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A7AC6" w14:textId="77777777" w:rsidR="00B56C3A" w:rsidRDefault="00B56C3A" w:rsidP="00D6019B">
      <w:pPr>
        <w:snapToGrid w:val="0"/>
        <w:jc w:val="center"/>
        <w:rPr>
          <w:b/>
          <w:sz w:val="52"/>
          <w:szCs w:val="52"/>
        </w:rPr>
      </w:pPr>
    </w:p>
    <w:p w14:paraId="2C24E662" w14:textId="77777777" w:rsidR="00B56C3A" w:rsidRDefault="00B56C3A" w:rsidP="00D6019B">
      <w:pPr>
        <w:snapToGrid w:val="0"/>
        <w:jc w:val="center"/>
        <w:rPr>
          <w:b/>
          <w:sz w:val="52"/>
          <w:szCs w:val="52"/>
        </w:rPr>
      </w:pPr>
    </w:p>
    <w:p w14:paraId="1EA6F906" w14:textId="77777777" w:rsidR="007E08E1" w:rsidRDefault="007E08E1" w:rsidP="00D6019B">
      <w:pPr>
        <w:snapToGrid w:val="0"/>
        <w:jc w:val="center"/>
        <w:rPr>
          <w:b/>
          <w:sz w:val="52"/>
          <w:szCs w:val="52"/>
        </w:rPr>
      </w:pPr>
    </w:p>
    <w:p w14:paraId="06AC103C" w14:textId="77777777" w:rsidR="00B56C3A" w:rsidRPr="00F56029" w:rsidRDefault="00B56C3A" w:rsidP="00D6019B">
      <w:pPr>
        <w:snapToGrid w:val="0"/>
        <w:jc w:val="both"/>
        <w:rPr>
          <w:rFonts w:ascii="新細明體"/>
          <w:b/>
          <w:sz w:val="72"/>
          <w:szCs w:val="72"/>
          <w:u w:val="single"/>
        </w:rPr>
      </w:pPr>
    </w:p>
    <w:p w14:paraId="11F771FE" w14:textId="77777777" w:rsidR="003C5255" w:rsidRDefault="003C5255" w:rsidP="003C5255">
      <w:pPr>
        <w:jc w:val="center"/>
        <w:rPr>
          <w:b/>
          <w:sz w:val="40"/>
          <w:szCs w:val="40"/>
          <w:lang w:eastAsia="zh-HK"/>
        </w:rPr>
      </w:pPr>
      <w:r w:rsidRPr="003C5255">
        <w:rPr>
          <w:rFonts w:hint="eastAsia"/>
          <w:b/>
          <w:sz w:val="40"/>
          <w:szCs w:val="40"/>
        </w:rPr>
        <w:t>「進一步鼓勵『自力更生綜合就業援助計劃』</w:t>
      </w:r>
    </w:p>
    <w:p w14:paraId="5CDCC67C" w14:textId="77777777" w:rsidR="00652C83" w:rsidRDefault="003C5255" w:rsidP="003C5255">
      <w:pPr>
        <w:jc w:val="center"/>
        <w:rPr>
          <w:b/>
          <w:sz w:val="40"/>
          <w:szCs w:val="40"/>
        </w:rPr>
      </w:pPr>
      <w:r w:rsidRPr="003C5255">
        <w:rPr>
          <w:rFonts w:hint="eastAsia"/>
          <w:b/>
          <w:sz w:val="40"/>
          <w:szCs w:val="40"/>
        </w:rPr>
        <w:t>綜援受助人就業的獎勵計劃」</w:t>
      </w:r>
      <w:r w:rsidR="00652C83" w:rsidRPr="00131194">
        <w:rPr>
          <w:b/>
          <w:sz w:val="40"/>
          <w:szCs w:val="40"/>
        </w:rPr>
        <w:t>調查</w:t>
      </w:r>
    </w:p>
    <w:p w14:paraId="1CB75924" w14:textId="77777777" w:rsidR="00B56C3A" w:rsidRPr="003C5255" w:rsidRDefault="00B56C3A" w:rsidP="00D6019B">
      <w:pPr>
        <w:snapToGrid w:val="0"/>
        <w:ind w:right="255"/>
        <w:jc w:val="both"/>
        <w:rPr>
          <w:rFonts w:ascii="新細明體"/>
          <w:sz w:val="72"/>
          <w:szCs w:val="72"/>
        </w:rPr>
      </w:pPr>
    </w:p>
    <w:p w14:paraId="40E3889A" w14:textId="77777777" w:rsidR="007E08E1" w:rsidRDefault="007E08E1" w:rsidP="00D6019B">
      <w:pPr>
        <w:snapToGrid w:val="0"/>
        <w:ind w:right="255"/>
        <w:jc w:val="both"/>
        <w:rPr>
          <w:rFonts w:ascii="新細明體"/>
          <w:sz w:val="72"/>
          <w:szCs w:val="72"/>
          <w:lang w:val="en-US"/>
        </w:rPr>
      </w:pPr>
    </w:p>
    <w:p w14:paraId="73FC6391" w14:textId="77777777" w:rsidR="007E08E1" w:rsidRDefault="007E08E1" w:rsidP="00D6019B">
      <w:pPr>
        <w:snapToGrid w:val="0"/>
        <w:ind w:right="255"/>
        <w:jc w:val="both"/>
        <w:rPr>
          <w:rFonts w:ascii="新細明體"/>
          <w:sz w:val="72"/>
          <w:szCs w:val="72"/>
          <w:lang w:val="en-US"/>
        </w:rPr>
      </w:pPr>
    </w:p>
    <w:p w14:paraId="3484B9E5" w14:textId="77777777" w:rsidR="00652C83" w:rsidRDefault="00652C83" w:rsidP="00D6019B">
      <w:pPr>
        <w:snapToGrid w:val="0"/>
        <w:ind w:right="255"/>
        <w:jc w:val="both"/>
        <w:rPr>
          <w:rFonts w:ascii="新細明體"/>
          <w:sz w:val="72"/>
          <w:szCs w:val="72"/>
          <w:lang w:val="en-US"/>
        </w:rPr>
      </w:pPr>
    </w:p>
    <w:p w14:paraId="62DC68B8" w14:textId="77777777" w:rsidR="00652C83" w:rsidRDefault="00652C83" w:rsidP="00D6019B">
      <w:pPr>
        <w:snapToGrid w:val="0"/>
        <w:ind w:right="255"/>
        <w:jc w:val="both"/>
        <w:rPr>
          <w:rFonts w:ascii="新細明體"/>
          <w:sz w:val="72"/>
          <w:szCs w:val="72"/>
          <w:lang w:val="en-US"/>
        </w:rPr>
      </w:pPr>
    </w:p>
    <w:p w14:paraId="3CAA5594" w14:textId="77777777" w:rsidR="007E08E1" w:rsidRPr="007E08E1" w:rsidRDefault="007E08E1" w:rsidP="00D6019B">
      <w:pPr>
        <w:snapToGrid w:val="0"/>
        <w:ind w:right="255"/>
        <w:jc w:val="both"/>
        <w:rPr>
          <w:rFonts w:ascii="新細明體"/>
          <w:sz w:val="72"/>
          <w:szCs w:val="72"/>
          <w:lang w:val="en-US"/>
        </w:rPr>
      </w:pPr>
    </w:p>
    <w:p w14:paraId="6DA1D678" w14:textId="77777777" w:rsidR="00B56C3A" w:rsidRPr="00F56029" w:rsidRDefault="00B56C3A" w:rsidP="00D6019B">
      <w:pPr>
        <w:snapToGrid w:val="0"/>
        <w:ind w:right="255"/>
        <w:jc w:val="center"/>
        <w:rPr>
          <w:rFonts w:ascii="新細明體"/>
          <w:b/>
          <w:sz w:val="48"/>
          <w:szCs w:val="48"/>
        </w:rPr>
      </w:pPr>
      <w:r w:rsidRPr="00F56029">
        <w:rPr>
          <w:rFonts w:ascii="新細明體" w:hAnsi="新細明體" w:hint="eastAsia"/>
          <w:b/>
          <w:sz w:val="48"/>
          <w:szCs w:val="48"/>
        </w:rPr>
        <w:t>訪問員</w:t>
      </w:r>
    </w:p>
    <w:p w14:paraId="74ADB346" w14:textId="77777777" w:rsidR="00B56C3A" w:rsidRDefault="00B56C3A" w:rsidP="00D6019B">
      <w:pPr>
        <w:snapToGrid w:val="0"/>
        <w:ind w:right="255"/>
        <w:jc w:val="center"/>
        <w:rPr>
          <w:rFonts w:ascii="新細明體" w:cs="細明體"/>
          <w:b/>
          <w:sz w:val="48"/>
          <w:szCs w:val="48"/>
        </w:rPr>
      </w:pPr>
      <w:r w:rsidRPr="00F56029">
        <w:rPr>
          <w:rFonts w:ascii="新細明體" w:hAnsi="新細明體" w:cs="細明體" w:hint="eastAsia"/>
          <w:b/>
          <w:sz w:val="48"/>
          <w:szCs w:val="48"/>
        </w:rPr>
        <w:t>工作</w:t>
      </w:r>
      <w:r w:rsidR="004C6F62" w:rsidRPr="004C6F62">
        <w:rPr>
          <w:rFonts w:ascii="新細明體" w:hAnsi="新細明體" w:cs="細明體" w:hint="eastAsia"/>
          <w:b/>
          <w:sz w:val="48"/>
          <w:szCs w:val="48"/>
        </w:rPr>
        <w:t>手冊</w:t>
      </w:r>
    </w:p>
    <w:p w14:paraId="46C38408" w14:textId="77777777" w:rsidR="00FD5133" w:rsidRDefault="00FD5133" w:rsidP="00FD5133">
      <w:pPr>
        <w:snapToGrid w:val="0"/>
        <w:ind w:right="255"/>
        <w:jc w:val="center"/>
        <w:rPr>
          <w:rFonts w:ascii="新細明體"/>
          <w:b/>
          <w:sz w:val="72"/>
          <w:szCs w:val="72"/>
        </w:rPr>
      </w:pPr>
    </w:p>
    <w:p w14:paraId="55AD0DA2" w14:textId="77777777" w:rsidR="00140491" w:rsidRPr="00FD5133" w:rsidRDefault="00140491" w:rsidP="00FD5133">
      <w:pPr>
        <w:snapToGrid w:val="0"/>
        <w:ind w:right="255"/>
        <w:jc w:val="center"/>
        <w:rPr>
          <w:rFonts w:ascii="新細明體"/>
          <w:b/>
          <w:sz w:val="72"/>
          <w:szCs w:val="72"/>
        </w:rPr>
      </w:pPr>
    </w:p>
    <w:p w14:paraId="6AF0DAD0" w14:textId="77777777" w:rsidR="00ED527D" w:rsidRDefault="00ED527D">
      <w:pPr>
        <w:rPr>
          <w:rFonts w:ascii="Cambria" w:hAnsi="Cambria"/>
          <w:b/>
          <w:bCs/>
          <w:color w:val="365F91"/>
          <w:sz w:val="28"/>
          <w:szCs w:val="28"/>
          <w:lang w:val="zh-TW"/>
        </w:rPr>
      </w:pPr>
      <w:r>
        <w:rPr>
          <w:lang w:val="zh-TW"/>
        </w:rPr>
        <w:br w:type="page"/>
      </w:r>
    </w:p>
    <w:p w14:paraId="35074B09" w14:textId="77777777" w:rsidR="00B56C3A" w:rsidRPr="00ED527D" w:rsidRDefault="00B56C3A" w:rsidP="00D6019B">
      <w:pPr>
        <w:pStyle w:val="a5"/>
        <w:jc w:val="center"/>
        <w:rPr>
          <w:color w:val="auto"/>
          <w:lang w:val="zh-TW"/>
        </w:rPr>
      </w:pPr>
      <w:r w:rsidRPr="00ED527D">
        <w:rPr>
          <w:rFonts w:hint="eastAsia"/>
          <w:color w:val="auto"/>
          <w:lang w:val="zh-TW"/>
        </w:rPr>
        <w:lastRenderedPageBreak/>
        <w:t>目錄</w:t>
      </w:r>
    </w:p>
    <w:p w14:paraId="73D65A47" w14:textId="77777777" w:rsidR="00B56C3A" w:rsidRPr="00117E26" w:rsidRDefault="00B56C3A" w:rsidP="00117E26">
      <w:pPr>
        <w:rPr>
          <w:lang w:val="zh-TW"/>
        </w:rPr>
      </w:pPr>
    </w:p>
    <w:p w14:paraId="015256F9" w14:textId="77777777" w:rsidR="00F13989" w:rsidRDefault="008367D1">
      <w:pPr>
        <w:pStyle w:val="18"/>
        <w:rPr>
          <w:rFonts w:asciiTheme="minorHAnsi" w:eastAsiaTheme="minorEastAsia" w:hAnsiTheme="minorHAnsi" w:cstheme="minorBidi"/>
          <w:noProof/>
          <w:kern w:val="2"/>
          <w:szCs w:val="22"/>
          <w:lang w:val="en-US"/>
        </w:rPr>
      </w:pPr>
      <w:r>
        <w:fldChar w:fldCharType="begin"/>
      </w:r>
      <w:r w:rsidR="00B56C3A">
        <w:instrText xml:space="preserve"> TOC \o "1-3" \h \z \u </w:instrText>
      </w:r>
      <w:r>
        <w:fldChar w:fldCharType="separate"/>
      </w:r>
      <w:hyperlink w:anchor="_Toc386455073" w:history="1">
        <w:r w:rsidR="00F13989" w:rsidRPr="00915996">
          <w:rPr>
            <w:rStyle w:val="afc"/>
            <w:rFonts w:hint="eastAsia"/>
            <w:noProof/>
            <w:lang w:val="en-US"/>
          </w:rPr>
          <w:t>第一章</w:t>
        </w:r>
        <w:r w:rsidR="00F13989">
          <w:rPr>
            <w:rFonts w:asciiTheme="minorHAnsi" w:eastAsiaTheme="minorEastAsia" w:hAnsiTheme="minorHAnsi" w:cstheme="minorBidi"/>
            <w:noProof/>
            <w:kern w:val="2"/>
            <w:szCs w:val="22"/>
            <w:lang w:val="en-US"/>
          </w:rPr>
          <w:tab/>
        </w:r>
        <w:r w:rsidR="00F13989" w:rsidRPr="00915996">
          <w:rPr>
            <w:rStyle w:val="afc"/>
            <w:noProof/>
            <w:lang w:val="en-US"/>
          </w:rPr>
          <w:t xml:space="preserve"> </w:t>
        </w:r>
        <w:r w:rsidR="00F13989" w:rsidRPr="00915996">
          <w:rPr>
            <w:rStyle w:val="afc"/>
            <w:rFonts w:hint="eastAsia"/>
            <w:noProof/>
            <w:lang w:val="en-US"/>
          </w:rPr>
          <w:t>背景</w:t>
        </w:r>
        <w:r w:rsidR="00F13989">
          <w:rPr>
            <w:noProof/>
            <w:webHidden/>
          </w:rPr>
          <w:tab/>
        </w:r>
        <w:r>
          <w:rPr>
            <w:noProof/>
            <w:webHidden/>
          </w:rPr>
          <w:fldChar w:fldCharType="begin"/>
        </w:r>
        <w:r w:rsidR="00F13989">
          <w:rPr>
            <w:noProof/>
            <w:webHidden/>
          </w:rPr>
          <w:instrText xml:space="preserve"> PAGEREF _Toc386455073 \h </w:instrText>
        </w:r>
        <w:r>
          <w:rPr>
            <w:noProof/>
            <w:webHidden/>
          </w:rPr>
        </w:r>
        <w:r>
          <w:rPr>
            <w:noProof/>
            <w:webHidden/>
          </w:rPr>
          <w:fldChar w:fldCharType="separate"/>
        </w:r>
        <w:r w:rsidR="00F13989">
          <w:rPr>
            <w:noProof/>
            <w:webHidden/>
          </w:rPr>
          <w:t>3</w:t>
        </w:r>
        <w:r>
          <w:rPr>
            <w:noProof/>
            <w:webHidden/>
          </w:rPr>
          <w:fldChar w:fldCharType="end"/>
        </w:r>
      </w:hyperlink>
    </w:p>
    <w:p w14:paraId="4EDF47A0" w14:textId="77777777"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74" w:history="1">
        <w:r w:rsidR="00F13989" w:rsidRPr="00915996">
          <w:rPr>
            <w:rStyle w:val="afc"/>
            <w:noProof/>
          </w:rPr>
          <w:t>1.1</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有關機構</w:t>
        </w:r>
        <w:r w:rsidR="00F13989">
          <w:rPr>
            <w:noProof/>
            <w:webHidden/>
          </w:rPr>
          <w:tab/>
        </w:r>
        <w:r w:rsidR="008367D1">
          <w:rPr>
            <w:noProof/>
            <w:webHidden/>
          </w:rPr>
          <w:fldChar w:fldCharType="begin"/>
        </w:r>
        <w:r w:rsidR="00F13989">
          <w:rPr>
            <w:noProof/>
            <w:webHidden/>
          </w:rPr>
          <w:instrText xml:space="preserve"> PAGEREF _Toc386455074 \h </w:instrText>
        </w:r>
        <w:r w:rsidR="008367D1">
          <w:rPr>
            <w:noProof/>
            <w:webHidden/>
          </w:rPr>
        </w:r>
        <w:r w:rsidR="008367D1">
          <w:rPr>
            <w:noProof/>
            <w:webHidden/>
          </w:rPr>
          <w:fldChar w:fldCharType="separate"/>
        </w:r>
        <w:r w:rsidR="00F13989">
          <w:rPr>
            <w:noProof/>
            <w:webHidden/>
          </w:rPr>
          <w:t>3</w:t>
        </w:r>
        <w:r w:rsidR="008367D1">
          <w:rPr>
            <w:noProof/>
            <w:webHidden/>
          </w:rPr>
          <w:fldChar w:fldCharType="end"/>
        </w:r>
      </w:hyperlink>
    </w:p>
    <w:p w14:paraId="66CBB5AB" w14:textId="77777777"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75" w:history="1">
        <w:r w:rsidR="00F13989" w:rsidRPr="00915996">
          <w:rPr>
            <w:rStyle w:val="afc"/>
            <w:noProof/>
          </w:rPr>
          <w:t>1.2</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項目管理人員</w:t>
        </w:r>
        <w:r w:rsidR="00F13989">
          <w:rPr>
            <w:noProof/>
            <w:webHidden/>
          </w:rPr>
          <w:tab/>
        </w:r>
        <w:r w:rsidR="008367D1">
          <w:rPr>
            <w:noProof/>
            <w:webHidden/>
          </w:rPr>
          <w:fldChar w:fldCharType="begin"/>
        </w:r>
        <w:r w:rsidR="00F13989">
          <w:rPr>
            <w:noProof/>
            <w:webHidden/>
          </w:rPr>
          <w:instrText xml:space="preserve"> PAGEREF _Toc386455075 \h </w:instrText>
        </w:r>
        <w:r w:rsidR="008367D1">
          <w:rPr>
            <w:noProof/>
            <w:webHidden/>
          </w:rPr>
        </w:r>
        <w:r w:rsidR="008367D1">
          <w:rPr>
            <w:noProof/>
            <w:webHidden/>
          </w:rPr>
          <w:fldChar w:fldCharType="separate"/>
        </w:r>
        <w:r w:rsidR="00F13989">
          <w:rPr>
            <w:noProof/>
            <w:webHidden/>
          </w:rPr>
          <w:t>3</w:t>
        </w:r>
        <w:r w:rsidR="008367D1">
          <w:rPr>
            <w:noProof/>
            <w:webHidden/>
          </w:rPr>
          <w:fldChar w:fldCharType="end"/>
        </w:r>
      </w:hyperlink>
    </w:p>
    <w:p w14:paraId="30053FAF" w14:textId="77777777"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76" w:history="1">
        <w:r w:rsidR="00F13989" w:rsidRPr="00915996">
          <w:rPr>
            <w:rStyle w:val="afc"/>
            <w:noProof/>
          </w:rPr>
          <w:t>1.3</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抽樣方式</w:t>
        </w:r>
        <w:r w:rsidR="00F13989">
          <w:rPr>
            <w:noProof/>
            <w:webHidden/>
          </w:rPr>
          <w:tab/>
        </w:r>
        <w:r w:rsidR="008367D1">
          <w:rPr>
            <w:noProof/>
            <w:webHidden/>
          </w:rPr>
          <w:fldChar w:fldCharType="begin"/>
        </w:r>
        <w:r w:rsidR="00F13989">
          <w:rPr>
            <w:noProof/>
            <w:webHidden/>
          </w:rPr>
          <w:instrText xml:space="preserve"> PAGEREF _Toc386455076 \h </w:instrText>
        </w:r>
        <w:r w:rsidR="008367D1">
          <w:rPr>
            <w:noProof/>
            <w:webHidden/>
          </w:rPr>
        </w:r>
        <w:r w:rsidR="008367D1">
          <w:rPr>
            <w:noProof/>
            <w:webHidden/>
          </w:rPr>
          <w:fldChar w:fldCharType="separate"/>
        </w:r>
        <w:r w:rsidR="00F13989">
          <w:rPr>
            <w:noProof/>
            <w:webHidden/>
          </w:rPr>
          <w:t>3</w:t>
        </w:r>
        <w:r w:rsidR="008367D1">
          <w:rPr>
            <w:noProof/>
            <w:webHidden/>
          </w:rPr>
          <w:fldChar w:fldCharType="end"/>
        </w:r>
      </w:hyperlink>
    </w:p>
    <w:p w14:paraId="5468D8E4" w14:textId="639E8A35"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77" w:history="1">
        <w:r w:rsidR="00F13989" w:rsidRPr="00915996">
          <w:rPr>
            <w:rStyle w:val="afc"/>
            <w:noProof/>
          </w:rPr>
          <w:t>1.4</w:t>
        </w:r>
        <w:r w:rsidR="00F13989">
          <w:rPr>
            <w:rFonts w:asciiTheme="minorHAnsi" w:eastAsiaTheme="minorEastAsia" w:hAnsiTheme="minorHAnsi" w:cstheme="minorBidi"/>
            <w:noProof/>
            <w:kern w:val="2"/>
            <w:szCs w:val="22"/>
            <w:lang w:val="en-US"/>
          </w:rPr>
          <w:tab/>
        </w:r>
        <w:r w:rsidR="00676D9F" w:rsidRPr="00676D9F">
          <w:rPr>
            <w:rStyle w:val="afc"/>
            <w:rFonts w:hint="eastAsia"/>
            <w:noProof/>
          </w:rPr>
          <w:t>正式調查</w:t>
        </w:r>
        <w:r w:rsidR="00F13989">
          <w:rPr>
            <w:noProof/>
            <w:webHidden/>
          </w:rPr>
          <w:tab/>
        </w:r>
        <w:r w:rsidR="008367D1">
          <w:rPr>
            <w:noProof/>
            <w:webHidden/>
          </w:rPr>
          <w:fldChar w:fldCharType="begin"/>
        </w:r>
        <w:r w:rsidR="00F13989">
          <w:rPr>
            <w:noProof/>
            <w:webHidden/>
          </w:rPr>
          <w:instrText xml:space="preserve"> PAGEREF _Toc386455077 \h </w:instrText>
        </w:r>
        <w:r w:rsidR="008367D1">
          <w:rPr>
            <w:noProof/>
            <w:webHidden/>
          </w:rPr>
        </w:r>
        <w:r w:rsidR="008367D1">
          <w:rPr>
            <w:noProof/>
            <w:webHidden/>
          </w:rPr>
          <w:fldChar w:fldCharType="separate"/>
        </w:r>
        <w:r w:rsidR="00F13989">
          <w:rPr>
            <w:noProof/>
            <w:webHidden/>
          </w:rPr>
          <w:t>4</w:t>
        </w:r>
        <w:r w:rsidR="008367D1">
          <w:rPr>
            <w:noProof/>
            <w:webHidden/>
          </w:rPr>
          <w:fldChar w:fldCharType="end"/>
        </w:r>
      </w:hyperlink>
    </w:p>
    <w:p w14:paraId="55558522" w14:textId="6E233D09"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78" w:history="1">
        <w:r w:rsidR="00F13989" w:rsidRPr="00915996">
          <w:rPr>
            <w:rStyle w:val="afc"/>
            <w:noProof/>
          </w:rPr>
          <w:t>1.5</w:t>
        </w:r>
        <w:r w:rsidR="00F13989">
          <w:rPr>
            <w:rFonts w:asciiTheme="minorHAnsi" w:eastAsiaTheme="minorEastAsia" w:hAnsiTheme="minorHAnsi" w:cstheme="minorBidi"/>
            <w:noProof/>
            <w:kern w:val="2"/>
            <w:szCs w:val="22"/>
            <w:lang w:val="en-US"/>
          </w:rPr>
          <w:tab/>
        </w:r>
        <w:r w:rsidR="00676D9F" w:rsidRPr="00676D9F">
          <w:rPr>
            <w:rStyle w:val="afc"/>
            <w:rFonts w:hint="eastAsia"/>
            <w:noProof/>
          </w:rPr>
          <w:t>調查日期</w:t>
        </w:r>
        <w:r w:rsidR="00F13989">
          <w:rPr>
            <w:noProof/>
            <w:webHidden/>
          </w:rPr>
          <w:tab/>
        </w:r>
        <w:r w:rsidR="00676D9F">
          <w:rPr>
            <w:noProof/>
            <w:webHidden/>
          </w:rPr>
          <w:fldChar w:fldCharType="begin"/>
        </w:r>
        <w:r w:rsidR="00676D9F">
          <w:rPr>
            <w:noProof/>
            <w:webHidden/>
          </w:rPr>
          <w:instrText xml:space="preserve"> PAGEREF _Toc386455080 \h </w:instrText>
        </w:r>
        <w:r w:rsidR="00676D9F">
          <w:rPr>
            <w:noProof/>
            <w:webHidden/>
          </w:rPr>
        </w:r>
        <w:r w:rsidR="00676D9F">
          <w:rPr>
            <w:noProof/>
            <w:webHidden/>
          </w:rPr>
          <w:fldChar w:fldCharType="separate"/>
        </w:r>
        <w:r w:rsidR="00676D9F">
          <w:rPr>
            <w:noProof/>
            <w:webHidden/>
          </w:rPr>
          <w:t>7</w:t>
        </w:r>
        <w:r w:rsidR="00676D9F">
          <w:rPr>
            <w:noProof/>
            <w:webHidden/>
          </w:rPr>
          <w:fldChar w:fldCharType="end"/>
        </w:r>
      </w:hyperlink>
    </w:p>
    <w:p w14:paraId="7AA76BC7" w14:textId="5710979B" w:rsidR="00F13989" w:rsidRDefault="00632088">
      <w:pPr>
        <w:pStyle w:val="18"/>
        <w:rPr>
          <w:rFonts w:asciiTheme="minorHAnsi" w:eastAsiaTheme="minorEastAsia" w:hAnsiTheme="minorHAnsi" w:cstheme="minorBidi" w:hint="eastAsia"/>
          <w:noProof/>
          <w:kern w:val="2"/>
          <w:szCs w:val="22"/>
          <w:lang w:val="en-US" w:eastAsia="zh-HK"/>
        </w:rPr>
      </w:pPr>
      <w:hyperlink w:anchor="_Toc386455080" w:history="1">
        <w:r w:rsidR="00F13989" w:rsidRPr="00915996">
          <w:rPr>
            <w:rStyle w:val="afc"/>
            <w:rFonts w:hint="eastAsia"/>
            <w:noProof/>
            <w:lang w:val="en-US"/>
          </w:rPr>
          <w:t>第二章</w:t>
        </w:r>
        <w:r w:rsidR="00F13989">
          <w:rPr>
            <w:rFonts w:asciiTheme="minorHAnsi" w:eastAsiaTheme="minorEastAsia" w:hAnsiTheme="minorHAnsi" w:cstheme="minorBidi"/>
            <w:noProof/>
            <w:kern w:val="2"/>
            <w:szCs w:val="22"/>
            <w:lang w:val="en-US"/>
          </w:rPr>
          <w:tab/>
        </w:r>
        <w:r w:rsidR="00F13989" w:rsidRPr="00915996">
          <w:rPr>
            <w:rStyle w:val="afc"/>
            <w:rFonts w:hint="eastAsia"/>
            <w:noProof/>
            <w:lang w:val="en-US"/>
          </w:rPr>
          <w:t>訪問員的職務</w:t>
        </w:r>
        <w:r w:rsidR="00F13989">
          <w:rPr>
            <w:noProof/>
            <w:webHidden/>
          </w:rPr>
          <w:tab/>
        </w:r>
        <w:r w:rsidR="00676D9F">
          <w:rPr>
            <w:rFonts w:hint="eastAsia"/>
            <w:noProof/>
            <w:webHidden/>
            <w:lang w:eastAsia="zh-HK"/>
          </w:rPr>
          <w:t>8</w:t>
        </w:r>
      </w:hyperlink>
    </w:p>
    <w:p w14:paraId="03DEA9DB" w14:textId="17A44B19"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81" w:history="1">
        <w:r w:rsidR="00F13989" w:rsidRPr="00915996">
          <w:rPr>
            <w:rStyle w:val="afc"/>
            <w:bCs/>
            <w:noProof/>
          </w:rPr>
          <w:t>2.1</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進行訪問前的準備</w:t>
        </w:r>
        <w:r w:rsidR="00F13989">
          <w:rPr>
            <w:noProof/>
            <w:webHidden/>
          </w:rPr>
          <w:tab/>
        </w:r>
        <w:r w:rsidR="00676D9F">
          <w:rPr>
            <w:rFonts w:hint="eastAsia"/>
            <w:noProof/>
            <w:webHidden/>
            <w:lang w:eastAsia="zh-HK"/>
          </w:rPr>
          <w:t>8</w:t>
        </w:r>
      </w:hyperlink>
    </w:p>
    <w:p w14:paraId="1026F414" w14:textId="34792930"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82" w:history="1">
        <w:r w:rsidR="00F13989" w:rsidRPr="00915996">
          <w:rPr>
            <w:rStyle w:val="afc"/>
            <w:bCs/>
            <w:noProof/>
          </w:rPr>
          <w:t>2.2</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進度報告</w:t>
        </w:r>
        <w:r w:rsidR="00F13989">
          <w:rPr>
            <w:noProof/>
            <w:webHidden/>
          </w:rPr>
          <w:tab/>
        </w:r>
        <w:r w:rsidR="00676D9F">
          <w:rPr>
            <w:rFonts w:hint="eastAsia"/>
            <w:noProof/>
            <w:webHidden/>
            <w:lang w:eastAsia="zh-HK"/>
          </w:rPr>
          <w:t>9</w:t>
        </w:r>
      </w:hyperlink>
    </w:p>
    <w:p w14:paraId="416E5B9D" w14:textId="748D508C"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83" w:history="1">
        <w:r w:rsidR="00F13989" w:rsidRPr="00915996">
          <w:rPr>
            <w:rStyle w:val="afc"/>
            <w:noProof/>
          </w:rPr>
          <w:t>2.3</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訪問員應遵守的道德操守</w:t>
        </w:r>
        <w:r w:rsidR="00F13989">
          <w:rPr>
            <w:noProof/>
            <w:webHidden/>
          </w:rPr>
          <w:tab/>
        </w:r>
        <w:r w:rsidR="00676D9F">
          <w:rPr>
            <w:rFonts w:hint="eastAsia"/>
            <w:noProof/>
            <w:webHidden/>
            <w:lang w:eastAsia="zh-HK"/>
          </w:rPr>
          <w:t>10</w:t>
        </w:r>
      </w:hyperlink>
    </w:p>
    <w:p w14:paraId="41BD604A" w14:textId="3B85F424" w:rsidR="00F13989" w:rsidRDefault="00632088">
      <w:pPr>
        <w:pStyle w:val="18"/>
        <w:rPr>
          <w:rFonts w:asciiTheme="minorHAnsi" w:eastAsiaTheme="minorEastAsia" w:hAnsiTheme="minorHAnsi" w:cstheme="minorBidi"/>
          <w:noProof/>
          <w:kern w:val="2"/>
          <w:szCs w:val="22"/>
          <w:lang w:val="en-US"/>
        </w:rPr>
      </w:pPr>
      <w:hyperlink w:anchor="_Toc386455084" w:history="1">
        <w:r w:rsidR="00F13989" w:rsidRPr="00915996">
          <w:rPr>
            <w:rStyle w:val="afc"/>
            <w:rFonts w:hint="eastAsia"/>
            <w:noProof/>
          </w:rPr>
          <w:t>第三章</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訪問程序</w:t>
        </w:r>
        <w:r w:rsidR="00F13989">
          <w:rPr>
            <w:noProof/>
            <w:webHidden/>
          </w:rPr>
          <w:tab/>
        </w:r>
        <w:r w:rsidR="00676D9F">
          <w:rPr>
            <w:rFonts w:hint="eastAsia"/>
            <w:noProof/>
            <w:webHidden/>
            <w:lang w:eastAsia="zh-HK"/>
          </w:rPr>
          <w:t>11</w:t>
        </w:r>
      </w:hyperlink>
    </w:p>
    <w:p w14:paraId="1923D0F3" w14:textId="46E96F60"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85" w:history="1">
        <w:r w:rsidR="00F13989" w:rsidRPr="00915996">
          <w:rPr>
            <w:rStyle w:val="afc"/>
            <w:noProof/>
          </w:rPr>
          <w:t>3.1</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訪問技巧</w:t>
        </w:r>
        <w:r w:rsidR="00F13989">
          <w:rPr>
            <w:noProof/>
            <w:webHidden/>
          </w:rPr>
          <w:tab/>
        </w:r>
        <w:r w:rsidR="00676D9F">
          <w:rPr>
            <w:rFonts w:hint="eastAsia"/>
            <w:noProof/>
            <w:webHidden/>
            <w:lang w:eastAsia="zh-HK"/>
          </w:rPr>
          <w:t>11</w:t>
        </w:r>
      </w:hyperlink>
    </w:p>
    <w:p w14:paraId="0E13BA7F" w14:textId="540CB66E"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86" w:history="1">
        <w:r w:rsidR="00F13989" w:rsidRPr="00915996">
          <w:rPr>
            <w:rStyle w:val="afc"/>
            <w:noProof/>
          </w:rPr>
          <w:t>3.2</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覆核訪問程序</w:t>
        </w:r>
        <w:r w:rsidR="00F13989">
          <w:rPr>
            <w:noProof/>
            <w:webHidden/>
          </w:rPr>
          <w:tab/>
        </w:r>
        <w:r w:rsidR="00676D9F">
          <w:rPr>
            <w:rFonts w:hint="eastAsia"/>
            <w:noProof/>
            <w:webHidden/>
            <w:lang w:eastAsia="zh-HK"/>
          </w:rPr>
          <w:t>13</w:t>
        </w:r>
      </w:hyperlink>
    </w:p>
    <w:p w14:paraId="25E640CD" w14:textId="16C49429" w:rsidR="00F13989" w:rsidRDefault="00632088">
      <w:pPr>
        <w:pStyle w:val="27"/>
        <w:tabs>
          <w:tab w:val="left" w:pos="1200"/>
          <w:tab w:val="right" w:leader="dot" w:pos="8296"/>
        </w:tabs>
        <w:rPr>
          <w:rFonts w:asciiTheme="minorHAnsi" w:eastAsiaTheme="minorEastAsia" w:hAnsiTheme="minorHAnsi" w:cstheme="minorBidi"/>
          <w:noProof/>
          <w:kern w:val="2"/>
          <w:szCs w:val="22"/>
          <w:lang w:val="en-US"/>
        </w:rPr>
      </w:pPr>
      <w:hyperlink w:anchor="_Toc386455087" w:history="1">
        <w:r w:rsidR="00F13989" w:rsidRPr="00915996">
          <w:rPr>
            <w:rStyle w:val="afc"/>
            <w:noProof/>
          </w:rPr>
          <w:t>3.3</w:t>
        </w:r>
        <w:r w:rsidR="00F13989">
          <w:rPr>
            <w:rFonts w:asciiTheme="minorHAnsi" w:eastAsiaTheme="minorEastAsia" w:hAnsiTheme="minorHAnsi" w:cstheme="minorBidi"/>
            <w:noProof/>
            <w:kern w:val="2"/>
            <w:szCs w:val="22"/>
            <w:lang w:val="en-US"/>
          </w:rPr>
          <w:tab/>
        </w:r>
        <w:r w:rsidR="00F13989" w:rsidRPr="00915996">
          <w:rPr>
            <w:rStyle w:val="afc"/>
            <w:rFonts w:hint="eastAsia"/>
            <w:noProof/>
          </w:rPr>
          <w:t>答案的記錄</w:t>
        </w:r>
        <w:r w:rsidR="00F13989">
          <w:rPr>
            <w:noProof/>
            <w:webHidden/>
          </w:rPr>
          <w:tab/>
        </w:r>
        <w:r w:rsidR="00676D9F">
          <w:rPr>
            <w:rFonts w:hint="eastAsia"/>
            <w:noProof/>
            <w:webHidden/>
            <w:lang w:eastAsia="zh-HK"/>
          </w:rPr>
          <w:t>13</w:t>
        </w:r>
        <w:bookmarkStart w:id="0" w:name="_GoBack"/>
        <w:bookmarkEnd w:id="0"/>
      </w:hyperlink>
    </w:p>
    <w:p w14:paraId="0D50C7D3" w14:textId="77777777" w:rsidR="00B56C3A" w:rsidRDefault="008367D1">
      <w:r>
        <w:fldChar w:fldCharType="end"/>
      </w:r>
    </w:p>
    <w:p w14:paraId="6F0EAAD6" w14:textId="77777777" w:rsidR="00B56C3A" w:rsidRDefault="00B56C3A">
      <w:r>
        <w:br w:type="page"/>
      </w:r>
    </w:p>
    <w:p w14:paraId="20BCD4FF" w14:textId="77777777" w:rsidR="00B56C3A" w:rsidRPr="007E08E1" w:rsidRDefault="00B56C3A" w:rsidP="007E08E1">
      <w:pPr>
        <w:pStyle w:val="10"/>
        <w:jc w:val="center"/>
        <w:rPr>
          <w:sz w:val="32"/>
          <w:szCs w:val="32"/>
          <w:lang w:val="en-US"/>
        </w:rPr>
      </w:pPr>
      <w:bookmarkStart w:id="1" w:name="_Toc386455073"/>
      <w:r w:rsidRPr="007E08E1">
        <w:rPr>
          <w:rFonts w:hint="eastAsia"/>
          <w:sz w:val="32"/>
          <w:szCs w:val="32"/>
          <w:lang w:val="en-US"/>
        </w:rPr>
        <w:lastRenderedPageBreak/>
        <w:t>第一章</w:t>
      </w:r>
      <w:r w:rsidRPr="007E08E1">
        <w:rPr>
          <w:sz w:val="32"/>
          <w:szCs w:val="32"/>
          <w:lang w:val="en-US"/>
        </w:rPr>
        <w:tab/>
      </w:r>
      <w:r w:rsidRPr="007E08E1">
        <w:rPr>
          <w:sz w:val="32"/>
          <w:szCs w:val="32"/>
          <w:lang w:val="en-US"/>
        </w:rPr>
        <w:tab/>
      </w:r>
      <w:r w:rsidRPr="007E08E1">
        <w:rPr>
          <w:rFonts w:hint="eastAsia"/>
          <w:sz w:val="32"/>
          <w:szCs w:val="32"/>
          <w:lang w:val="en-US"/>
        </w:rPr>
        <w:t>背景</w:t>
      </w:r>
      <w:bookmarkEnd w:id="1"/>
    </w:p>
    <w:p w14:paraId="0743FADB" w14:textId="77777777" w:rsidR="001C1C80" w:rsidRPr="009559F7" w:rsidRDefault="00AF174D" w:rsidP="001C1C80">
      <w:pPr>
        <w:pStyle w:val="Default"/>
        <w:snapToGrid w:val="0"/>
        <w:spacing w:line="320" w:lineRule="exact"/>
        <w:jc w:val="both"/>
        <w:rPr>
          <w:rFonts w:ascii="標楷體" w:eastAsia="標楷體" w:hAnsi="標楷體"/>
        </w:rPr>
      </w:pPr>
      <w:r w:rsidRPr="00AF174D">
        <w:t>本調查的</w:t>
      </w:r>
      <w:r w:rsidR="001B40AD">
        <w:rPr>
          <w:rFonts w:hint="eastAsia"/>
        </w:rPr>
        <w:t>主要</w:t>
      </w:r>
      <w:r w:rsidR="001C1C80">
        <w:rPr>
          <w:rFonts w:hint="eastAsia"/>
        </w:rPr>
        <w:t>背景</w:t>
      </w:r>
      <w:r w:rsidR="007F3141">
        <w:rPr>
          <w:rFonts w:hint="eastAsia"/>
        </w:rPr>
        <w:t>是</w:t>
      </w:r>
      <w:r w:rsidR="006255D7" w:rsidRPr="001C1C80">
        <w:rPr>
          <w:rFonts w:hint="eastAsia"/>
        </w:rPr>
        <w:t>：</w:t>
      </w:r>
      <w:r w:rsidR="001C1C80" w:rsidRPr="001C1C80">
        <w:t>關愛基金</w:t>
      </w:r>
      <w:r w:rsidR="001C1C80" w:rsidRPr="001C1C80">
        <w:rPr>
          <w:rFonts w:hint="eastAsia"/>
        </w:rPr>
        <w:t>由</w:t>
      </w:r>
      <w:smartTag w:uri="urn:schemas-microsoft-com:office:smarttags" w:element="chsdate">
        <w:smartTagPr>
          <w:attr w:name="Year" w:val="2014"/>
          <w:attr w:name="Month" w:val="4"/>
          <w:attr w:name="Day" w:val="1"/>
          <w:attr w:name="IsLunarDate" w:val="False"/>
          <w:attr w:name="IsROCDate" w:val="False"/>
        </w:smartTagPr>
        <w:r w:rsidR="001C1C80" w:rsidRPr="001C1C80">
          <w:t>2014</w:t>
        </w:r>
        <w:r w:rsidR="001C1C80" w:rsidRPr="001C1C80">
          <w:rPr>
            <w:rFonts w:hint="eastAsia"/>
          </w:rPr>
          <w:t>年4月1日</w:t>
        </w:r>
      </w:smartTag>
      <w:r w:rsidR="001C1C80" w:rsidRPr="001C1C80">
        <w:rPr>
          <w:rFonts w:hint="eastAsia"/>
        </w:rPr>
        <w:t>起，</w:t>
      </w:r>
      <w:r w:rsidR="001C1C80" w:rsidRPr="001C1C80">
        <w:t>推出</w:t>
      </w:r>
      <w:r w:rsidR="001C1C80" w:rsidRPr="001C1C80">
        <w:rPr>
          <w:rFonts w:hint="eastAsia"/>
        </w:rPr>
        <w:t>『</w:t>
      </w:r>
      <w:r w:rsidR="001C1C80" w:rsidRPr="001C1C80">
        <w:t>進一步鼓勵</w:t>
      </w:r>
      <w:r w:rsidR="001C1C80" w:rsidRPr="001C1C80">
        <w:rPr>
          <w:rFonts w:hint="eastAsia"/>
        </w:rPr>
        <w:t>「</w:t>
      </w:r>
      <w:r w:rsidR="001C1C80" w:rsidRPr="001C1C80">
        <w:t>自力更生綜合就業援助計劃</w:t>
      </w:r>
      <w:r w:rsidR="001C1C80" w:rsidRPr="001C1C80">
        <w:rPr>
          <w:rFonts w:hint="eastAsia"/>
        </w:rPr>
        <w:t>」</w:t>
      </w:r>
      <w:r w:rsidR="001C1C80" w:rsidRPr="001C1C80">
        <w:t>綜援受助人就業的獎勵計劃</w:t>
      </w:r>
      <w:r w:rsidR="001C1C80" w:rsidRPr="001C1C80">
        <w:rPr>
          <w:rFonts w:hint="eastAsia"/>
        </w:rPr>
        <w:t>』</w:t>
      </w:r>
      <w:r w:rsidR="001C1C80" w:rsidRPr="001C1C80">
        <w:t>(</w:t>
      </w:r>
      <w:r w:rsidR="001C1C80" w:rsidRPr="001C1C80">
        <w:rPr>
          <w:rFonts w:hint="eastAsia"/>
        </w:rPr>
        <w:t>下稱「</w:t>
      </w:r>
      <w:r w:rsidR="001C1C80" w:rsidRPr="001C1C80">
        <w:t>獎勵計劃</w:t>
      </w:r>
      <w:r w:rsidR="001C1C80" w:rsidRPr="001C1C80">
        <w:rPr>
          <w:rFonts w:hint="eastAsia"/>
        </w:rPr>
        <w:t>」</w:t>
      </w:r>
      <w:r w:rsidR="001C1C80" w:rsidRPr="001C1C80">
        <w:t>)。獎勵</w:t>
      </w:r>
      <w:r w:rsidR="001C1C80" w:rsidRPr="001C1C80">
        <w:rPr>
          <w:rFonts w:hint="eastAsia"/>
        </w:rPr>
        <w:t>計劃屬試驗性質</w:t>
      </w:r>
      <w:r w:rsidR="001C1C80" w:rsidRPr="001C1C80">
        <w:t>，</w:t>
      </w:r>
      <w:r w:rsidR="001C1C80" w:rsidRPr="001C1C80">
        <w:rPr>
          <w:rFonts w:hint="eastAsia"/>
        </w:rPr>
        <w:t>為期三年</w:t>
      </w:r>
      <w:r w:rsidR="001C1C80" w:rsidRPr="001C1C80">
        <w:t>，</w:t>
      </w:r>
      <w:r w:rsidR="001C1C80" w:rsidRPr="001C1C80">
        <w:rPr>
          <w:rFonts w:hint="eastAsia"/>
        </w:rPr>
        <w:t>目的是探討以獎勵金額提供誘因</w:t>
      </w:r>
      <w:r w:rsidR="001C1C80" w:rsidRPr="001C1C80">
        <w:t>，進一步鼓勵健全的綜</w:t>
      </w:r>
      <w:r w:rsidR="001C1C80" w:rsidRPr="001C1C80">
        <w:rPr>
          <w:rFonts w:hint="eastAsia"/>
        </w:rPr>
        <w:t>合社會保障</w:t>
      </w:r>
      <w:r w:rsidR="001C1C80" w:rsidRPr="001C1C80">
        <w:t>援</w:t>
      </w:r>
      <w:r w:rsidR="001C1C80" w:rsidRPr="001C1C80">
        <w:rPr>
          <w:rFonts w:hint="eastAsia"/>
        </w:rPr>
        <w:t>助</w:t>
      </w:r>
      <w:r w:rsidR="001C1C80" w:rsidRPr="001C1C80">
        <w:t>(下稱「綜援」)受助人就業，</w:t>
      </w:r>
      <w:r w:rsidR="001C1C80" w:rsidRPr="001C1C80">
        <w:rPr>
          <w:rFonts w:hint="eastAsia"/>
        </w:rPr>
        <w:t>盡展所能</w:t>
      </w:r>
      <w:r w:rsidR="001C1C80" w:rsidRPr="001C1C80">
        <w:t>，</w:t>
      </w:r>
      <w:r w:rsidR="001C1C80" w:rsidRPr="001C1C80">
        <w:rPr>
          <w:rFonts w:hint="eastAsia"/>
        </w:rPr>
        <w:t>並促使他們盡快脫離綜援網的可行性及成效。有關項目由社會福利署</w:t>
      </w:r>
      <w:r w:rsidR="001C1C80" w:rsidRPr="001C1C80">
        <w:t>(</w:t>
      </w:r>
      <w:r w:rsidR="001C1C80" w:rsidRPr="001C1C80">
        <w:rPr>
          <w:rFonts w:hint="eastAsia"/>
        </w:rPr>
        <w:t>下稱「社署」</w:t>
      </w:r>
      <w:r w:rsidR="001C1C80" w:rsidRPr="001C1C80">
        <w:t>)</w:t>
      </w:r>
      <w:r w:rsidR="001C1C80" w:rsidRPr="001C1C80">
        <w:rPr>
          <w:rFonts w:hint="eastAsia"/>
        </w:rPr>
        <w:t>負責推行</w:t>
      </w:r>
      <w:r w:rsidR="001C1C80" w:rsidRPr="001C1C80">
        <w:t>。</w:t>
      </w:r>
      <w:r w:rsidR="009559F7" w:rsidRPr="009559F7">
        <w:rPr>
          <w:rFonts w:hint="eastAsia"/>
        </w:rPr>
        <w:t>社署已委託營運</w:t>
      </w:r>
      <w:r w:rsidR="009559F7">
        <w:rPr>
          <w:rFonts w:hint="eastAsia"/>
        </w:rPr>
        <w:t>41間</w:t>
      </w:r>
      <w:r w:rsidR="009559F7" w:rsidRPr="009559F7">
        <w:rPr>
          <w:rFonts w:hint="eastAsia"/>
        </w:rPr>
        <w:t>「</w:t>
      </w:r>
      <w:r w:rsidR="009559F7" w:rsidRPr="009559F7">
        <w:t>自力更生綜合就業援助計劃</w:t>
      </w:r>
      <w:r w:rsidR="009559F7" w:rsidRPr="009559F7">
        <w:rPr>
          <w:rFonts w:hint="eastAsia"/>
        </w:rPr>
        <w:t>」的非政府機構協助推行</w:t>
      </w:r>
      <w:r w:rsidR="009559F7" w:rsidRPr="009559F7">
        <w:t>獎勵</w:t>
      </w:r>
      <w:r w:rsidR="009559F7" w:rsidRPr="009559F7">
        <w:rPr>
          <w:rFonts w:hint="eastAsia"/>
        </w:rPr>
        <w:t>計劃</w:t>
      </w:r>
      <w:r w:rsidR="009559F7" w:rsidRPr="009559F7">
        <w:t>。</w:t>
      </w:r>
    </w:p>
    <w:p w14:paraId="55FB4A38" w14:textId="77777777" w:rsidR="001C1C80" w:rsidRDefault="001C1C80" w:rsidP="001C1C80">
      <w:pPr>
        <w:pStyle w:val="Default"/>
        <w:snapToGrid w:val="0"/>
        <w:spacing w:line="320" w:lineRule="exact"/>
        <w:jc w:val="both"/>
      </w:pPr>
    </w:p>
    <w:p w14:paraId="245B3C0F" w14:textId="77777777" w:rsidR="001C1C80" w:rsidRPr="001C1C80" w:rsidRDefault="001C1C80" w:rsidP="001C1C80">
      <w:pPr>
        <w:pStyle w:val="Default"/>
        <w:snapToGrid w:val="0"/>
        <w:spacing w:line="320" w:lineRule="exact"/>
        <w:jc w:val="both"/>
      </w:pPr>
      <w:r w:rsidRPr="00AF174D">
        <w:t>本調查的</w:t>
      </w:r>
      <w:r>
        <w:rPr>
          <w:rFonts w:hint="eastAsia"/>
        </w:rPr>
        <w:t>主要</w:t>
      </w:r>
      <w:r w:rsidRPr="00AF174D">
        <w:t>目的</w:t>
      </w:r>
      <w:r>
        <w:rPr>
          <w:rFonts w:hint="eastAsia"/>
        </w:rPr>
        <w:t>是</w:t>
      </w:r>
      <w:r w:rsidRPr="001C1C80">
        <w:rPr>
          <w:rFonts w:hint="eastAsia"/>
        </w:rPr>
        <w:t>：評估獎勵計劃達至進一步鼓勵健全的綜援受助人就業及脫離綜援網的可行性及成效。政府將會參考成效評估研究報告，訂定如何能為健全的綜援受助人提供更有效的就業支援服務。</w:t>
      </w:r>
    </w:p>
    <w:p w14:paraId="5B1BCCA3" w14:textId="77777777" w:rsidR="00BB00DD" w:rsidRPr="001C1C80" w:rsidRDefault="00BB00DD" w:rsidP="007F3141">
      <w:pPr>
        <w:jc w:val="both"/>
        <w:rPr>
          <w:lang w:val="en-US"/>
        </w:rPr>
      </w:pPr>
    </w:p>
    <w:p w14:paraId="5486641A" w14:textId="77777777" w:rsidR="00B56C3A" w:rsidRPr="00AF174D" w:rsidRDefault="00B56C3A" w:rsidP="00D6019B">
      <w:pPr>
        <w:jc w:val="both"/>
      </w:pPr>
    </w:p>
    <w:p w14:paraId="42BB1FF3" w14:textId="77777777" w:rsidR="00B56C3A" w:rsidRPr="00AF174D" w:rsidRDefault="00B56C3A" w:rsidP="0095055E">
      <w:pPr>
        <w:pStyle w:val="2"/>
        <w:rPr>
          <w:rFonts w:ascii="Times New Roman" w:hAnsi="Times New Roman"/>
          <w:sz w:val="24"/>
          <w:szCs w:val="24"/>
          <w:lang w:eastAsia="zh-TW"/>
        </w:rPr>
      </w:pPr>
      <w:bookmarkStart w:id="2" w:name="_Toc386455074"/>
      <w:r w:rsidRPr="00AF174D">
        <w:rPr>
          <w:rFonts w:ascii="Times New Roman" w:hAnsi="Times New Roman"/>
          <w:sz w:val="24"/>
          <w:szCs w:val="24"/>
          <w:lang w:eastAsia="zh-TW"/>
        </w:rPr>
        <w:t>1.1</w:t>
      </w:r>
      <w:r w:rsidRPr="00AF174D">
        <w:rPr>
          <w:rFonts w:ascii="Times New Roman" w:hAnsi="Times New Roman"/>
          <w:sz w:val="24"/>
          <w:szCs w:val="24"/>
          <w:lang w:eastAsia="zh-TW"/>
        </w:rPr>
        <w:tab/>
      </w:r>
      <w:r w:rsidRPr="00AF174D">
        <w:rPr>
          <w:rFonts w:ascii="Times New Roman" w:hAnsi="Times New Roman"/>
          <w:sz w:val="24"/>
          <w:szCs w:val="24"/>
          <w:lang w:eastAsia="zh-TW"/>
        </w:rPr>
        <w:t>有關機構</w:t>
      </w:r>
      <w:bookmarkEnd w:id="2"/>
    </w:p>
    <w:p w14:paraId="1FC57356" w14:textId="77777777" w:rsidR="00B56C3A" w:rsidRPr="00AF174D" w:rsidRDefault="00B56C3A" w:rsidP="00D6019B">
      <w:pPr>
        <w:jc w:val="both"/>
      </w:pPr>
    </w:p>
    <w:p w14:paraId="74E67DB6" w14:textId="77777777" w:rsidR="00AF174D" w:rsidRPr="001C1C80" w:rsidRDefault="00AF174D" w:rsidP="00AF174D">
      <w:pPr>
        <w:snapToGrid w:val="0"/>
        <w:rPr>
          <w:rFonts w:ascii="標楷體....." w:eastAsia="標楷體....."/>
        </w:rPr>
      </w:pPr>
      <w:r w:rsidRPr="001C1C80">
        <w:rPr>
          <w:rFonts w:ascii="標楷體....." w:eastAsia="標楷體....."/>
        </w:rPr>
        <w:t>本調查由</w:t>
      </w:r>
      <w:r w:rsidR="001C1C80" w:rsidRPr="001C1C80">
        <w:rPr>
          <w:rFonts w:ascii="標楷體....." w:eastAsia="標楷體....." w:hint="eastAsia"/>
        </w:rPr>
        <w:t>社署</w:t>
      </w:r>
      <w:r w:rsidRPr="001C1C80">
        <w:rPr>
          <w:rFonts w:ascii="標楷體....." w:eastAsia="標楷體....."/>
        </w:rPr>
        <w:t>委託</w:t>
      </w:r>
      <w:r w:rsidR="001C1C80" w:rsidRPr="001C1C80">
        <w:rPr>
          <w:rFonts w:ascii="標楷體....." w:eastAsia="標楷體....."/>
        </w:rPr>
        <w:t>香港中文大</w:t>
      </w:r>
      <w:r w:rsidR="001C1C80" w:rsidRPr="001C1C80">
        <w:rPr>
          <w:rFonts w:ascii="標楷體....." w:eastAsia="標楷體....." w:hint="eastAsia"/>
        </w:rPr>
        <w:t>學及</w:t>
      </w:r>
      <w:r w:rsidRPr="001C1C80">
        <w:rPr>
          <w:rFonts w:ascii="標楷體....." w:eastAsia="標楷體....."/>
        </w:rPr>
        <w:t>政策二十一有限公司進行。</w:t>
      </w:r>
    </w:p>
    <w:p w14:paraId="4971964B" w14:textId="77777777" w:rsidR="00B56C3A" w:rsidRPr="00AF174D" w:rsidRDefault="00B56C3A" w:rsidP="00184082">
      <w:pPr>
        <w:widowControl w:val="0"/>
        <w:autoSpaceDE w:val="0"/>
        <w:autoSpaceDN w:val="0"/>
        <w:adjustRightInd w:val="0"/>
      </w:pPr>
    </w:p>
    <w:p w14:paraId="259F99BC" w14:textId="77777777" w:rsidR="00B56C3A" w:rsidRPr="00AF174D" w:rsidRDefault="00B56C3A" w:rsidP="00FD2F97">
      <w:pPr>
        <w:pStyle w:val="2"/>
        <w:rPr>
          <w:rFonts w:ascii="Times New Roman" w:hAnsi="Times New Roman"/>
          <w:sz w:val="24"/>
          <w:szCs w:val="24"/>
          <w:lang w:eastAsia="zh-TW"/>
        </w:rPr>
      </w:pPr>
      <w:bookmarkStart w:id="3" w:name="_Toc386455075"/>
      <w:r w:rsidRPr="00AF174D">
        <w:rPr>
          <w:rFonts w:ascii="Times New Roman" w:hAnsi="Times New Roman"/>
          <w:sz w:val="24"/>
          <w:szCs w:val="24"/>
          <w:lang w:eastAsia="zh-TW"/>
        </w:rPr>
        <w:t>1.2</w:t>
      </w:r>
      <w:r w:rsidRPr="00AF174D">
        <w:rPr>
          <w:rFonts w:ascii="Times New Roman" w:hAnsi="Times New Roman"/>
          <w:sz w:val="24"/>
          <w:szCs w:val="24"/>
          <w:lang w:eastAsia="zh-TW"/>
        </w:rPr>
        <w:tab/>
      </w:r>
      <w:r w:rsidRPr="00AF174D">
        <w:rPr>
          <w:rFonts w:ascii="Times New Roman" w:hAnsi="Times New Roman"/>
          <w:sz w:val="24"/>
          <w:szCs w:val="24"/>
          <w:lang w:eastAsia="zh-TW"/>
        </w:rPr>
        <w:t>項目管理人員</w:t>
      </w:r>
      <w:bookmarkEnd w:id="3"/>
    </w:p>
    <w:p w14:paraId="76D976A5" w14:textId="77777777" w:rsidR="00B56C3A" w:rsidRPr="00AF174D" w:rsidRDefault="00B56C3A" w:rsidP="00D6019B">
      <w:r w:rsidRPr="00AF174D">
        <w:t>調查訪問之執行人員包括：</w:t>
      </w:r>
    </w:p>
    <w:p w14:paraId="0FA97E5F" w14:textId="77777777" w:rsidR="00B56C3A" w:rsidRDefault="00271992" w:rsidP="00D6019B">
      <w:r w:rsidRPr="00AF174D">
        <w:t>項目經理</w:t>
      </w:r>
      <w:r w:rsidR="005E3E15" w:rsidRPr="00AF174D">
        <w:t>：</w:t>
      </w:r>
      <w:r w:rsidR="003A25F6">
        <w:tab/>
      </w:r>
      <w:r w:rsidR="003A25F6">
        <w:tab/>
      </w:r>
      <w:r w:rsidR="00B56C3A" w:rsidRPr="00AF174D">
        <w:t>葉克剛先生；</w:t>
      </w:r>
    </w:p>
    <w:p w14:paraId="7461C1AC" w14:textId="77777777" w:rsidR="007F3141" w:rsidRPr="00AF174D" w:rsidRDefault="007F3141" w:rsidP="007F3141">
      <w:r>
        <w:rPr>
          <w:rFonts w:hint="eastAsia"/>
        </w:rPr>
        <w:t>高級</w:t>
      </w:r>
      <w:r w:rsidRPr="00AF174D">
        <w:t>訪問經理：</w:t>
      </w:r>
      <w:r>
        <w:tab/>
      </w:r>
      <w:r w:rsidRPr="00AF174D">
        <w:t>王寶珍女士；</w:t>
      </w:r>
    </w:p>
    <w:p w14:paraId="654FE868" w14:textId="77777777" w:rsidR="007F3141" w:rsidRPr="00AF174D" w:rsidRDefault="007F3141" w:rsidP="007F3141">
      <w:r w:rsidRPr="00AF174D">
        <w:t>訪問經理：</w:t>
      </w:r>
      <w:r>
        <w:tab/>
      </w:r>
      <w:r>
        <w:tab/>
      </w:r>
      <w:r w:rsidRPr="00AF174D">
        <w:t>李麗君女士</w:t>
      </w:r>
      <w:r>
        <w:rPr>
          <w:rFonts w:hint="eastAsia"/>
        </w:rPr>
        <w:t>：</w:t>
      </w:r>
    </w:p>
    <w:p w14:paraId="4593C09D" w14:textId="77777777" w:rsidR="003A25F6" w:rsidRDefault="000231E5" w:rsidP="00D6019B">
      <w:r>
        <w:rPr>
          <w:rFonts w:hint="eastAsia"/>
        </w:rPr>
        <w:t>研究經理：</w:t>
      </w:r>
      <w:r>
        <w:rPr>
          <w:rFonts w:hint="eastAsia"/>
        </w:rPr>
        <w:tab/>
      </w:r>
      <w:r>
        <w:rPr>
          <w:rFonts w:hint="eastAsia"/>
        </w:rPr>
        <w:tab/>
      </w:r>
      <w:r>
        <w:rPr>
          <w:rFonts w:hint="eastAsia"/>
        </w:rPr>
        <w:t>朱子健先生</w:t>
      </w:r>
      <w:r w:rsidR="00246D8D" w:rsidRPr="00AF174D">
        <w:t>；</w:t>
      </w:r>
    </w:p>
    <w:p w14:paraId="505110EA" w14:textId="77777777" w:rsidR="00246D8D" w:rsidRPr="003A25F6" w:rsidRDefault="00430B18" w:rsidP="00D6019B">
      <w:r>
        <w:rPr>
          <w:rFonts w:hint="eastAsia"/>
        </w:rPr>
        <w:t>研究員：</w:t>
      </w:r>
      <w:r w:rsidR="00246D8D">
        <w:tab/>
      </w:r>
      <w:r w:rsidR="00246D8D">
        <w:tab/>
      </w:r>
      <w:r w:rsidR="00246D8D">
        <w:rPr>
          <w:rFonts w:hint="eastAsia"/>
        </w:rPr>
        <w:t>陳</w:t>
      </w:r>
      <w:r w:rsidR="003C5255">
        <w:rPr>
          <w:rFonts w:hint="eastAsia"/>
        </w:rPr>
        <w:t>嘉茵小姐</w:t>
      </w:r>
      <w:r w:rsidR="00246D8D" w:rsidRPr="00AF174D">
        <w:t>；</w:t>
      </w:r>
    </w:p>
    <w:p w14:paraId="5102BE98" w14:textId="77777777" w:rsidR="007F3141" w:rsidRDefault="007F3141" w:rsidP="00D6019B">
      <w:r>
        <w:rPr>
          <w:rFonts w:hint="eastAsia"/>
        </w:rPr>
        <w:t>研究助理：</w:t>
      </w:r>
      <w:r>
        <w:tab/>
      </w:r>
      <w:r>
        <w:tab/>
      </w:r>
      <w:r w:rsidR="003C5255">
        <w:rPr>
          <w:rFonts w:hint="eastAsia"/>
        </w:rPr>
        <w:t>胡卓瑩小姐</w:t>
      </w:r>
      <w:r>
        <w:rPr>
          <w:rFonts w:hint="eastAsia"/>
        </w:rPr>
        <w:t>。</w:t>
      </w:r>
    </w:p>
    <w:p w14:paraId="7156A209" w14:textId="77777777" w:rsidR="00B56C3A" w:rsidRPr="00AF174D" w:rsidRDefault="00B56C3A" w:rsidP="0095055E">
      <w:pPr>
        <w:jc w:val="both"/>
      </w:pPr>
    </w:p>
    <w:p w14:paraId="239324CA" w14:textId="77777777" w:rsidR="00921E43" w:rsidRPr="00AF174D" w:rsidRDefault="00271992" w:rsidP="00921E43">
      <w:pPr>
        <w:pStyle w:val="2"/>
        <w:rPr>
          <w:rFonts w:ascii="Times New Roman" w:hAnsi="Times New Roman"/>
          <w:sz w:val="24"/>
          <w:szCs w:val="24"/>
          <w:lang w:eastAsia="zh-TW"/>
        </w:rPr>
      </w:pPr>
      <w:bookmarkStart w:id="4" w:name="_Toc386455076"/>
      <w:r w:rsidRPr="00AF174D">
        <w:rPr>
          <w:rFonts w:ascii="Times New Roman" w:hAnsi="Times New Roman"/>
          <w:sz w:val="24"/>
          <w:szCs w:val="24"/>
          <w:lang w:eastAsia="zh-TW"/>
        </w:rPr>
        <w:t>1.</w:t>
      </w:r>
      <w:r w:rsidR="00430B18">
        <w:rPr>
          <w:rFonts w:ascii="Times New Roman" w:hAnsi="Times New Roman"/>
          <w:sz w:val="24"/>
          <w:szCs w:val="24"/>
          <w:lang w:eastAsia="zh-TW"/>
        </w:rPr>
        <w:t>3</w:t>
      </w:r>
      <w:r w:rsidR="00B56C3A" w:rsidRPr="00AF174D">
        <w:rPr>
          <w:rFonts w:ascii="Times New Roman" w:hAnsi="Times New Roman"/>
          <w:sz w:val="24"/>
          <w:szCs w:val="24"/>
          <w:lang w:eastAsia="zh-TW"/>
        </w:rPr>
        <w:tab/>
      </w:r>
      <w:r w:rsidRPr="00AF174D">
        <w:rPr>
          <w:rFonts w:ascii="Times New Roman" w:hAnsi="Times New Roman"/>
          <w:sz w:val="24"/>
          <w:szCs w:val="24"/>
          <w:lang w:eastAsia="zh-TW"/>
        </w:rPr>
        <w:t>抽樣</w:t>
      </w:r>
      <w:r w:rsidR="009559F7">
        <w:rPr>
          <w:rFonts w:ascii="Times New Roman" w:hAnsi="Times New Roman" w:hint="eastAsia"/>
          <w:sz w:val="24"/>
          <w:szCs w:val="24"/>
          <w:lang w:eastAsia="zh-TW"/>
        </w:rPr>
        <w:t>方式</w:t>
      </w:r>
      <w:bookmarkEnd w:id="4"/>
    </w:p>
    <w:p w14:paraId="5EF7140D" w14:textId="77777777" w:rsidR="00B56C3A" w:rsidRPr="00AF174D" w:rsidRDefault="00B56C3A" w:rsidP="00D6019B">
      <w:pPr>
        <w:jc w:val="both"/>
      </w:pPr>
    </w:p>
    <w:p w14:paraId="47C9192E" w14:textId="77777777" w:rsidR="001C1C80" w:rsidRPr="001C1C80" w:rsidRDefault="001C1C80" w:rsidP="001C1C80">
      <w:r>
        <w:rPr>
          <w:rFonts w:hint="eastAsia"/>
        </w:rPr>
        <w:t>是項研究的</w:t>
      </w:r>
      <w:r w:rsidRPr="00AF174D">
        <w:t>目標受訪者</w:t>
      </w:r>
      <w:r>
        <w:rPr>
          <w:rFonts w:hint="eastAsia"/>
        </w:rPr>
        <w:t>均為</w:t>
      </w:r>
      <w:r w:rsidRPr="003C5255">
        <w:rPr>
          <w:rFonts w:hint="eastAsia"/>
        </w:rPr>
        <w:t>綜援受助人</w:t>
      </w:r>
      <w:r>
        <w:rPr>
          <w:rFonts w:hint="eastAsia"/>
        </w:rPr>
        <w:t>，並會分為以下</w:t>
      </w:r>
      <w:r>
        <w:rPr>
          <w:rFonts w:hint="eastAsia"/>
        </w:rPr>
        <w:t>3</w:t>
      </w:r>
      <w:r>
        <w:rPr>
          <w:rFonts w:hint="eastAsia"/>
        </w:rPr>
        <w:t>類</w:t>
      </w:r>
      <w:r w:rsidR="00C21AC7" w:rsidRPr="00AF174D">
        <w:t>受訪者</w:t>
      </w:r>
      <w:r>
        <w:rPr>
          <w:rFonts w:hint="eastAsia"/>
        </w:rPr>
        <w:t>。</w:t>
      </w:r>
    </w:p>
    <w:p w14:paraId="08D7C71E" w14:textId="77777777" w:rsidR="001C1C80" w:rsidRPr="001C1C80" w:rsidRDefault="001C1C80" w:rsidP="001C1C80">
      <w:pPr>
        <w:pStyle w:val="afff0"/>
        <w:numPr>
          <w:ilvl w:val="0"/>
          <w:numId w:val="19"/>
        </w:numPr>
        <w:ind w:leftChars="0"/>
      </w:pPr>
      <w:r w:rsidRPr="001C1C80">
        <w:rPr>
          <w:rFonts w:hint="eastAsia"/>
        </w:rPr>
        <w:t>透過隨機抽樣方式選出正在參加「自力更生綜合就業援助計劃」</w:t>
      </w:r>
      <w:r>
        <w:rPr>
          <w:rFonts w:hint="eastAsia"/>
        </w:rPr>
        <w:t>的健全綜援受助人</w:t>
      </w:r>
      <w:r w:rsidR="00AC38A5">
        <w:rPr>
          <w:rFonts w:hint="eastAsia"/>
        </w:rPr>
        <w:t>，並邀請</w:t>
      </w:r>
      <w:r w:rsidRPr="001C1C80">
        <w:rPr>
          <w:rFonts w:hint="eastAsia"/>
        </w:rPr>
        <w:t>參與</w:t>
      </w:r>
      <w:r w:rsidR="008F59E9" w:rsidRPr="001C1C80">
        <w:rPr>
          <w:rFonts w:ascii="標楷體....." w:eastAsia="標楷體....." w:hint="eastAsia"/>
        </w:rPr>
        <w:t>「</w:t>
      </w:r>
      <w:r w:rsidR="008F59E9" w:rsidRPr="001C1C80">
        <w:rPr>
          <w:rFonts w:ascii="標楷體....." w:eastAsia="標楷體....."/>
        </w:rPr>
        <w:t>獎勵計劃</w:t>
      </w:r>
      <w:r w:rsidR="008F59E9" w:rsidRPr="001C1C80">
        <w:rPr>
          <w:rFonts w:ascii="標楷體....." w:eastAsia="標楷體....." w:hint="eastAsia"/>
        </w:rPr>
        <w:t>」</w:t>
      </w:r>
      <w:r w:rsidRPr="001C1C80">
        <w:rPr>
          <w:rFonts w:hint="eastAsia"/>
        </w:rPr>
        <w:t>。</w:t>
      </w:r>
    </w:p>
    <w:p w14:paraId="58FE6F5D" w14:textId="77777777" w:rsidR="001C1C80" w:rsidRPr="001C1C80" w:rsidRDefault="001C1C80" w:rsidP="001C1C80">
      <w:pPr>
        <w:pStyle w:val="afff0"/>
        <w:numPr>
          <w:ilvl w:val="0"/>
          <w:numId w:val="19"/>
        </w:numPr>
        <w:ind w:leftChars="0"/>
      </w:pPr>
      <w:r w:rsidRPr="001C1C80">
        <w:rPr>
          <w:rFonts w:hint="eastAsia"/>
        </w:rPr>
        <w:t>透過</w:t>
      </w:r>
      <w:r w:rsidR="00AC38A5">
        <w:rPr>
          <w:rFonts w:hint="eastAsia"/>
        </w:rPr>
        <w:t>上述</w:t>
      </w:r>
      <w:r w:rsidRPr="001C1C80">
        <w:rPr>
          <w:rFonts w:hint="eastAsia"/>
        </w:rPr>
        <w:t>抽樣方式</w:t>
      </w:r>
      <w:r w:rsidR="00AC38A5">
        <w:rPr>
          <w:rFonts w:hint="eastAsia"/>
        </w:rPr>
        <w:t>邀請綜援受助人</w:t>
      </w:r>
      <w:r w:rsidRPr="001C1C80">
        <w:rPr>
          <w:rFonts w:hint="eastAsia"/>
        </w:rPr>
        <w:t>參與</w:t>
      </w:r>
      <w:r w:rsidR="008F59E9" w:rsidRPr="001C1C80">
        <w:rPr>
          <w:rFonts w:ascii="標楷體....." w:eastAsia="標楷體....." w:hint="eastAsia"/>
        </w:rPr>
        <w:t>「</w:t>
      </w:r>
      <w:r w:rsidR="008F59E9" w:rsidRPr="001C1C80">
        <w:rPr>
          <w:rFonts w:ascii="標楷體....." w:eastAsia="標楷體....."/>
        </w:rPr>
        <w:t>獎勵計劃</w:t>
      </w:r>
      <w:r w:rsidR="008F59E9" w:rsidRPr="001C1C80">
        <w:rPr>
          <w:rFonts w:ascii="標楷體....." w:eastAsia="標楷體....." w:hint="eastAsia"/>
        </w:rPr>
        <w:t>」</w:t>
      </w:r>
      <w:r>
        <w:rPr>
          <w:rFonts w:hint="eastAsia"/>
        </w:rPr>
        <w:t>，但被綜援受助人拒絕</w:t>
      </w:r>
      <w:r w:rsidRPr="001C1C80">
        <w:rPr>
          <w:rFonts w:hint="eastAsia"/>
        </w:rPr>
        <w:t>參與獎勵計劃。</w:t>
      </w:r>
    </w:p>
    <w:p w14:paraId="340315BB" w14:textId="77777777" w:rsidR="001C1C80" w:rsidRPr="001C1C80" w:rsidRDefault="009559F7" w:rsidP="001C1C80">
      <w:pPr>
        <w:pStyle w:val="afff0"/>
        <w:numPr>
          <w:ilvl w:val="0"/>
          <w:numId w:val="19"/>
        </w:numPr>
        <w:ind w:leftChars="0"/>
      </w:pPr>
      <w:r w:rsidRPr="001C1C80">
        <w:rPr>
          <w:rFonts w:hint="eastAsia"/>
        </w:rPr>
        <w:t>透過隨機抽樣方式選出正在參加「自力更生綜合就業援助計劃」</w:t>
      </w:r>
      <w:r>
        <w:rPr>
          <w:rFonts w:hint="eastAsia"/>
        </w:rPr>
        <w:t>的健全綜援受助人，但沒有被邀請</w:t>
      </w:r>
      <w:r w:rsidRPr="001C1C80">
        <w:rPr>
          <w:rFonts w:hint="eastAsia"/>
        </w:rPr>
        <w:t>參與</w:t>
      </w:r>
      <w:r w:rsidR="008F59E9" w:rsidRPr="001C1C80">
        <w:rPr>
          <w:rFonts w:ascii="標楷體....." w:eastAsia="標楷體....." w:hint="eastAsia"/>
        </w:rPr>
        <w:t>「</w:t>
      </w:r>
      <w:r w:rsidR="008F59E9" w:rsidRPr="001C1C80">
        <w:rPr>
          <w:rFonts w:ascii="標楷體....." w:eastAsia="標楷體....."/>
        </w:rPr>
        <w:t>獎勵計劃</w:t>
      </w:r>
      <w:r w:rsidR="008F59E9" w:rsidRPr="001C1C80">
        <w:rPr>
          <w:rFonts w:ascii="標楷體....." w:eastAsia="標楷體....." w:hint="eastAsia"/>
        </w:rPr>
        <w:t>」</w:t>
      </w:r>
      <w:r>
        <w:rPr>
          <w:rFonts w:hint="eastAsia"/>
        </w:rPr>
        <w:t>。</w:t>
      </w:r>
    </w:p>
    <w:p w14:paraId="756583B1" w14:textId="77777777" w:rsidR="009559F7" w:rsidRDefault="009559F7"/>
    <w:p w14:paraId="527A188F" w14:textId="77777777" w:rsidR="008F59E9" w:rsidRPr="003C5255" w:rsidRDefault="008F59E9" w:rsidP="008F59E9"/>
    <w:tbl>
      <w:tblPr>
        <w:tblStyle w:val="1-11"/>
        <w:tblW w:w="0" w:type="auto"/>
        <w:tblLook w:val="06A0" w:firstRow="1" w:lastRow="0" w:firstColumn="1" w:lastColumn="0" w:noHBand="1" w:noVBand="1"/>
      </w:tblPr>
      <w:tblGrid>
        <w:gridCol w:w="2518"/>
        <w:gridCol w:w="1810"/>
        <w:gridCol w:w="2726"/>
        <w:gridCol w:w="1468"/>
      </w:tblGrid>
      <w:tr w:rsidR="008F59E9" w:rsidRPr="008F59E9" w14:paraId="4B8953A1" w14:textId="77777777" w:rsidTr="00DD2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gridSpan w:val="3"/>
          </w:tcPr>
          <w:p w14:paraId="310CF826" w14:textId="77777777" w:rsidR="008F59E9" w:rsidRPr="008F59E9" w:rsidRDefault="008F59E9" w:rsidP="00DD21BD">
            <w:pPr>
              <w:jc w:val="center"/>
              <w:rPr>
                <w:color w:val="auto"/>
              </w:rPr>
            </w:pPr>
            <w:r w:rsidRPr="003C5255">
              <w:rPr>
                <w:rFonts w:hint="eastAsia"/>
                <w:color w:val="auto"/>
              </w:rPr>
              <w:t>綜援受助人</w:t>
            </w:r>
          </w:p>
        </w:tc>
        <w:tc>
          <w:tcPr>
            <w:tcW w:w="1468" w:type="dxa"/>
          </w:tcPr>
          <w:p w14:paraId="5998873F" w14:textId="77777777" w:rsidR="008F59E9" w:rsidRPr="008F59E9" w:rsidRDefault="008F59E9" w:rsidP="00DD21BD">
            <w:pPr>
              <w:jc w:val="center"/>
              <w:cnfStyle w:val="100000000000" w:firstRow="1" w:lastRow="0" w:firstColumn="0" w:lastColumn="0" w:oddVBand="0" w:evenVBand="0" w:oddHBand="0" w:evenHBand="0" w:firstRowFirstColumn="0" w:firstRowLastColumn="0" w:lastRowFirstColumn="0" w:lastRowLastColumn="0"/>
              <w:rPr>
                <w:color w:val="auto"/>
              </w:rPr>
            </w:pPr>
            <w:r>
              <w:rPr>
                <w:rFonts w:hint="eastAsia"/>
                <w:color w:val="auto"/>
              </w:rPr>
              <w:t>簡稱</w:t>
            </w:r>
          </w:p>
        </w:tc>
      </w:tr>
      <w:tr w:rsidR="008F59E9" w14:paraId="708CD349" w14:textId="77777777" w:rsidTr="00DD21BD">
        <w:tc>
          <w:tcPr>
            <w:cnfStyle w:val="001000000000" w:firstRow="0" w:lastRow="0" w:firstColumn="1" w:lastColumn="0" w:oddVBand="0" w:evenVBand="0" w:oddHBand="0" w:evenHBand="0" w:firstRowFirstColumn="0" w:firstRowLastColumn="0" w:lastRowFirstColumn="0" w:lastRowLastColumn="0"/>
            <w:tcW w:w="2518" w:type="dxa"/>
            <w:vMerge w:val="restart"/>
          </w:tcPr>
          <w:p w14:paraId="6E5A15DC" w14:textId="77777777" w:rsidR="008F59E9" w:rsidRDefault="008F59E9" w:rsidP="00DD21BD">
            <w:pPr>
              <w:jc w:val="center"/>
            </w:pPr>
            <w:r>
              <w:rPr>
                <w:rFonts w:hint="eastAsia"/>
              </w:rPr>
              <w:t xml:space="preserve">IEAPS </w:t>
            </w:r>
            <w:r>
              <w:rPr>
                <w:rFonts w:hint="eastAsia"/>
              </w:rPr>
              <w:t>參與者</w:t>
            </w:r>
          </w:p>
          <w:p w14:paraId="110598FA" w14:textId="77777777" w:rsidR="008F59E9" w:rsidRDefault="008F59E9" w:rsidP="00DD21BD">
            <w:pPr>
              <w:jc w:val="center"/>
            </w:pPr>
            <w:r>
              <w:rPr>
                <w:rFonts w:hint="eastAsia"/>
              </w:rPr>
              <w:t>(</w:t>
            </w:r>
            <w:r w:rsidRPr="001C1C80">
              <w:rPr>
                <w:rFonts w:hint="eastAsia"/>
              </w:rPr>
              <w:t>正在參加「自力更生綜合就業援助計劃」</w:t>
            </w:r>
            <w:r>
              <w:rPr>
                <w:rFonts w:hint="eastAsia"/>
              </w:rPr>
              <w:t>)</w:t>
            </w:r>
          </w:p>
        </w:tc>
        <w:tc>
          <w:tcPr>
            <w:tcW w:w="1810" w:type="dxa"/>
            <w:vMerge w:val="restart"/>
          </w:tcPr>
          <w:p w14:paraId="1ECA72A2" w14:textId="77777777" w:rsidR="008F59E9" w:rsidRDefault="008F59E9" w:rsidP="00DD21BD">
            <w:pPr>
              <w:jc w:val="center"/>
              <w:cnfStyle w:val="000000000000" w:firstRow="0" w:lastRow="0" w:firstColumn="0" w:lastColumn="0" w:oddVBand="0" w:evenVBand="0" w:oddHBand="0" w:evenHBand="0" w:firstRowFirstColumn="0" w:firstRowLastColumn="0" w:lastRowFirstColumn="0" w:lastRowLastColumn="0"/>
            </w:pPr>
            <w:r w:rsidRPr="003C4D4A">
              <w:rPr>
                <w:rFonts w:hint="eastAsia"/>
              </w:rPr>
              <w:t>有被邀請參與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p>
        </w:tc>
        <w:tc>
          <w:tcPr>
            <w:tcW w:w="2726" w:type="dxa"/>
          </w:tcPr>
          <w:p w14:paraId="579C7316" w14:textId="77777777" w:rsidR="008F59E9" w:rsidRDefault="008F59E9" w:rsidP="00DD21BD">
            <w:pPr>
              <w:jc w:val="center"/>
              <w:cnfStyle w:val="000000000000" w:firstRow="0" w:lastRow="0" w:firstColumn="0" w:lastColumn="0" w:oddVBand="0" w:evenVBand="0" w:oddHBand="0" w:evenHBand="0" w:firstRowFirstColumn="0" w:firstRowLastColumn="0" w:lastRowFirstColumn="0" w:lastRowLastColumn="0"/>
            </w:pPr>
            <w:r>
              <w:rPr>
                <w:rFonts w:hint="eastAsia"/>
              </w:rPr>
              <w:t>答應</w:t>
            </w:r>
            <w:r w:rsidRPr="001C1C80">
              <w:rPr>
                <w:rFonts w:hint="eastAsia"/>
              </w:rPr>
              <w:t>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p>
        </w:tc>
        <w:tc>
          <w:tcPr>
            <w:tcW w:w="1468" w:type="dxa"/>
          </w:tcPr>
          <w:p w14:paraId="27F802B6" w14:textId="77777777" w:rsidR="008F59E9" w:rsidRPr="00DD21BD" w:rsidRDefault="007B3DD3" w:rsidP="00DD21BD">
            <w:pPr>
              <w:jc w:val="center"/>
              <w:cnfStyle w:val="000000000000" w:firstRow="0" w:lastRow="0" w:firstColumn="0" w:lastColumn="0" w:oddVBand="0" w:evenVBand="0" w:oddHBand="0" w:evenHBand="0" w:firstRowFirstColumn="0" w:firstRowLastColumn="0" w:lastRowFirstColumn="0" w:lastRowLastColumn="0"/>
              <w:rPr>
                <w:color w:val="FF0000"/>
                <w:lang w:eastAsia="zh-HK"/>
              </w:rPr>
            </w:pPr>
            <w:r>
              <w:rPr>
                <w:rFonts w:hint="eastAsia"/>
                <w:color w:val="FF0000"/>
                <w:lang w:eastAsia="zh-HK"/>
              </w:rPr>
              <w:t>SG</w:t>
            </w:r>
          </w:p>
        </w:tc>
      </w:tr>
      <w:tr w:rsidR="008F59E9" w14:paraId="3116B65A" w14:textId="77777777" w:rsidTr="00DD21BD">
        <w:tc>
          <w:tcPr>
            <w:cnfStyle w:val="001000000000" w:firstRow="0" w:lastRow="0" w:firstColumn="1" w:lastColumn="0" w:oddVBand="0" w:evenVBand="0" w:oddHBand="0" w:evenHBand="0" w:firstRowFirstColumn="0" w:firstRowLastColumn="0" w:lastRowFirstColumn="0" w:lastRowLastColumn="0"/>
            <w:tcW w:w="2518" w:type="dxa"/>
            <w:vMerge/>
          </w:tcPr>
          <w:p w14:paraId="6592892F" w14:textId="77777777" w:rsidR="008F59E9" w:rsidRDefault="008F59E9" w:rsidP="00DD21BD">
            <w:pPr>
              <w:jc w:val="center"/>
            </w:pPr>
          </w:p>
        </w:tc>
        <w:tc>
          <w:tcPr>
            <w:tcW w:w="1810" w:type="dxa"/>
            <w:vMerge/>
          </w:tcPr>
          <w:p w14:paraId="41A5BF0B" w14:textId="77777777" w:rsidR="008F59E9" w:rsidRDefault="008F59E9" w:rsidP="00DD21BD">
            <w:pPr>
              <w:jc w:val="center"/>
              <w:cnfStyle w:val="000000000000" w:firstRow="0" w:lastRow="0" w:firstColumn="0" w:lastColumn="0" w:oddVBand="0" w:evenVBand="0" w:oddHBand="0" w:evenHBand="0" w:firstRowFirstColumn="0" w:firstRowLastColumn="0" w:lastRowFirstColumn="0" w:lastRowLastColumn="0"/>
            </w:pPr>
          </w:p>
        </w:tc>
        <w:tc>
          <w:tcPr>
            <w:tcW w:w="2726" w:type="dxa"/>
          </w:tcPr>
          <w:p w14:paraId="0E9EE337" w14:textId="77777777" w:rsidR="008F59E9" w:rsidRDefault="008F59E9" w:rsidP="00DD21BD">
            <w:pPr>
              <w:jc w:val="center"/>
              <w:cnfStyle w:val="000000000000" w:firstRow="0" w:lastRow="0" w:firstColumn="0" w:lastColumn="0" w:oddVBand="0" w:evenVBand="0" w:oddHBand="0" w:evenHBand="0" w:firstRowFirstColumn="0" w:firstRowLastColumn="0" w:lastRowFirstColumn="0" w:lastRowLastColumn="0"/>
            </w:pPr>
            <w:r>
              <w:rPr>
                <w:rFonts w:hint="eastAsia"/>
              </w:rPr>
              <w:t>拒絕</w:t>
            </w:r>
            <w:r w:rsidRPr="001C1C80">
              <w:rPr>
                <w:rFonts w:hint="eastAsia"/>
              </w:rPr>
              <w:t>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p>
        </w:tc>
        <w:tc>
          <w:tcPr>
            <w:tcW w:w="1468" w:type="dxa"/>
          </w:tcPr>
          <w:p w14:paraId="007F5CC6" w14:textId="77777777" w:rsidR="008F59E9" w:rsidRPr="00DD21BD" w:rsidRDefault="007B3DD3" w:rsidP="00DD21BD">
            <w:pPr>
              <w:jc w:val="center"/>
              <w:cnfStyle w:val="000000000000" w:firstRow="0" w:lastRow="0" w:firstColumn="0" w:lastColumn="0" w:oddVBand="0" w:evenVBand="0" w:oddHBand="0" w:evenHBand="0" w:firstRowFirstColumn="0" w:firstRowLastColumn="0" w:lastRowFirstColumn="0" w:lastRowLastColumn="0"/>
              <w:rPr>
                <w:color w:val="FF0000"/>
                <w:lang w:eastAsia="zh-HK"/>
              </w:rPr>
            </w:pPr>
            <w:r>
              <w:rPr>
                <w:rFonts w:hint="eastAsia"/>
                <w:color w:val="FF0000"/>
                <w:lang w:eastAsia="zh-HK"/>
              </w:rPr>
              <w:t>NPG</w:t>
            </w:r>
          </w:p>
        </w:tc>
      </w:tr>
      <w:tr w:rsidR="008F59E9" w14:paraId="1971DE5A" w14:textId="77777777" w:rsidTr="00DD21BD">
        <w:tc>
          <w:tcPr>
            <w:cnfStyle w:val="001000000000" w:firstRow="0" w:lastRow="0" w:firstColumn="1" w:lastColumn="0" w:oddVBand="0" w:evenVBand="0" w:oddHBand="0" w:evenHBand="0" w:firstRowFirstColumn="0" w:firstRowLastColumn="0" w:lastRowFirstColumn="0" w:lastRowLastColumn="0"/>
            <w:tcW w:w="2518" w:type="dxa"/>
            <w:vMerge/>
          </w:tcPr>
          <w:p w14:paraId="4F5E6ACB" w14:textId="77777777" w:rsidR="008F59E9" w:rsidRDefault="008F59E9" w:rsidP="00DD21BD">
            <w:pPr>
              <w:jc w:val="center"/>
            </w:pPr>
          </w:p>
        </w:tc>
        <w:tc>
          <w:tcPr>
            <w:tcW w:w="4536" w:type="dxa"/>
            <w:gridSpan w:val="2"/>
          </w:tcPr>
          <w:p w14:paraId="7433D9C1" w14:textId="77777777" w:rsidR="008F59E9" w:rsidRDefault="008F59E9" w:rsidP="00DD21BD">
            <w:pPr>
              <w:jc w:val="center"/>
              <w:cnfStyle w:val="000000000000" w:firstRow="0" w:lastRow="0" w:firstColumn="0" w:lastColumn="0" w:oddVBand="0" w:evenVBand="0" w:oddHBand="0" w:evenHBand="0" w:firstRowFirstColumn="0" w:firstRowLastColumn="0" w:lastRowFirstColumn="0" w:lastRowLastColumn="0"/>
            </w:pPr>
            <w:r w:rsidRPr="003C4D4A">
              <w:rPr>
                <w:rFonts w:hint="eastAsia"/>
              </w:rPr>
              <w:t>沒有被邀請參與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p>
        </w:tc>
        <w:tc>
          <w:tcPr>
            <w:tcW w:w="1468" w:type="dxa"/>
          </w:tcPr>
          <w:p w14:paraId="0435A7C5" w14:textId="77777777" w:rsidR="008F59E9" w:rsidRPr="00DD21BD" w:rsidRDefault="007B3DD3" w:rsidP="00DD21BD">
            <w:pPr>
              <w:jc w:val="center"/>
              <w:cnfStyle w:val="000000000000" w:firstRow="0" w:lastRow="0" w:firstColumn="0" w:lastColumn="0" w:oddVBand="0" w:evenVBand="0" w:oddHBand="0" w:evenHBand="0" w:firstRowFirstColumn="0" w:firstRowLastColumn="0" w:lastRowFirstColumn="0" w:lastRowLastColumn="0"/>
              <w:rPr>
                <w:color w:val="FF0000"/>
                <w:lang w:eastAsia="zh-HK"/>
              </w:rPr>
            </w:pPr>
            <w:r>
              <w:rPr>
                <w:rFonts w:hint="eastAsia"/>
                <w:color w:val="FF0000"/>
                <w:lang w:eastAsia="zh-HK"/>
              </w:rPr>
              <w:t>CG</w:t>
            </w:r>
          </w:p>
        </w:tc>
      </w:tr>
    </w:tbl>
    <w:p w14:paraId="406BD57F" w14:textId="77777777" w:rsidR="008F59E9" w:rsidRDefault="008F59E9"/>
    <w:p w14:paraId="03EA48D3" w14:textId="77777777" w:rsidR="00DD21BD" w:rsidRDefault="00DD21BD"/>
    <w:p w14:paraId="4DF87867" w14:textId="77777777" w:rsidR="000F3584" w:rsidRDefault="000F3584">
      <w:pPr>
        <w:rPr>
          <w:color w:val="FF0000"/>
          <w:lang w:eastAsia="zh-HK"/>
        </w:rPr>
      </w:pPr>
    </w:p>
    <w:tbl>
      <w:tblPr>
        <w:tblStyle w:val="1-11"/>
        <w:tblW w:w="0" w:type="auto"/>
        <w:tblLook w:val="06A0" w:firstRow="1" w:lastRow="0" w:firstColumn="1" w:lastColumn="0" w:noHBand="1" w:noVBand="1"/>
      </w:tblPr>
      <w:tblGrid>
        <w:gridCol w:w="1384"/>
        <w:gridCol w:w="985"/>
        <w:gridCol w:w="291"/>
        <w:gridCol w:w="961"/>
        <w:gridCol w:w="1023"/>
        <w:gridCol w:w="1292"/>
        <w:gridCol w:w="1293"/>
        <w:gridCol w:w="1293"/>
      </w:tblGrid>
      <w:tr w:rsidR="00281BBC" w:rsidRPr="008F59E9" w14:paraId="68533EB5" w14:textId="77777777" w:rsidTr="00824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gridSpan w:val="5"/>
          </w:tcPr>
          <w:p w14:paraId="502FF8A2" w14:textId="77777777" w:rsidR="00281BBC" w:rsidRPr="008F59E9" w:rsidRDefault="00281BBC" w:rsidP="0082446B">
            <w:pPr>
              <w:jc w:val="center"/>
              <w:rPr>
                <w:color w:val="auto"/>
              </w:rPr>
            </w:pPr>
            <w:r w:rsidRPr="003C5255">
              <w:rPr>
                <w:rFonts w:hint="eastAsia"/>
                <w:color w:val="auto"/>
              </w:rPr>
              <w:t>綜援受助人</w:t>
            </w:r>
          </w:p>
        </w:tc>
        <w:tc>
          <w:tcPr>
            <w:tcW w:w="1292" w:type="dxa"/>
          </w:tcPr>
          <w:p w14:paraId="5B624A4C" w14:textId="77777777" w:rsidR="00281BBC" w:rsidRPr="009153E4" w:rsidRDefault="00281BBC" w:rsidP="0082446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53E4">
              <w:rPr>
                <w:rFonts w:hint="eastAsia"/>
                <w:color w:val="000000" w:themeColor="text1"/>
              </w:rPr>
              <w:t>SG</w:t>
            </w:r>
          </w:p>
        </w:tc>
        <w:tc>
          <w:tcPr>
            <w:tcW w:w="1293" w:type="dxa"/>
          </w:tcPr>
          <w:p w14:paraId="64C93194" w14:textId="77777777" w:rsidR="00281BBC" w:rsidRPr="009153E4" w:rsidRDefault="00281BBC" w:rsidP="0082446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53E4">
              <w:rPr>
                <w:rFonts w:hint="eastAsia"/>
                <w:color w:val="000000" w:themeColor="text1"/>
              </w:rPr>
              <w:t>NPG</w:t>
            </w:r>
          </w:p>
        </w:tc>
        <w:tc>
          <w:tcPr>
            <w:tcW w:w="1293" w:type="dxa"/>
          </w:tcPr>
          <w:p w14:paraId="157FF128" w14:textId="77777777" w:rsidR="00281BBC" w:rsidRPr="009153E4" w:rsidRDefault="00281BBC" w:rsidP="0082446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53E4">
              <w:rPr>
                <w:rFonts w:hint="eastAsia"/>
                <w:color w:val="000000" w:themeColor="text1"/>
              </w:rPr>
              <w:t>CG</w:t>
            </w:r>
          </w:p>
        </w:tc>
      </w:tr>
      <w:tr w:rsidR="00281BBC" w:rsidRPr="00DD21BD" w14:paraId="0BCD7D7F"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14:paraId="5C9981EA" w14:textId="77777777" w:rsidR="00281BBC" w:rsidRDefault="00281BBC" w:rsidP="003E3C74">
            <w:pPr>
              <w:jc w:val="center"/>
            </w:pPr>
            <w:r>
              <w:rPr>
                <w:rFonts w:hint="eastAsia"/>
              </w:rPr>
              <w:t>主</w:t>
            </w:r>
            <w:r w:rsidRPr="00AF174D">
              <w:t>調查</w:t>
            </w:r>
          </w:p>
        </w:tc>
        <w:tc>
          <w:tcPr>
            <w:tcW w:w="985" w:type="dxa"/>
          </w:tcPr>
          <w:p w14:paraId="0819D7E3"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T0</w:t>
            </w:r>
          </w:p>
        </w:tc>
        <w:tc>
          <w:tcPr>
            <w:tcW w:w="1252" w:type="dxa"/>
            <w:gridSpan w:val="2"/>
          </w:tcPr>
          <w:p w14:paraId="627BC5D4"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bCs/>
              </w:rPr>
              <w:t>P</w:t>
            </w:r>
            <w:r w:rsidRPr="00DD21BD">
              <w:rPr>
                <w:rFonts w:hint="eastAsia"/>
                <w:bCs/>
              </w:rPr>
              <w:t>21</w:t>
            </w:r>
          </w:p>
        </w:tc>
        <w:tc>
          <w:tcPr>
            <w:tcW w:w="1023" w:type="dxa"/>
          </w:tcPr>
          <w:p w14:paraId="41612FDB"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長問卷</w:t>
            </w:r>
          </w:p>
        </w:tc>
        <w:tc>
          <w:tcPr>
            <w:tcW w:w="1292" w:type="dxa"/>
          </w:tcPr>
          <w:p w14:paraId="4875B63B"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sidRPr="009153E4">
              <w:rPr>
                <w:rFonts w:hint="eastAsia"/>
                <w:color w:val="000000" w:themeColor="text1"/>
                <w:lang w:eastAsia="zh-HK"/>
              </w:rPr>
              <w:t>2 05</w:t>
            </w:r>
            <w:r w:rsidRPr="009153E4">
              <w:rPr>
                <w:color w:val="000000" w:themeColor="text1"/>
                <w:lang w:eastAsia="zh-HK"/>
              </w:rPr>
              <w:t>0</w:t>
            </w:r>
          </w:p>
        </w:tc>
        <w:tc>
          <w:tcPr>
            <w:tcW w:w="1293" w:type="dxa"/>
          </w:tcPr>
          <w:p w14:paraId="66DCCED2" w14:textId="77777777" w:rsidR="00281BBC" w:rsidRPr="009153E4" w:rsidRDefault="00F1610D"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Pr>
                <w:rFonts w:hint="eastAsia"/>
                <w:color w:val="000000" w:themeColor="text1"/>
                <w:lang w:eastAsia="zh-HK"/>
              </w:rPr>
              <w:t>650</w:t>
            </w:r>
            <w:r w:rsidR="00CD44C4">
              <w:rPr>
                <w:rFonts w:hint="eastAsia"/>
                <w:color w:val="000000" w:themeColor="text1"/>
                <w:lang w:eastAsia="zh-HK"/>
              </w:rPr>
              <w:t>(</w:t>
            </w:r>
            <w:r w:rsidR="00CD44C4">
              <w:rPr>
                <w:color w:val="000000" w:themeColor="text1"/>
                <w:lang w:eastAsia="zh-HK"/>
              </w:rPr>
              <w:t>暫定</w:t>
            </w:r>
            <w:r w:rsidR="00CD44C4">
              <w:rPr>
                <w:color w:val="000000" w:themeColor="text1"/>
                <w:lang w:eastAsia="zh-HK"/>
              </w:rPr>
              <w:t>)</w:t>
            </w:r>
          </w:p>
        </w:tc>
        <w:tc>
          <w:tcPr>
            <w:tcW w:w="1293" w:type="dxa"/>
            <w:vAlign w:val="center"/>
          </w:tcPr>
          <w:p w14:paraId="3FF742E1" w14:textId="77777777" w:rsidR="00281BBC" w:rsidRPr="009153E4" w:rsidRDefault="00F1610D"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Pr>
                <w:rFonts w:hint="eastAsia"/>
                <w:color w:val="000000" w:themeColor="text1"/>
                <w:lang w:eastAsia="zh-HK"/>
              </w:rPr>
              <w:t>600</w:t>
            </w:r>
            <w:r w:rsidR="00CD44C4">
              <w:rPr>
                <w:rFonts w:hint="eastAsia"/>
                <w:color w:val="000000" w:themeColor="text1"/>
                <w:lang w:eastAsia="zh-HK"/>
              </w:rPr>
              <w:t>(</w:t>
            </w:r>
            <w:r w:rsidR="00CD44C4">
              <w:rPr>
                <w:rFonts w:hint="eastAsia"/>
                <w:color w:val="000000" w:themeColor="text1"/>
                <w:lang w:eastAsia="zh-HK"/>
              </w:rPr>
              <w:t>暫定</w:t>
            </w:r>
            <w:r w:rsidR="00CD44C4">
              <w:rPr>
                <w:rFonts w:hint="eastAsia"/>
                <w:color w:val="000000" w:themeColor="text1"/>
                <w:lang w:eastAsia="zh-HK"/>
              </w:rPr>
              <w:t>)</w:t>
            </w:r>
          </w:p>
        </w:tc>
      </w:tr>
      <w:tr w:rsidR="00281BBC" w:rsidRPr="00DD21BD" w14:paraId="564FAA82"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655416C0" w14:textId="77777777" w:rsidR="00281BBC" w:rsidRDefault="00281BBC" w:rsidP="003E3C74">
            <w:pPr>
              <w:jc w:val="center"/>
            </w:pPr>
          </w:p>
        </w:tc>
        <w:tc>
          <w:tcPr>
            <w:tcW w:w="985" w:type="dxa"/>
          </w:tcPr>
          <w:p w14:paraId="65F9A4A1"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T1</w:t>
            </w:r>
          </w:p>
        </w:tc>
        <w:tc>
          <w:tcPr>
            <w:tcW w:w="1252" w:type="dxa"/>
            <w:gridSpan w:val="2"/>
          </w:tcPr>
          <w:p w14:paraId="352DAF5F"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Pr>
                <w:rFonts w:ascii="標楷體....." w:eastAsia="標楷體....." w:hint="eastAsia"/>
              </w:rPr>
              <w:t>營運</w:t>
            </w:r>
            <w:r w:rsidRPr="009559F7">
              <w:rPr>
                <w:rFonts w:ascii="標楷體....." w:eastAsia="標楷體....." w:hint="eastAsia"/>
              </w:rPr>
              <w:t>機構</w:t>
            </w:r>
          </w:p>
        </w:tc>
        <w:tc>
          <w:tcPr>
            <w:tcW w:w="1023" w:type="dxa"/>
          </w:tcPr>
          <w:p w14:paraId="34ADA528"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Pr>
                <w:rFonts w:hint="eastAsia"/>
                <w:bCs/>
              </w:rPr>
              <w:t>短</w:t>
            </w:r>
            <w:r w:rsidRPr="00DD21BD">
              <w:rPr>
                <w:rFonts w:hint="eastAsia"/>
                <w:bCs/>
              </w:rPr>
              <w:t>問卷</w:t>
            </w:r>
          </w:p>
        </w:tc>
        <w:tc>
          <w:tcPr>
            <w:tcW w:w="1292" w:type="dxa"/>
          </w:tcPr>
          <w:p w14:paraId="04A5BA9D"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lang w:eastAsia="zh-HK"/>
              </w:rPr>
            </w:pPr>
            <w:r w:rsidRPr="009153E4">
              <w:rPr>
                <w:rFonts w:hint="eastAsia"/>
                <w:color w:val="000000"/>
                <w:lang w:eastAsia="zh-HK"/>
              </w:rPr>
              <w:t>1 230</w:t>
            </w:r>
          </w:p>
        </w:tc>
        <w:tc>
          <w:tcPr>
            <w:tcW w:w="1293" w:type="dxa"/>
          </w:tcPr>
          <w:p w14:paraId="64F4CCA9"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zh-HK"/>
              </w:rPr>
            </w:pPr>
            <w:r w:rsidRPr="00CD44C4">
              <w:rPr>
                <w:rFonts w:hint="eastAsia"/>
                <w:color w:val="000000"/>
                <w:highlight w:val="yellow"/>
                <w:lang w:eastAsia="zh-HK"/>
              </w:rPr>
              <w:t>120</w:t>
            </w:r>
          </w:p>
        </w:tc>
        <w:tc>
          <w:tcPr>
            <w:tcW w:w="1293" w:type="dxa"/>
            <w:vAlign w:val="center"/>
          </w:tcPr>
          <w:p w14:paraId="1E5C4F01"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highlight w:val="yellow"/>
                <w:lang w:eastAsia="zh-HK"/>
              </w:rPr>
            </w:pPr>
            <w:r w:rsidRPr="00CD44C4">
              <w:rPr>
                <w:rFonts w:hint="eastAsia"/>
                <w:highlight w:val="yellow"/>
                <w:lang w:eastAsia="zh-HK"/>
              </w:rPr>
              <w:t>720</w:t>
            </w:r>
          </w:p>
        </w:tc>
      </w:tr>
      <w:tr w:rsidR="00281BBC" w:rsidRPr="00DD21BD" w14:paraId="07AC4787"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494D3290" w14:textId="77777777" w:rsidR="00281BBC" w:rsidRDefault="00281BBC" w:rsidP="003E3C74">
            <w:pPr>
              <w:jc w:val="center"/>
            </w:pPr>
          </w:p>
        </w:tc>
        <w:tc>
          <w:tcPr>
            <w:tcW w:w="985" w:type="dxa"/>
          </w:tcPr>
          <w:p w14:paraId="3199A963"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T2</w:t>
            </w:r>
          </w:p>
        </w:tc>
        <w:tc>
          <w:tcPr>
            <w:tcW w:w="1252" w:type="dxa"/>
            <w:gridSpan w:val="2"/>
          </w:tcPr>
          <w:p w14:paraId="6F040418"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bCs/>
              </w:rPr>
              <w:t>P</w:t>
            </w:r>
            <w:r w:rsidRPr="00DD21BD">
              <w:rPr>
                <w:rFonts w:hint="eastAsia"/>
                <w:bCs/>
              </w:rPr>
              <w:t>21</w:t>
            </w:r>
          </w:p>
        </w:tc>
        <w:tc>
          <w:tcPr>
            <w:tcW w:w="1023" w:type="dxa"/>
          </w:tcPr>
          <w:p w14:paraId="081DF15A"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長問卷</w:t>
            </w:r>
          </w:p>
        </w:tc>
        <w:tc>
          <w:tcPr>
            <w:tcW w:w="1292" w:type="dxa"/>
          </w:tcPr>
          <w:p w14:paraId="7FC0BB12"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sidRPr="009153E4">
              <w:rPr>
                <w:rFonts w:hint="eastAsia"/>
                <w:color w:val="000000" w:themeColor="text1"/>
                <w:lang w:eastAsia="zh-HK"/>
              </w:rPr>
              <w:t>1 107</w:t>
            </w:r>
          </w:p>
        </w:tc>
        <w:tc>
          <w:tcPr>
            <w:tcW w:w="1293" w:type="dxa"/>
          </w:tcPr>
          <w:p w14:paraId="1FD59648"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133</w:t>
            </w:r>
          </w:p>
        </w:tc>
        <w:tc>
          <w:tcPr>
            <w:tcW w:w="1293" w:type="dxa"/>
            <w:vAlign w:val="center"/>
          </w:tcPr>
          <w:p w14:paraId="5FF2FBA1"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648</w:t>
            </w:r>
          </w:p>
        </w:tc>
      </w:tr>
      <w:tr w:rsidR="00281BBC" w:rsidRPr="00DD21BD" w14:paraId="68A162DA"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7740B911" w14:textId="77777777" w:rsidR="00281BBC" w:rsidRDefault="00281BBC" w:rsidP="003E3C74">
            <w:pPr>
              <w:jc w:val="center"/>
            </w:pPr>
          </w:p>
        </w:tc>
        <w:tc>
          <w:tcPr>
            <w:tcW w:w="985" w:type="dxa"/>
          </w:tcPr>
          <w:p w14:paraId="0908B5C5"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T3</w:t>
            </w:r>
          </w:p>
        </w:tc>
        <w:tc>
          <w:tcPr>
            <w:tcW w:w="1252" w:type="dxa"/>
            <w:gridSpan w:val="2"/>
          </w:tcPr>
          <w:p w14:paraId="2E31EBF5"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Pr>
                <w:rFonts w:ascii="標楷體....." w:eastAsia="標楷體....." w:hint="eastAsia"/>
              </w:rPr>
              <w:t>營運</w:t>
            </w:r>
            <w:r w:rsidRPr="009559F7">
              <w:rPr>
                <w:rFonts w:ascii="標楷體....." w:eastAsia="標楷體....." w:hint="eastAsia"/>
              </w:rPr>
              <w:t>機構</w:t>
            </w:r>
          </w:p>
        </w:tc>
        <w:tc>
          <w:tcPr>
            <w:tcW w:w="1023" w:type="dxa"/>
          </w:tcPr>
          <w:p w14:paraId="4C35E1FB"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Pr>
                <w:rFonts w:hint="eastAsia"/>
                <w:bCs/>
              </w:rPr>
              <w:t>短</w:t>
            </w:r>
            <w:r w:rsidRPr="00DD21BD">
              <w:rPr>
                <w:rFonts w:hint="eastAsia"/>
                <w:bCs/>
              </w:rPr>
              <w:t>問卷</w:t>
            </w:r>
          </w:p>
        </w:tc>
        <w:tc>
          <w:tcPr>
            <w:tcW w:w="1292" w:type="dxa"/>
          </w:tcPr>
          <w:p w14:paraId="4A2B3B11"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lang w:eastAsia="zh-HK"/>
              </w:rPr>
            </w:pPr>
            <w:r w:rsidRPr="009153E4">
              <w:rPr>
                <w:rFonts w:hint="eastAsia"/>
                <w:color w:val="000000"/>
                <w:lang w:eastAsia="zh-HK"/>
              </w:rPr>
              <w:t>996</w:t>
            </w:r>
          </w:p>
        </w:tc>
        <w:tc>
          <w:tcPr>
            <w:tcW w:w="1293" w:type="dxa"/>
          </w:tcPr>
          <w:p w14:paraId="7785CFB1"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zh-HK"/>
              </w:rPr>
            </w:pPr>
            <w:r w:rsidRPr="00CD44C4">
              <w:rPr>
                <w:rFonts w:hint="eastAsia"/>
                <w:color w:val="000000"/>
                <w:highlight w:val="yellow"/>
                <w:lang w:eastAsia="zh-HK"/>
              </w:rPr>
              <w:t>120</w:t>
            </w:r>
          </w:p>
        </w:tc>
        <w:tc>
          <w:tcPr>
            <w:tcW w:w="1293" w:type="dxa"/>
            <w:vAlign w:val="center"/>
          </w:tcPr>
          <w:p w14:paraId="637DB54E"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zh-HK"/>
              </w:rPr>
            </w:pPr>
            <w:r w:rsidRPr="00CD44C4">
              <w:rPr>
                <w:rFonts w:hint="eastAsia"/>
                <w:color w:val="000000"/>
                <w:highlight w:val="yellow"/>
                <w:lang w:eastAsia="zh-HK"/>
              </w:rPr>
              <w:t>584</w:t>
            </w:r>
          </w:p>
        </w:tc>
      </w:tr>
      <w:tr w:rsidR="00281BBC" w:rsidRPr="00DD21BD" w14:paraId="7B39ABD6"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125A2628" w14:textId="77777777" w:rsidR="00281BBC" w:rsidRDefault="00281BBC" w:rsidP="003E3C74">
            <w:pPr>
              <w:jc w:val="center"/>
            </w:pPr>
          </w:p>
        </w:tc>
        <w:tc>
          <w:tcPr>
            <w:tcW w:w="985" w:type="dxa"/>
          </w:tcPr>
          <w:p w14:paraId="277681A8"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T4</w:t>
            </w:r>
          </w:p>
        </w:tc>
        <w:tc>
          <w:tcPr>
            <w:tcW w:w="1252" w:type="dxa"/>
            <w:gridSpan w:val="2"/>
          </w:tcPr>
          <w:p w14:paraId="0858DB8F"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bCs/>
              </w:rPr>
              <w:t>P</w:t>
            </w:r>
            <w:r w:rsidRPr="00DD21BD">
              <w:rPr>
                <w:rFonts w:hint="eastAsia"/>
                <w:bCs/>
              </w:rPr>
              <w:t>21</w:t>
            </w:r>
          </w:p>
        </w:tc>
        <w:tc>
          <w:tcPr>
            <w:tcW w:w="1023" w:type="dxa"/>
          </w:tcPr>
          <w:p w14:paraId="53EBA20A"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長問卷</w:t>
            </w:r>
          </w:p>
        </w:tc>
        <w:tc>
          <w:tcPr>
            <w:tcW w:w="1292" w:type="dxa"/>
          </w:tcPr>
          <w:p w14:paraId="11B4301A"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sidRPr="009153E4">
              <w:rPr>
                <w:rFonts w:hint="eastAsia"/>
                <w:color w:val="000000" w:themeColor="text1"/>
                <w:lang w:eastAsia="zh-HK"/>
              </w:rPr>
              <w:t>896</w:t>
            </w:r>
          </w:p>
        </w:tc>
        <w:tc>
          <w:tcPr>
            <w:tcW w:w="1293" w:type="dxa"/>
          </w:tcPr>
          <w:p w14:paraId="48A62073"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108</w:t>
            </w:r>
          </w:p>
        </w:tc>
        <w:tc>
          <w:tcPr>
            <w:tcW w:w="1293" w:type="dxa"/>
            <w:vAlign w:val="center"/>
          </w:tcPr>
          <w:p w14:paraId="2837AECD"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526</w:t>
            </w:r>
          </w:p>
        </w:tc>
      </w:tr>
      <w:tr w:rsidR="00281BBC" w:rsidRPr="00DD21BD" w14:paraId="16DFE6C8"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6E8227E0" w14:textId="77777777" w:rsidR="00281BBC" w:rsidRDefault="00281BBC" w:rsidP="003E3C74">
            <w:pPr>
              <w:jc w:val="center"/>
            </w:pPr>
          </w:p>
        </w:tc>
        <w:tc>
          <w:tcPr>
            <w:tcW w:w="985" w:type="dxa"/>
          </w:tcPr>
          <w:p w14:paraId="1240B563"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T5</w:t>
            </w:r>
          </w:p>
        </w:tc>
        <w:tc>
          <w:tcPr>
            <w:tcW w:w="1252" w:type="dxa"/>
            <w:gridSpan w:val="2"/>
          </w:tcPr>
          <w:p w14:paraId="577B57ED"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Pr>
                <w:rFonts w:ascii="標楷體....." w:eastAsia="標楷體....." w:hint="eastAsia"/>
              </w:rPr>
              <w:t>營運</w:t>
            </w:r>
            <w:r w:rsidRPr="009559F7">
              <w:rPr>
                <w:rFonts w:ascii="標楷體....." w:eastAsia="標楷體....." w:hint="eastAsia"/>
              </w:rPr>
              <w:t>機構</w:t>
            </w:r>
          </w:p>
        </w:tc>
        <w:tc>
          <w:tcPr>
            <w:tcW w:w="1023" w:type="dxa"/>
          </w:tcPr>
          <w:p w14:paraId="31E90B72"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Pr>
                <w:rFonts w:hint="eastAsia"/>
                <w:bCs/>
              </w:rPr>
              <w:t>短</w:t>
            </w:r>
            <w:r w:rsidRPr="00DD21BD">
              <w:rPr>
                <w:rFonts w:hint="eastAsia"/>
                <w:bCs/>
              </w:rPr>
              <w:t>問卷</w:t>
            </w:r>
          </w:p>
        </w:tc>
        <w:tc>
          <w:tcPr>
            <w:tcW w:w="1292" w:type="dxa"/>
          </w:tcPr>
          <w:p w14:paraId="5468E0EA"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lang w:eastAsia="zh-HK"/>
              </w:rPr>
            </w:pPr>
            <w:r w:rsidRPr="009153E4">
              <w:rPr>
                <w:rFonts w:hint="eastAsia"/>
                <w:color w:val="000000"/>
                <w:lang w:eastAsia="zh-HK"/>
              </w:rPr>
              <w:t>806</w:t>
            </w:r>
          </w:p>
        </w:tc>
        <w:tc>
          <w:tcPr>
            <w:tcW w:w="1293" w:type="dxa"/>
          </w:tcPr>
          <w:p w14:paraId="56895C4E"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zh-HK"/>
              </w:rPr>
            </w:pPr>
            <w:r w:rsidRPr="00CD44C4">
              <w:rPr>
                <w:rFonts w:hint="eastAsia"/>
                <w:color w:val="000000"/>
                <w:highlight w:val="yellow"/>
                <w:lang w:eastAsia="zh-HK"/>
              </w:rPr>
              <w:t>97</w:t>
            </w:r>
          </w:p>
        </w:tc>
        <w:tc>
          <w:tcPr>
            <w:tcW w:w="1293" w:type="dxa"/>
            <w:vAlign w:val="center"/>
          </w:tcPr>
          <w:p w14:paraId="6EA6FA5E"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zh-HK"/>
              </w:rPr>
            </w:pPr>
            <w:r w:rsidRPr="00CD44C4">
              <w:rPr>
                <w:rFonts w:hint="eastAsia"/>
                <w:color w:val="000000"/>
                <w:highlight w:val="yellow"/>
                <w:lang w:eastAsia="zh-HK"/>
              </w:rPr>
              <w:t>474</w:t>
            </w:r>
          </w:p>
        </w:tc>
      </w:tr>
      <w:tr w:rsidR="00281BBC" w:rsidRPr="00DD21BD" w14:paraId="00B2551F"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26A5393C" w14:textId="77777777" w:rsidR="00281BBC" w:rsidRDefault="00281BBC" w:rsidP="003E3C74">
            <w:pPr>
              <w:jc w:val="center"/>
            </w:pPr>
          </w:p>
        </w:tc>
        <w:tc>
          <w:tcPr>
            <w:tcW w:w="985" w:type="dxa"/>
          </w:tcPr>
          <w:p w14:paraId="2B917D94"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T6</w:t>
            </w:r>
          </w:p>
        </w:tc>
        <w:tc>
          <w:tcPr>
            <w:tcW w:w="1252" w:type="dxa"/>
            <w:gridSpan w:val="2"/>
          </w:tcPr>
          <w:p w14:paraId="078B54E3"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bCs/>
              </w:rPr>
              <w:t>P</w:t>
            </w:r>
            <w:r w:rsidRPr="00DD21BD">
              <w:rPr>
                <w:rFonts w:hint="eastAsia"/>
                <w:bCs/>
              </w:rPr>
              <w:t>21</w:t>
            </w:r>
          </w:p>
        </w:tc>
        <w:tc>
          <w:tcPr>
            <w:tcW w:w="1023" w:type="dxa"/>
          </w:tcPr>
          <w:p w14:paraId="07442BD6"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長問卷</w:t>
            </w:r>
          </w:p>
        </w:tc>
        <w:tc>
          <w:tcPr>
            <w:tcW w:w="1292" w:type="dxa"/>
          </w:tcPr>
          <w:p w14:paraId="5D525A07"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sidRPr="009153E4">
              <w:rPr>
                <w:rFonts w:hint="eastAsia"/>
                <w:color w:val="000000" w:themeColor="text1"/>
                <w:lang w:eastAsia="zh-HK"/>
              </w:rPr>
              <w:t>725</w:t>
            </w:r>
          </w:p>
        </w:tc>
        <w:tc>
          <w:tcPr>
            <w:tcW w:w="1293" w:type="dxa"/>
          </w:tcPr>
          <w:p w14:paraId="3B549B9B"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87</w:t>
            </w:r>
          </w:p>
        </w:tc>
        <w:tc>
          <w:tcPr>
            <w:tcW w:w="1293" w:type="dxa"/>
            <w:vAlign w:val="center"/>
          </w:tcPr>
          <w:p w14:paraId="37E253B7"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428</w:t>
            </w:r>
          </w:p>
        </w:tc>
      </w:tr>
      <w:tr w:rsidR="00281BBC" w:rsidRPr="00DD21BD" w14:paraId="61E8C0FB" w14:textId="77777777" w:rsidTr="0082446B">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54783E3B" w14:textId="77777777" w:rsidR="00281BBC" w:rsidRDefault="00281BBC" w:rsidP="003E3C74">
            <w:pPr>
              <w:jc w:val="center"/>
            </w:pPr>
          </w:p>
        </w:tc>
        <w:tc>
          <w:tcPr>
            <w:tcW w:w="985" w:type="dxa"/>
          </w:tcPr>
          <w:p w14:paraId="23F85193"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T7</w:t>
            </w:r>
          </w:p>
        </w:tc>
        <w:tc>
          <w:tcPr>
            <w:tcW w:w="1252" w:type="dxa"/>
            <w:gridSpan w:val="2"/>
          </w:tcPr>
          <w:p w14:paraId="085E482D"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bCs/>
              </w:rPr>
              <w:t>P</w:t>
            </w:r>
            <w:r w:rsidRPr="00DD21BD">
              <w:rPr>
                <w:rFonts w:hint="eastAsia"/>
                <w:bCs/>
              </w:rPr>
              <w:t>21</w:t>
            </w:r>
          </w:p>
        </w:tc>
        <w:tc>
          <w:tcPr>
            <w:tcW w:w="1023" w:type="dxa"/>
          </w:tcPr>
          <w:p w14:paraId="24039CAC" w14:textId="77777777" w:rsidR="00281BBC" w:rsidRPr="00DD21BD" w:rsidRDefault="00281BBC" w:rsidP="003E3C74">
            <w:pPr>
              <w:jc w:val="center"/>
              <w:cnfStyle w:val="000000000000" w:firstRow="0" w:lastRow="0" w:firstColumn="0" w:lastColumn="0" w:oddVBand="0" w:evenVBand="0" w:oddHBand="0" w:evenHBand="0" w:firstRowFirstColumn="0" w:firstRowLastColumn="0" w:lastRowFirstColumn="0" w:lastRowLastColumn="0"/>
              <w:rPr>
                <w:bCs/>
              </w:rPr>
            </w:pPr>
            <w:r w:rsidRPr="00DD21BD">
              <w:rPr>
                <w:rFonts w:hint="eastAsia"/>
                <w:bCs/>
              </w:rPr>
              <w:t>長問卷</w:t>
            </w:r>
          </w:p>
        </w:tc>
        <w:tc>
          <w:tcPr>
            <w:tcW w:w="1292" w:type="dxa"/>
          </w:tcPr>
          <w:p w14:paraId="399E4069" w14:textId="77777777" w:rsidR="00281BBC" w:rsidRPr="009153E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lang w:eastAsia="zh-HK"/>
              </w:rPr>
            </w:pPr>
            <w:r w:rsidRPr="009153E4">
              <w:rPr>
                <w:rFonts w:hint="eastAsia"/>
                <w:color w:val="000000" w:themeColor="text1"/>
                <w:lang w:eastAsia="zh-HK"/>
              </w:rPr>
              <w:t>652</w:t>
            </w:r>
          </w:p>
        </w:tc>
        <w:tc>
          <w:tcPr>
            <w:tcW w:w="1293" w:type="dxa"/>
          </w:tcPr>
          <w:p w14:paraId="0719D264"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78</w:t>
            </w:r>
          </w:p>
        </w:tc>
        <w:tc>
          <w:tcPr>
            <w:tcW w:w="1293" w:type="dxa"/>
            <w:vAlign w:val="center"/>
          </w:tcPr>
          <w:p w14:paraId="04A8FC6E" w14:textId="77777777" w:rsidR="00281BBC" w:rsidRPr="00CD44C4" w:rsidRDefault="00281BBC" w:rsidP="003E3C74">
            <w:pPr>
              <w:jc w:val="center"/>
              <w:cnfStyle w:val="000000000000" w:firstRow="0" w:lastRow="0" w:firstColumn="0" w:lastColumn="0" w:oddVBand="0" w:evenVBand="0" w:oddHBand="0" w:evenHBand="0" w:firstRowFirstColumn="0" w:firstRowLastColumn="0" w:lastRowFirstColumn="0" w:lastRowLastColumn="0"/>
              <w:rPr>
                <w:color w:val="000000" w:themeColor="text1"/>
                <w:highlight w:val="yellow"/>
                <w:lang w:eastAsia="zh-HK"/>
              </w:rPr>
            </w:pPr>
            <w:r w:rsidRPr="00CD44C4">
              <w:rPr>
                <w:rFonts w:hint="eastAsia"/>
                <w:color w:val="000000" w:themeColor="text1"/>
                <w:highlight w:val="yellow"/>
                <w:lang w:eastAsia="zh-HK"/>
              </w:rPr>
              <w:t>386</w:t>
            </w:r>
          </w:p>
        </w:tc>
      </w:tr>
      <w:tr w:rsidR="00281BBC" w:rsidRPr="00DD21BD" w14:paraId="6594B564" w14:textId="77777777" w:rsidTr="003E3C74">
        <w:trPr>
          <w:trHeight w:val="235"/>
        </w:trPr>
        <w:tc>
          <w:tcPr>
            <w:cnfStyle w:val="001000000000" w:firstRow="0" w:lastRow="0" w:firstColumn="1" w:lastColumn="0" w:oddVBand="0" w:evenVBand="0" w:oddHBand="0" w:evenHBand="0" w:firstRowFirstColumn="0" w:firstRowLastColumn="0" w:lastRowFirstColumn="0" w:lastRowLastColumn="0"/>
            <w:tcW w:w="2660" w:type="dxa"/>
            <w:gridSpan w:val="3"/>
          </w:tcPr>
          <w:p w14:paraId="39403FCA" w14:textId="77777777" w:rsidR="00281BBC" w:rsidRPr="00D1283C" w:rsidRDefault="00281BBC" w:rsidP="003E3C74">
            <w:pPr>
              <w:jc w:val="center"/>
              <w:rPr>
                <w:b w:val="0"/>
                <w:bCs w:val="0"/>
                <w:lang w:eastAsia="zh-HK"/>
              </w:rPr>
            </w:pPr>
            <w:r>
              <w:rPr>
                <w:rFonts w:hint="eastAsia"/>
                <w:lang w:eastAsia="zh-HK"/>
              </w:rPr>
              <w:t xml:space="preserve">Total sampled for interview </w:t>
            </w:r>
          </w:p>
        </w:tc>
        <w:tc>
          <w:tcPr>
            <w:tcW w:w="1984" w:type="dxa"/>
            <w:gridSpan w:val="2"/>
          </w:tcPr>
          <w:p w14:paraId="70DC03B8" w14:textId="77777777" w:rsidR="00281BBC" w:rsidRPr="00281BBC" w:rsidRDefault="00281BBC" w:rsidP="0082446B">
            <w:pPr>
              <w:jc w:val="center"/>
              <w:cnfStyle w:val="000000000000" w:firstRow="0" w:lastRow="0" w:firstColumn="0" w:lastColumn="0" w:oddVBand="0" w:evenVBand="0" w:oddHBand="0" w:evenHBand="0" w:firstRowFirstColumn="0" w:firstRowLastColumn="0" w:lastRowFirstColumn="0" w:lastRowLastColumn="0"/>
              <w:rPr>
                <w:color w:val="000000"/>
                <w:u w:val="single"/>
              </w:rPr>
            </w:pPr>
            <w:r w:rsidRPr="00281BBC">
              <w:rPr>
                <w:rFonts w:hint="eastAsia"/>
                <w:b/>
                <w:bCs/>
                <w:u w:val="single"/>
                <w:lang w:eastAsia="zh-HK"/>
              </w:rPr>
              <w:t>8824</w:t>
            </w:r>
          </w:p>
        </w:tc>
        <w:tc>
          <w:tcPr>
            <w:tcW w:w="1292" w:type="dxa"/>
          </w:tcPr>
          <w:p w14:paraId="438793CB" w14:textId="77777777" w:rsidR="00281BBC" w:rsidRPr="00D1283C" w:rsidRDefault="00281BBC" w:rsidP="003E3C74">
            <w:pPr>
              <w:jc w:val="center"/>
              <w:cnfStyle w:val="000000000000" w:firstRow="0" w:lastRow="0" w:firstColumn="0" w:lastColumn="0" w:oddVBand="0" w:evenVBand="0" w:oddHBand="0" w:evenHBand="0" w:firstRowFirstColumn="0" w:firstRowLastColumn="0" w:lastRowFirstColumn="0" w:lastRowLastColumn="0"/>
              <w:rPr>
                <w:b/>
                <w:bCs/>
                <w:lang w:eastAsia="zh-HK"/>
              </w:rPr>
            </w:pPr>
            <w:r>
              <w:rPr>
                <w:rFonts w:hint="eastAsia"/>
                <w:b/>
                <w:bCs/>
                <w:lang w:eastAsia="zh-HK"/>
              </w:rPr>
              <w:t xml:space="preserve">606 </w:t>
            </w:r>
          </w:p>
        </w:tc>
        <w:tc>
          <w:tcPr>
            <w:tcW w:w="1293" w:type="dxa"/>
          </w:tcPr>
          <w:p w14:paraId="433DA697" w14:textId="77777777" w:rsidR="00281BBC" w:rsidRPr="00D1283C" w:rsidRDefault="00281BBC" w:rsidP="003E3C74">
            <w:pPr>
              <w:jc w:val="center"/>
              <w:cnfStyle w:val="000000000000" w:firstRow="0" w:lastRow="0" w:firstColumn="0" w:lastColumn="0" w:oddVBand="0" w:evenVBand="0" w:oddHBand="0" w:evenHBand="0" w:firstRowFirstColumn="0" w:firstRowLastColumn="0" w:lastRowFirstColumn="0" w:lastRowLastColumn="0"/>
              <w:rPr>
                <w:b/>
                <w:bCs/>
                <w:lang w:eastAsia="zh-HK"/>
              </w:rPr>
            </w:pPr>
            <w:r w:rsidRPr="00D1283C">
              <w:rPr>
                <w:b/>
                <w:bCs/>
              </w:rPr>
              <w:t>2</w:t>
            </w:r>
            <w:r>
              <w:rPr>
                <w:rFonts w:hint="eastAsia"/>
                <w:b/>
                <w:bCs/>
                <w:lang w:eastAsia="zh-HK"/>
              </w:rPr>
              <w:t xml:space="preserve"> </w:t>
            </w:r>
            <w:r>
              <w:rPr>
                <w:b/>
                <w:bCs/>
              </w:rPr>
              <w:t>78</w:t>
            </w:r>
            <w:r>
              <w:rPr>
                <w:rFonts w:hint="eastAsia"/>
                <w:b/>
                <w:bCs/>
                <w:lang w:eastAsia="zh-HK"/>
              </w:rPr>
              <w:t>8</w:t>
            </w:r>
          </w:p>
        </w:tc>
        <w:tc>
          <w:tcPr>
            <w:tcW w:w="1293" w:type="dxa"/>
          </w:tcPr>
          <w:p w14:paraId="2F2CD283" w14:textId="77777777" w:rsidR="00281BBC" w:rsidRPr="00D1283C" w:rsidRDefault="00281BBC" w:rsidP="0082446B">
            <w:pPr>
              <w:jc w:val="center"/>
              <w:cnfStyle w:val="000000000000" w:firstRow="0" w:lastRow="0" w:firstColumn="0" w:lastColumn="0" w:oddVBand="0" w:evenVBand="0" w:oddHBand="0" w:evenHBand="0" w:firstRowFirstColumn="0" w:firstRowLastColumn="0" w:lastRowFirstColumn="0" w:lastRowLastColumn="0"/>
              <w:rPr>
                <w:b/>
                <w:bCs/>
                <w:lang w:eastAsia="zh-HK"/>
              </w:rPr>
            </w:pPr>
            <w:r>
              <w:rPr>
                <w:rFonts w:hint="eastAsia"/>
                <w:b/>
                <w:bCs/>
                <w:lang w:eastAsia="zh-HK"/>
              </w:rPr>
              <w:t xml:space="preserve">5430 </w:t>
            </w:r>
          </w:p>
        </w:tc>
      </w:tr>
      <w:tr w:rsidR="00281BBC" w:rsidRPr="00DD21BD" w14:paraId="4E910EEF" w14:textId="77777777" w:rsidTr="003E3C74">
        <w:trPr>
          <w:trHeight w:val="235"/>
        </w:trPr>
        <w:tc>
          <w:tcPr>
            <w:cnfStyle w:val="001000000000" w:firstRow="0" w:lastRow="0" w:firstColumn="1" w:lastColumn="0" w:oddVBand="0" w:evenVBand="0" w:oddHBand="0" w:evenHBand="0" w:firstRowFirstColumn="0" w:firstRowLastColumn="0" w:lastRowFirstColumn="0" w:lastRowLastColumn="0"/>
            <w:tcW w:w="2660" w:type="dxa"/>
            <w:gridSpan w:val="3"/>
          </w:tcPr>
          <w:p w14:paraId="14FFBA50" w14:textId="77777777" w:rsidR="00281BBC" w:rsidRPr="00D1283C" w:rsidRDefault="00281BBC" w:rsidP="003E3C74">
            <w:pPr>
              <w:jc w:val="center"/>
              <w:rPr>
                <w:b w:val="0"/>
                <w:bCs w:val="0"/>
                <w:lang w:eastAsia="zh-HK"/>
              </w:rPr>
            </w:pPr>
            <w:r>
              <w:rPr>
                <w:rFonts w:hint="eastAsia"/>
                <w:lang w:eastAsia="zh-HK"/>
              </w:rPr>
              <w:t>Effective sample (75% response rate)</w:t>
            </w:r>
          </w:p>
        </w:tc>
        <w:tc>
          <w:tcPr>
            <w:tcW w:w="1984" w:type="dxa"/>
            <w:gridSpan w:val="2"/>
          </w:tcPr>
          <w:p w14:paraId="319B41A4" w14:textId="77777777" w:rsidR="00281BBC" w:rsidRPr="00281BBC" w:rsidRDefault="00281BBC" w:rsidP="0082446B">
            <w:pPr>
              <w:jc w:val="center"/>
              <w:cnfStyle w:val="000000000000" w:firstRow="0" w:lastRow="0" w:firstColumn="0" w:lastColumn="0" w:oddVBand="0" w:evenVBand="0" w:oddHBand="0" w:evenHBand="0" w:firstRowFirstColumn="0" w:firstRowLastColumn="0" w:lastRowFirstColumn="0" w:lastRowLastColumn="0"/>
              <w:rPr>
                <w:color w:val="000000"/>
                <w:u w:val="single"/>
              </w:rPr>
            </w:pPr>
            <w:r w:rsidRPr="00281BBC">
              <w:rPr>
                <w:rFonts w:hint="eastAsia"/>
                <w:b/>
                <w:bCs/>
                <w:u w:val="single"/>
                <w:lang w:eastAsia="zh-HK"/>
              </w:rPr>
              <w:t>6 617</w:t>
            </w:r>
          </w:p>
        </w:tc>
        <w:tc>
          <w:tcPr>
            <w:tcW w:w="1292" w:type="dxa"/>
          </w:tcPr>
          <w:p w14:paraId="2C31FB5C" w14:textId="77777777" w:rsidR="00281BBC" w:rsidRPr="00D1283C" w:rsidRDefault="00281BBC" w:rsidP="003E3C74">
            <w:pPr>
              <w:jc w:val="center"/>
              <w:cnfStyle w:val="000000000000" w:firstRow="0" w:lastRow="0" w:firstColumn="0" w:lastColumn="0" w:oddVBand="0" w:evenVBand="0" w:oddHBand="0" w:evenHBand="0" w:firstRowFirstColumn="0" w:firstRowLastColumn="0" w:lastRowFirstColumn="0" w:lastRowLastColumn="0"/>
              <w:rPr>
                <w:b/>
                <w:bCs/>
                <w:lang w:eastAsia="zh-HK"/>
              </w:rPr>
            </w:pPr>
            <w:r>
              <w:rPr>
                <w:rFonts w:hint="eastAsia"/>
                <w:b/>
                <w:bCs/>
                <w:lang w:eastAsia="zh-HK"/>
              </w:rPr>
              <w:t xml:space="preserve">454 </w:t>
            </w:r>
          </w:p>
        </w:tc>
        <w:tc>
          <w:tcPr>
            <w:tcW w:w="1293" w:type="dxa"/>
          </w:tcPr>
          <w:p w14:paraId="1484B68A" w14:textId="77777777" w:rsidR="00281BBC" w:rsidRPr="00D1283C" w:rsidRDefault="00281BBC" w:rsidP="003E3C74">
            <w:pPr>
              <w:jc w:val="center"/>
              <w:cnfStyle w:val="000000000000" w:firstRow="0" w:lastRow="0" w:firstColumn="0" w:lastColumn="0" w:oddVBand="0" w:evenVBand="0" w:oddHBand="0" w:evenHBand="0" w:firstRowFirstColumn="0" w:firstRowLastColumn="0" w:lastRowFirstColumn="0" w:lastRowLastColumn="0"/>
              <w:rPr>
                <w:b/>
                <w:bCs/>
                <w:lang w:eastAsia="zh-HK"/>
              </w:rPr>
            </w:pPr>
            <w:r>
              <w:rPr>
                <w:rFonts w:hint="eastAsia"/>
                <w:b/>
                <w:bCs/>
                <w:lang w:eastAsia="zh-HK"/>
              </w:rPr>
              <w:t>2091</w:t>
            </w:r>
          </w:p>
        </w:tc>
        <w:tc>
          <w:tcPr>
            <w:tcW w:w="1293" w:type="dxa"/>
          </w:tcPr>
          <w:p w14:paraId="425B95DD" w14:textId="77777777" w:rsidR="00281BBC" w:rsidRPr="00D1283C" w:rsidRDefault="00281BBC" w:rsidP="0082446B">
            <w:pPr>
              <w:jc w:val="center"/>
              <w:cnfStyle w:val="000000000000" w:firstRow="0" w:lastRow="0" w:firstColumn="0" w:lastColumn="0" w:oddVBand="0" w:evenVBand="0" w:oddHBand="0" w:evenHBand="0" w:firstRowFirstColumn="0" w:firstRowLastColumn="0" w:lastRowFirstColumn="0" w:lastRowLastColumn="0"/>
              <w:rPr>
                <w:b/>
                <w:bCs/>
                <w:lang w:eastAsia="zh-HK"/>
              </w:rPr>
            </w:pPr>
            <w:r>
              <w:rPr>
                <w:rFonts w:hint="eastAsia"/>
                <w:b/>
                <w:bCs/>
                <w:lang w:eastAsia="zh-HK"/>
              </w:rPr>
              <w:t xml:space="preserve">4072 </w:t>
            </w:r>
          </w:p>
        </w:tc>
      </w:tr>
    </w:tbl>
    <w:p w14:paraId="2DF6C3E3" w14:textId="77777777" w:rsidR="00281BBC" w:rsidRDefault="00281BBC"/>
    <w:p w14:paraId="6EC5A5DE" w14:textId="77777777" w:rsidR="00281BBC" w:rsidRDefault="00281BBC"/>
    <w:p w14:paraId="317DF8A5" w14:textId="7EEE6488" w:rsidR="000F3584" w:rsidRPr="00AF174D" w:rsidRDefault="000F3584" w:rsidP="00CD44C4">
      <w:pPr>
        <w:pStyle w:val="2"/>
        <w:ind w:left="0" w:firstLine="0"/>
        <w:rPr>
          <w:rFonts w:ascii="Times New Roman" w:hAnsi="Times New Roman"/>
          <w:sz w:val="24"/>
          <w:szCs w:val="24"/>
          <w:lang w:eastAsia="zh-TW"/>
        </w:rPr>
      </w:pPr>
      <w:bookmarkStart w:id="5" w:name="_Toc386455078"/>
      <w:r w:rsidRPr="00AF174D">
        <w:rPr>
          <w:rFonts w:ascii="Times New Roman" w:hAnsi="Times New Roman"/>
          <w:sz w:val="24"/>
          <w:szCs w:val="24"/>
          <w:lang w:eastAsia="zh-TW"/>
        </w:rPr>
        <w:t>1.</w:t>
      </w:r>
      <w:r w:rsidR="00676D9F">
        <w:rPr>
          <w:rFonts w:ascii="Times New Roman" w:hAnsi="Times New Roman" w:hint="eastAsia"/>
          <w:sz w:val="24"/>
          <w:szCs w:val="24"/>
          <w:lang w:eastAsia="zh-TW"/>
        </w:rPr>
        <w:t>4</w:t>
      </w:r>
      <w:r w:rsidRPr="00AF174D">
        <w:rPr>
          <w:rFonts w:ascii="Times New Roman" w:hAnsi="Times New Roman"/>
          <w:sz w:val="24"/>
          <w:szCs w:val="24"/>
          <w:lang w:eastAsia="zh-TW"/>
        </w:rPr>
        <w:tab/>
      </w:r>
      <w:r>
        <w:rPr>
          <w:rFonts w:ascii="Times New Roman" w:hAnsi="Times New Roman" w:hint="eastAsia"/>
          <w:sz w:val="24"/>
          <w:szCs w:val="24"/>
          <w:lang w:eastAsia="zh-TW"/>
        </w:rPr>
        <w:t>正式調查</w:t>
      </w:r>
      <w:bookmarkEnd w:id="5"/>
    </w:p>
    <w:p w14:paraId="48B8B047" w14:textId="77777777" w:rsidR="000F3584" w:rsidRDefault="000F3584" w:rsidP="000F3584"/>
    <w:p w14:paraId="704F6191" w14:textId="77777777" w:rsidR="00CD44C4" w:rsidRDefault="000F3584" w:rsidP="000F3584">
      <w:pPr>
        <w:rPr>
          <w:rFonts w:ascii="標楷體....." w:eastAsia="標楷體....."/>
        </w:rPr>
      </w:pPr>
      <w:r>
        <w:rPr>
          <w:rFonts w:hint="eastAsia"/>
        </w:rPr>
        <w:t>正式調查是在</w:t>
      </w:r>
      <w:r>
        <w:rPr>
          <w:rFonts w:hint="eastAsia"/>
        </w:rPr>
        <w:t>41</w:t>
      </w:r>
      <w:r>
        <w:rPr>
          <w:rFonts w:hint="eastAsia"/>
        </w:rPr>
        <w:t>間</w:t>
      </w:r>
      <w:r>
        <w:rPr>
          <w:rFonts w:ascii="標楷體....." w:eastAsia="標楷體....." w:hint="eastAsia"/>
        </w:rPr>
        <w:t>營運</w:t>
      </w:r>
      <w:r w:rsidRPr="009559F7">
        <w:rPr>
          <w:rFonts w:ascii="標楷體....." w:eastAsia="標楷體....." w:hint="eastAsia"/>
        </w:rPr>
        <w:t>機構</w:t>
      </w:r>
      <w:r>
        <w:rPr>
          <w:rFonts w:hint="eastAsia"/>
        </w:rPr>
        <w:t>進行，已交由</w:t>
      </w:r>
      <w:r w:rsidRPr="009559F7">
        <w:rPr>
          <w:rFonts w:ascii="標楷體....." w:eastAsia="標楷體....." w:hint="eastAsia"/>
        </w:rPr>
        <w:t>機構</w:t>
      </w:r>
      <w:r>
        <w:rPr>
          <w:rFonts w:ascii="標楷體....." w:eastAsia="標楷體....." w:hint="eastAsia"/>
        </w:rPr>
        <w:t>同工負責聯絡</w:t>
      </w:r>
      <w:r w:rsidRPr="003C5255">
        <w:rPr>
          <w:rFonts w:hint="eastAsia"/>
        </w:rPr>
        <w:t>綜援受助人</w:t>
      </w:r>
      <w:r>
        <w:rPr>
          <w:rFonts w:ascii="標楷體....." w:eastAsia="標楷體....." w:hint="eastAsia"/>
        </w:rPr>
        <w:t>。經同工聯絡後，將會相約</w:t>
      </w:r>
      <w:r w:rsidRPr="003C5255">
        <w:rPr>
          <w:rFonts w:hint="eastAsia"/>
        </w:rPr>
        <w:t>綜援受助人</w:t>
      </w:r>
      <w:r>
        <w:rPr>
          <w:rFonts w:hint="eastAsia"/>
        </w:rPr>
        <w:t>到達</w:t>
      </w:r>
      <w:r>
        <w:rPr>
          <w:rFonts w:ascii="標楷體....." w:eastAsia="標楷體....." w:hint="eastAsia"/>
        </w:rPr>
        <w:t>營運</w:t>
      </w:r>
      <w:r w:rsidRPr="009559F7">
        <w:rPr>
          <w:rFonts w:ascii="標楷體....." w:eastAsia="標楷體....." w:hint="eastAsia"/>
        </w:rPr>
        <w:t>機構</w:t>
      </w:r>
      <w:r>
        <w:rPr>
          <w:rFonts w:ascii="標楷體....." w:eastAsia="標楷體....." w:hint="eastAsia"/>
        </w:rPr>
        <w:t>進行訪問</w:t>
      </w:r>
      <w:r>
        <w:rPr>
          <w:rFonts w:hint="eastAsia"/>
        </w:rPr>
        <w:t>，或會到訪</w:t>
      </w:r>
      <w:r w:rsidRPr="003C5255">
        <w:rPr>
          <w:rFonts w:hint="eastAsia"/>
        </w:rPr>
        <w:t>綜援受助人</w:t>
      </w:r>
      <w:r>
        <w:rPr>
          <w:rFonts w:hint="eastAsia"/>
        </w:rPr>
        <w:t>的住所</w:t>
      </w:r>
      <w:r>
        <w:rPr>
          <w:rFonts w:ascii="標楷體....." w:eastAsia="標楷體....." w:hint="eastAsia"/>
        </w:rPr>
        <w:t>進行訪問。</w:t>
      </w:r>
    </w:p>
    <w:p w14:paraId="305EE659" w14:textId="77777777" w:rsidR="00CD44C4" w:rsidRDefault="00CD44C4" w:rsidP="00CD44C4"/>
    <w:p w14:paraId="43B7A2BF" w14:textId="77777777" w:rsidR="00CD44C4" w:rsidRDefault="00CD44C4" w:rsidP="00CD44C4">
      <w:r>
        <w:rPr>
          <w:rFonts w:hint="eastAsia"/>
        </w:rPr>
        <w:t>正式樣本數為每間</w:t>
      </w:r>
      <w:r>
        <w:rPr>
          <w:rFonts w:hint="eastAsia"/>
        </w:rPr>
        <w:t>81</w:t>
      </w:r>
      <w:r>
        <w:rPr>
          <w:rFonts w:hint="eastAsia"/>
        </w:rPr>
        <w:t>名：分別為</w:t>
      </w:r>
      <w:r>
        <w:rPr>
          <w:rFonts w:hint="eastAsia"/>
        </w:rPr>
        <w:t>50</w:t>
      </w:r>
      <w:r>
        <w:rPr>
          <w:rFonts w:hint="eastAsia"/>
        </w:rPr>
        <w:t>名答應</w:t>
      </w:r>
      <w:r w:rsidRPr="001C1C80">
        <w:rPr>
          <w:rFonts w:hint="eastAsia"/>
        </w:rPr>
        <w:t>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r>
        <w:rPr>
          <w:rFonts w:hint="eastAsia"/>
        </w:rPr>
        <w:t>、</w:t>
      </w:r>
      <w:r>
        <w:rPr>
          <w:rFonts w:hint="eastAsia"/>
        </w:rPr>
        <w:t>16</w:t>
      </w:r>
      <w:r>
        <w:rPr>
          <w:rFonts w:hint="eastAsia"/>
        </w:rPr>
        <w:t>名拒絕</w:t>
      </w:r>
      <w:r w:rsidRPr="001C1C80">
        <w:rPr>
          <w:rFonts w:hint="eastAsia"/>
        </w:rPr>
        <w:t>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r>
        <w:rPr>
          <w:rFonts w:hint="eastAsia"/>
        </w:rPr>
        <w:t>及</w:t>
      </w:r>
      <w:r>
        <w:rPr>
          <w:rFonts w:hint="eastAsia"/>
        </w:rPr>
        <w:t>15</w:t>
      </w:r>
      <w:r>
        <w:rPr>
          <w:rFonts w:hint="eastAsia"/>
        </w:rPr>
        <w:t>名</w:t>
      </w:r>
      <w:r w:rsidRPr="003C4D4A">
        <w:rPr>
          <w:rFonts w:hint="eastAsia"/>
        </w:rPr>
        <w:t>沒有被邀請參與</w:t>
      </w:r>
      <w:r w:rsidRPr="003C4D4A">
        <w:rPr>
          <w:rFonts w:ascii="標楷體....." w:eastAsia="標楷體....." w:hint="eastAsia"/>
        </w:rPr>
        <w:t>「</w:t>
      </w:r>
      <w:r w:rsidRPr="003C4D4A">
        <w:rPr>
          <w:rFonts w:ascii="標楷體....." w:eastAsia="標楷體....."/>
        </w:rPr>
        <w:t>獎勵計劃</w:t>
      </w:r>
      <w:r w:rsidRPr="003C4D4A">
        <w:rPr>
          <w:rFonts w:ascii="標楷體....." w:eastAsia="標楷體....." w:hint="eastAsia"/>
        </w:rPr>
        <w:t>」</w:t>
      </w:r>
      <w:r>
        <w:rPr>
          <w:rFonts w:hint="eastAsia"/>
        </w:rPr>
        <w:t>。</w:t>
      </w:r>
    </w:p>
    <w:p w14:paraId="76EB5EFD" w14:textId="77777777" w:rsidR="00CD44C4" w:rsidRPr="00CD44C4" w:rsidRDefault="00CD44C4" w:rsidP="000F3584">
      <w:pPr>
        <w:rPr>
          <w:rFonts w:ascii="標楷體....." w:eastAsia="標楷體....."/>
        </w:rPr>
      </w:pPr>
    </w:p>
    <w:p w14:paraId="5206033A" w14:textId="4BB6AF65" w:rsidR="00676D9F" w:rsidRDefault="00DD21BD" w:rsidP="000F3584">
      <w:pPr>
        <w:rPr>
          <w:rFonts w:ascii="標楷體....." w:eastAsia="標楷體....." w:hint="eastAsia"/>
          <w:lang w:eastAsia="zh-HK"/>
        </w:rPr>
      </w:pPr>
      <w:r>
        <w:rPr>
          <w:rFonts w:ascii="標楷體....." w:eastAsia="標楷體....." w:hint="eastAsia"/>
        </w:rPr>
        <w:t>有關</w:t>
      </w:r>
      <w:r>
        <w:rPr>
          <w:rFonts w:hint="eastAsia"/>
        </w:rPr>
        <w:t>41</w:t>
      </w:r>
      <w:r>
        <w:rPr>
          <w:rFonts w:hint="eastAsia"/>
        </w:rPr>
        <w:t>間</w:t>
      </w:r>
      <w:r>
        <w:rPr>
          <w:rFonts w:ascii="標楷體....." w:eastAsia="標楷體....." w:hint="eastAsia"/>
        </w:rPr>
        <w:t>營運</w:t>
      </w:r>
      <w:r w:rsidRPr="009559F7">
        <w:rPr>
          <w:rFonts w:ascii="標楷體....." w:eastAsia="標楷體....." w:hint="eastAsia"/>
        </w:rPr>
        <w:t>機構</w:t>
      </w:r>
      <w:r>
        <w:rPr>
          <w:rFonts w:ascii="標楷體....." w:eastAsia="標楷體....." w:hint="eastAsia"/>
        </w:rPr>
        <w:t>的資料如下。</w:t>
      </w:r>
    </w:p>
    <w:p w14:paraId="3A73A20A" w14:textId="77777777" w:rsidR="00676D9F" w:rsidRDefault="00676D9F" w:rsidP="000F3584">
      <w:pPr>
        <w:rPr>
          <w:rFonts w:ascii="標楷體....." w:eastAsia="標楷體....." w:hint="eastAsia"/>
          <w:lang w:eastAsia="zh-HK"/>
        </w:rPr>
      </w:pPr>
    </w:p>
    <w:p w14:paraId="011C2624" w14:textId="77777777" w:rsidR="00676D9F" w:rsidRDefault="00676D9F" w:rsidP="000F3584">
      <w:pPr>
        <w:rPr>
          <w:rFonts w:ascii="標楷體....." w:eastAsia="標楷體....." w:hint="eastAsia"/>
          <w:lang w:eastAsia="zh-HK"/>
        </w:rPr>
      </w:pPr>
    </w:p>
    <w:p w14:paraId="2FEFD1A6" w14:textId="77777777" w:rsidR="00676D9F" w:rsidRDefault="00676D9F" w:rsidP="000F3584">
      <w:pPr>
        <w:rPr>
          <w:rFonts w:ascii="標楷體....." w:eastAsia="標楷體....."/>
          <w:lang w:eastAsia="zh-HK"/>
        </w:rPr>
      </w:pPr>
    </w:p>
    <w:p w14:paraId="4C7FA852" w14:textId="77777777" w:rsidR="000F3584" w:rsidRPr="000F3584" w:rsidRDefault="000F3584" w:rsidP="000F3584">
      <w:pPr>
        <w:rPr>
          <w:rFonts w:ascii="標楷體....." w:eastAsia="標楷體....."/>
          <w:color w:val="FF0000"/>
        </w:rPr>
      </w:pPr>
    </w:p>
    <w:tbl>
      <w:tblPr>
        <w:tblStyle w:val="1-11"/>
        <w:tblW w:w="8645" w:type="dxa"/>
        <w:tblLook w:val="06A0" w:firstRow="1" w:lastRow="0" w:firstColumn="1" w:lastColumn="0" w:noHBand="1" w:noVBand="1"/>
      </w:tblPr>
      <w:tblGrid>
        <w:gridCol w:w="2165"/>
        <w:gridCol w:w="1440"/>
        <w:gridCol w:w="5040"/>
      </w:tblGrid>
      <w:tr w:rsidR="000F3584" w:rsidRPr="000F3584" w14:paraId="73E9F887" w14:textId="77777777" w:rsidTr="00DD21B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5" w:type="dxa"/>
            <w:noWrap/>
          </w:tcPr>
          <w:p w14:paraId="58693B70" w14:textId="77777777" w:rsidR="000F3584" w:rsidRPr="000F3584" w:rsidRDefault="000F3584" w:rsidP="000F3584">
            <w:pPr>
              <w:bidi/>
              <w:jc w:val="center"/>
              <w:rPr>
                <w:bCs w:val="0"/>
                <w:color w:val="000000" w:themeColor="text1"/>
              </w:rPr>
            </w:pPr>
            <w:r w:rsidRPr="000F3584">
              <w:rPr>
                <w:bCs w:val="0"/>
                <w:color w:val="000000" w:themeColor="text1"/>
              </w:rPr>
              <w:lastRenderedPageBreak/>
              <w:t>服務地區</w:t>
            </w:r>
          </w:p>
        </w:tc>
        <w:tc>
          <w:tcPr>
            <w:tcW w:w="1440" w:type="dxa"/>
          </w:tcPr>
          <w:p w14:paraId="581A15DF" w14:textId="77777777" w:rsidR="000F3584" w:rsidRPr="000F3584" w:rsidRDefault="000F3584" w:rsidP="000F3584">
            <w:pPr>
              <w:jc w:val="cente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0F3584">
              <w:rPr>
                <w:bCs w:val="0"/>
                <w:color w:val="000000" w:themeColor="text1"/>
              </w:rPr>
              <w:t>項目號碼</w:t>
            </w:r>
          </w:p>
        </w:tc>
        <w:tc>
          <w:tcPr>
            <w:tcW w:w="5040" w:type="dxa"/>
            <w:noWrap/>
          </w:tcPr>
          <w:p w14:paraId="7BC5F236" w14:textId="77777777" w:rsidR="000F3584" w:rsidRPr="000F3584" w:rsidRDefault="000F3584" w:rsidP="000F3584">
            <w:pPr>
              <w:jc w:val="center"/>
              <w:cnfStyle w:val="100000000000" w:firstRow="1" w:lastRow="0" w:firstColumn="0" w:lastColumn="0" w:oddVBand="0" w:evenVBand="0" w:oddHBand="0" w:evenHBand="0" w:firstRowFirstColumn="0" w:firstRowLastColumn="0" w:lastRowFirstColumn="0" w:lastRowLastColumn="0"/>
              <w:rPr>
                <w:rFonts w:hAnsi="新細明體"/>
                <w:color w:val="000000" w:themeColor="text1"/>
              </w:rPr>
            </w:pPr>
            <w:r w:rsidRPr="000F3584">
              <w:rPr>
                <w:rFonts w:hAnsi="新細明體"/>
                <w:color w:val="000000" w:themeColor="text1"/>
              </w:rPr>
              <w:t>營運機構</w:t>
            </w:r>
          </w:p>
        </w:tc>
      </w:tr>
      <w:tr w:rsidR="000F3584" w:rsidRPr="0093783E" w14:paraId="0C39198C"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tcPr>
          <w:p w14:paraId="71F03712" w14:textId="77777777" w:rsidR="000F3584" w:rsidRPr="0093783E" w:rsidRDefault="000F3584" w:rsidP="00DD21BD">
            <w:pPr>
              <w:bidi/>
              <w:jc w:val="center"/>
            </w:pPr>
            <w:r w:rsidRPr="0093783E">
              <w:t>中西區</w:t>
            </w:r>
            <w:r w:rsidRPr="0093783E">
              <w:t>/</w:t>
            </w:r>
            <w:r w:rsidRPr="0093783E">
              <w:t>南區及</w:t>
            </w:r>
          </w:p>
          <w:p w14:paraId="277D9A43" w14:textId="77777777" w:rsidR="000F3584" w:rsidRPr="0093783E" w:rsidRDefault="000F3584" w:rsidP="000F3584">
            <w:pPr>
              <w:bidi/>
              <w:jc w:val="center"/>
            </w:pPr>
            <w:r w:rsidRPr="0093783E">
              <w:t>離島</w:t>
            </w:r>
          </w:p>
        </w:tc>
        <w:tc>
          <w:tcPr>
            <w:tcW w:w="1440" w:type="dxa"/>
          </w:tcPr>
          <w:p w14:paraId="1893C566"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w:t>
            </w:r>
          </w:p>
        </w:tc>
        <w:tc>
          <w:tcPr>
            <w:tcW w:w="5040" w:type="dxa"/>
          </w:tcPr>
          <w:p w14:paraId="78089159" w14:textId="77777777" w:rsidR="003D133B" w:rsidRDefault="000F3584" w:rsidP="003D133B">
            <w:pPr>
              <w:cnfStyle w:val="000000000000" w:firstRow="0" w:lastRow="0" w:firstColumn="0" w:lastColumn="0" w:oddVBand="0" w:evenVBand="0" w:oddHBand="0" w:evenHBand="0" w:firstRowFirstColumn="0" w:firstRowLastColumn="0" w:lastRowFirstColumn="0" w:lastRowLastColumn="0"/>
              <w:rPr>
                <w:rFonts w:eastAsia="細明體" w:hAnsi="細明體"/>
              </w:rPr>
            </w:pPr>
            <w:r w:rsidRPr="0093783E">
              <w:rPr>
                <w:rFonts w:eastAsia="細明體" w:hAnsi="細明體"/>
              </w:rPr>
              <w:t>香港仔坊會</w:t>
            </w:r>
            <w:r w:rsidR="003D133B">
              <w:rPr>
                <w:rFonts w:eastAsia="細明體" w:hAnsi="細明體" w:hint="eastAsia"/>
              </w:rPr>
              <w:t xml:space="preserve"> </w:t>
            </w:r>
          </w:p>
          <w:p w14:paraId="7BBD057B" w14:textId="77777777" w:rsidR="003D133B" w:rsidRDefault="003D133B" w:rsidP="003D133B">
            <w:pPr>
              <w:pStyle w:val="afff0"/>
              <w:numPr>
                <w:ilvl w:val="0"/>
                <w:numId w:val="20"/>
              </w:numPr>
              <w:ind w:leftChars="0"/>
              <w:cnfStyle w:val="000000000000" w:firstRow="0" w:lastRow="0" w:firstColumn="0" w:lastColumn="0" w:oddVBand="0" w:evenVBand="0" w:oddHBand="0" w:evenHBand="0" w:firstRowFirstColumn="0" w:firstRowLastColumn="0" w:lastRowFirstColumn="0" w:lastRowLastColumn="0"/>
              <w:rPr>
                <w:rFonts w:eastAsia="細明體" w:hAnsi="細明體"/>
              </w:rPr>
            </w:pPr>
            <w:r w:rsidRPr="003D133B">
              <w:rPr>
                <w:rFonts w:eastAsia="細明體" w:hAnsi="細明體"/>
              </w:rPr>
              <w:t>石排灣</w:t>
            </w:r>
          </w:p>
          <w:p w14:paraId="1D882D28" w14:textId="77777777" w:rsidR="000F3584" w:rsidRPr="003D133B" w:rsidRDefault="003D133B" w:rsidP="003D133B">
            <w:pPr>
              <w:pStyle w:val="afff0"/>
              <w:numPr>
                <w:ilvl w:val="0"/>
                <w:numId w:val="20"/>
              </w:numPr>
              <w:ind w:leftChars="0"/>
              <w:cnfStyle w:val="000000000000" w:firstRow="0" w:lastRow="0" w:firstColumn="0" w:lastColumn="0" w:oddVBand="0" w:evenVBand="0" w:oddHBand="0" w:evenHBand="0" w:firstRowFirstColumn="0" w:firstRowLastColumn="0" w:lastRowFirstColumn="0" w:lastRowLastColumn="0"/>
              <w:rPr>
                <w:rFonts w:eastAsia="細明體" w:hAnsi="細明體"/>
              </w:rPr>
            </w:pPr>
            <w:r w:rsidRPr="003D133B">
              <w:rPr>
                <w:rFonts w:eastAsia="細明體" w:hAnsi="細明體"/>
              </w:rPr>
              <w:t>香港仔大道</w:t>
            </w:r>
          </w:p>
        </w:tc>
      </w:tr>
      <w:tr w:rsidR="000F3584" w:rsidRPr="0093783E" w14:paraId="29E4BDBB"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0595C450" w14:textId="77777777" w:rsidR="000F3584" w:rsidRPr="0093783E" w:rsidRDefault="000F3584" w:rsidP="00DD21BD"/>
        </w:tc>
        <w:tc>
          <w:tcPr>
            <w:tcW w:w="1440" w:type="dxa"/>
          </w:tcPr>
          <w:p w14:paraId="5D98EA3B"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w:t>
            </w:r>
          </w:p>
        </w:tc>
        <w:tc>
          <w:tcPr>
            <w:tcW w:w="5040" w:type="dxa"/>
          </w:tcPr>
          <w:p w14:paraId="4E5EC9FA"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eastAsia="細明體" w:hAnsi="細明體"/>
              </w:rPr>
              <w:t>香港離島婦女聯會</w:t>
            </w:r>
            <w:r w:rsidRPr="0093783E">
              <w:rPr>
                <w:color w:val="000000"/>
              </w:rPr>
              <w:t>有限公司</w:t>
            </w:r>
            <w:r w:rsidR="003D133B">
              <w:rPr>
                <w:rFonts w:hint="eastAsia"/>
                <w:color w:val="000000"/>
              </w:rPr>
              <w:t xml:space="preserve"> </w:t>
            </w:r>
          </w:p>
          <w:p w14:paraId="25774EEB" w14:textId="77777777" w:rsidR="003D133B" w:rsidRDefault="003D133B" w:rsidP="003D133B">
            <w:pPr>
              <w:pStyle w:val="afff0"/>
              <w:numPr>
                <w:ilvl w:val="0"/>
                <w:numId w:val="21"/>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上環</w:t>
            </w:r>
          </w:p>
          <w:p w14:paraId="6D1B51B4" w14:textId="77777777" w:rsidR="003D133B" w:rsidRDefault="003D133B" w:rsidP="003D133B">
            <w:pPr>
              <w:pStyle w:val="afff0"/>
              <w:numPr>
                <w:ilvl w:val="0"/>
                <w:numId w:val="21"/>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南</w:t>
            </w:r>
            <w:r w:rsidRPr="003D133B">
              <w:rPr>
                <w:rFonts w:hint="eastAsia"/>
                <w:color w:val="000000"/>
              </w:rPr>
              <w:t>丫島</w:t>
            </w:r>
          </w:p>
          <w:p w14:paraId="4C1A5968" w14:textId="77777777" w:rsidR="003D133B" w:rsidRPr="003D133B" w:rsidRDefault="003D133B" w:rsidP="003D133B">
            <w:pPr>
              <w:pStyle w:val="afff0"/>
              <w:numPr>
                <w:ilvl w:val="0"/>
                <w:numId w:val="21"/>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坪州</w:t>
            </w:r>
          </w:p>
        </w:tc>
      </w:tr>
      <w:tr w:rsidR="000F3584" w:rsidRPr="0093783E" w14:paraId="48C7678F"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474F6555" w14:textId="77777777" w:rsidR="000F3584" w:rsidRPr="0093783E" w:rsidRDefault="000F3584" w:rsidP="00DD21BD"/>
        </w:tc>
        <w:tc>
          <w:tcPr>
            <w:tcW w:w="1440" w:type="dxa"/>
          </w:tcPr>
          <w:p w14:paraId="4BEF42C6"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w:t>
            </w:r>
          </w:p>
        </w:tc>
        <w:tc>
          <w:tcPr>
            <w:tcW w:w="5040" w:type="dxa"/>
          </w:tcPr>
          <w:p w14:paraId="34E1780D"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hAnsi="細明體"/>
              </w:rPr>
              <w:t>香港聖公會福利協會</w:t>
            </w:r>
          </w:p>
        </w:tc>
      </w:tr>
      <w:tr w:rsidR="000F3584" w:rsidRPr="0093783E" w14:paraId="030EE07E"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tcPr>
          <w:p w14:paraId="24DCB4D0" w14:textId="77777777" w:rsidR="000F3584" w:rsidRPr="0093783E" w:rsidRDefault="000F3584" w:rsidP="000F3584">
            <w:pPr>
              <w:jc w:val="center"/>
            </w:pPr>
            <w:r w:rsidRPr="0093783E">
              <w:t>東區及灣仔</w:t>
            </w:r>
          </w:p>
        </w:tc>
        <w:tc>
          <w:tcPr>
            <w:tcW w:w="1440" w:type="dxa"/>
          </w:tcPr>
          <w:p w14:paraId="42115D90"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4</w:t>
            </w:r>
          </w:p>
        </w:tc>
        <w:tc>
          <w:tcPr>
            <w:tcW w:w="5040" w:type="dxa"/>
          </w:tcPr>
          <w:p w14:paraId="2F3F3A86"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rFonts w:eastAsia="細明體" w:hAnsi="細明體"/>
              </w:rPr>
            </w:pPr>
            <w:r w:rsidRPr="0093783E">
              <w:rPr>
                <w:rFonts w:eastAsia="細明體" w:hAnsi="細明體"/>
              </w:rPr>
              <w:t>香港傷健協會</w:t>
            </w:r>
          </w:p>
          <w:p w14:paraId="27B4FF06" w14:textId="77777777" w:rsidR="003D133B" w:rsidRDefault="003D133B" w:rsidP="003D133B">
            <w:pPr>
              <w:pStyle w:val="afff0"/>
              <w:numPr>
                <w:ilvl w:val="0"/>
                <w:numId w:val="22"/>
              </w:numPr>
              <w:ind w:leftChars="0"/>
              <w:cnfStyle w:val="000000000000" w:firstRow="0" w:lastRow="0" w:firstColumn="0" w:lastColumn="0" w:oddVBand="0" w:evenVBand="0" w:oddHBand="0" w:evenHBand="0" w:firstRowFirstColumn="0" w:firstRowLastColumn="0" w:lastRowFirstColumn="0" w:lastRowLastColumn="0"/>
              <w:rPr>
                <w:rFonts w:eastAsia="細明體"/>
              </w:rPr>
            </w:pPr>
            <w:r>
              <w:rPr>
                <w:rFonts w:eastAsia="細明體" w:hint="eastAsia"/>
              </w:rPr>
              <w:t>小西灣</w:t>
            </w:r>
            <w:r w:rsidR="0019036A">
              <w:rPr>
                <w:rFonts w:eastAsia="細明體" w:hint="eastAsia"/>
              </w:rPr>
              <w:t>邨</w:t>
            </w:r>
          </w:p>
          <w:p w14:paraId="65A84293" w14:textId="77777777" w:rsidR="003D133B" w:rsidRPr="003D133B" w:rsidRDefault="003D133B" w:rsidP="003D133B">
            <w:pPr>
              <w:pStyle w:val="afff0"/>
              <w:numPr>
                <w:ilvl w:val="0"/>
                <w:numId w:val="22"/>
              </w:numPr>
              <w:ind w:leftChars="0"/>
              <w:cnfStyle w:val="000000000000" w:firstRow="0" w:lastRow="0" w:firstColumn="0" w:lastColumn="0" w:oddVBand="0" w:evenVBand="0" w:oddHBand="0" w:evenHBand="0" w:firstRowFirstColumn="0" w:firstRowLastColumn="0" w:lastRowFirstColumn="0" w:lastRowLastColumn="0"/>
              <w:rPr>
                <w:rFonts w:eastAsia="細明體"/>
              </w:rPr>
            </w:pPr>
            <w:r>
              <w:rPr>
                <w:rFonts w:eastAsia="細明體"/>
              </w:rPr>
              <w:t>環翠</w:t>
            </w:r>
            <w:r w:rsidR="0019036A">
              <w:rPr>
                <w:rFonts w:eastAsia="細明體"/>
              </w:rPr>
              <w:t>邨</w:t>
            </w:r>
          </w:p>
        </w:tc>
      </w:tr>
      <w:tr w:rsidR="000F3584" w:rsidRPr="0093783E" w14:paraId="43D89A71"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6CC6E224" w14:textId="77777777" w:rsidR="000F3584" w:rsidRPr="0093783E" w:rsidRDefault="000F3584" w:rsidP="00DD21BD">
            <w:pPr>
              <w:jc w:val="center"/>
            </w:pPr>
          </w:p>
        </w:tc>
        <w:tc>
          <w:tcPr>
            <w:tcW w:w="1440" w:type="dxa"/>
          </w:tcPr>
          <w:p w14:paraId="24DE6AE7"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5</w:t>
            </w:r>
          </w:p>
        </w:tc>
        <w:tc>
          <w:tcPr>
            <w:tcW w:w="5040" w:type="dxa"/>
          </w:tcPr>
          <w:p w14:paraId="03B7F903" w14:textId="77777777" w:rsidR="000F3584" w:rsidRPr="0093783E" w:rsidRDefault="000F3584" w:rsidP="000F3584">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聖雅各福群會</w:t>
            </w:r>
          </w:p>
        </w:tc>
      </w:tr>
      <w:tr w:rsidR="000F3584" w:rsidRPr="0093783E" w14:paraId="19F6089F"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67A9BD49" w14:textId="77777777" w:rsidR="000F3584" w:rsidRPr="0093783E" w:rsidRDefault="000F3584" w:rsidP="000F3584">
            <w:pPr>
              <w:jc w:val="center"/>
            </w:pPr>
            <w:r w:rsidRPr="0093783E">
              <w:t>觀塘</w:t>
            </w:r>
          </w:p>
        </w:tc>
        <w:tc>
          <w:tcPr>
            <w:tcW w:w="1440" w:type="dxa"/>
          </w:tcPr>
          <w:p w14:paraId="75CF8A5C"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6</w:t>
            </w:r>
          </w:p>
        </w:tc>
        <w:tc>
          <w:tcPr>
            <w:tcW w:w="5040" w:type="dxa"/>
          </w:tcPr>
          <w:p w14:paraId="35FBDA64" w14:textId="77777777" w:rsidR="003D133B" w:rsidRPr="003D133B" w:rsidRDefault="000F3584" w:rsidP="0019036A">
            <w:pPr>
              <w:cnfStyle w:val="000000000000" w:firstRow="0" w:lastRow="0" w:firstColumn="0" w:lastColumn="0" w:oddVBand="0" w:evenVBand="0" w:oddHBand="0" w:evenHBand="0" w:firstRowFirstColumn="0" w:firstRowLastColumn="0" w:lastRowFirstColumn="0" w:lastRowLastColumn="0"/>
              <w:rPr>
                <w:rFonts w:hAnsi="Calibri"/>
                <w:color w:val="000000"/>
              </w:rPr>
            </w:pPr>
            <w:r w:rsidRPr="0093783E">
              <w:rPr>
                <w:rFonts w:hAnsi="Calibri"/>
                <w:color w:val="000000"/>
              </w:rPr>
              <w:t>保良局</w:t>
            </w:r>
            <w:r w:rsidR="003D133B">
              <w:rPr>
                <w:rFonts w:hAnsi="Calibri" w:hint="eastAsia"/>
                <w:color w:val="000000"/>
              </w:rPr>
              <w:t xml:space="preserve"> (</w:t>
            </w:r>
            <w:r w:rsidR="003D133B" w:rsidRPr="003D133B">
              <w:rPr>
                <w:rFonts w:hint="eastAsia"/>
                <w:color w:val="000000"/>
              </w:rPr>
              <w:t>藍田</w:t>
            </w:r>
            <w:r w:rsidR="003D133B">
              <w:rPr>
                <w:rFonts w:hint="eastAsia"/>
                <w:color w:val="000000"/>
              </w:rPr>
              <w:t>)</w:t>
            </w:r>
          </w:p>
        </w:tc>
      </w:tr>
      <w:tr w:rsidR="000F3584" w:rsidRPr="0093783E" w14:paraId="1A1F5305"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0EB56A85" w14:textId="77777777" w:rsidR="000F3584" w:rsidRPr="0093783E" w:rsidRDefault="000F3584" w:rsidP="00DD21BD"/>
        </w:tc>
        <w:tc>
          <w:tcPr>
            <w:tcW w:w="1440" w:type="dxa"/>
          </w:tcPr>
          <w:p w14:paraId="60C430FA"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7</w:t>
            </w:r>
          </w:p>
        </w:tc>
        <w:tc>
          <w:tcPr>
            <w:tcW w:w="5040" w:type="dxa"/>
          </w:tcPr>
          <w:p w14:paraId="6197DDA8"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香港心理</w:t>
            </w:r>
            <w:r>
              <w:rPr>
                <w:rFonts w:hAnsi="Calibri" w:hint="eastAsia"/>
                <w:color w:val="000000"/>
              </w:rPr>
              <w:t>衞</w:t>
            </w:r>
            <w:r w:rsidRPr="0093783E">
              <w:rPr>
                <w:rFonts w:hAnsi="Calibri"/>
                <w:color w:val="000000"/>
              </w:rPr>
              <w:t>生會</w:t>
            </w:r>
          </w:p>
        </w:tc>
      </w:tr>
      <w:tr w:rsidR="000F3584" w:rsidRPr="0093783E" w14:paraId="76CA9241"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3EC0AA41" w14:textId="77777777" w:rsidR="000F3584" w:rsidRPr="0093783E" w:rsidRDefault="000F3584" w:rsidP="00DD21BD"/>
        </w:tc>
        <w:tc>
          <w:tcPr>
            <w:tcW w:w="1440" w:type="dxa"/>
          </w:tcPr>
          <w:p w14:paraId="00504560"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8</w:t>
            </w:r>
          </w:p>
        </w:tc>
        <w:tc>
          <w:tcPr>
            <w:tcW w:w="5040" w:type="dxa"/>
          </w:tcPr>
          <w:p w14:paraId="22822B79"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基督教勵行會</w:t>
            </w:r>
          </w:p>
        </w:tc>
      </w:tr>
      <w:tr w:rsidR="000F3584" w:rsidRPr="0093783E" w14:paraId="0521021D"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5459B2E9" w14:textId="77777777" w:rsidR="000F3584" w:rsidRPr="0093783E" w:rsidRDefault="000F3584" w:rsidP="00DD21BD"/>
        </w:tc>
        <w:tc>
          <w:tcPr>
            <w:tcW w:w="1440" w:type="dxa"/>
          </w:tcPr>
          <w:p w14:paraId="103172AF"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9</w:t>
            </w:r>
          </w:p>
        </w:tc>
        <w:tc>
          <w:tcPr>
            <w:tcW w:w="5040" w:type="dxa"/>
          </w:tcPr>
          <w:p w14:paraId="5409557A" w14:textId="77777777" w:rsidR="003D133B" w:rsidRPr="003D133B" w:rsidRDefault="000F3584" w:rsidP="0019036A">
            <w:pPr>
              <w:cnfStyle w:val="000000000000" w:firstRow="0" w:lastRow="0" w:firstColumn="0" w:lastColumn="0" w:oddVBand="0" w:evenVBand="0" w:oddHBand="0" w:evenHBand="0" w:firstRowFirstColumn="0" w:firstRowLastColumn="0" w:lastRowFirstColumn="0" w:lastRowLastColumn="0"/>
              <w:rPr>
                <w:rFonts w:hAnsi="Calibri"/>
                <w:color w:val="000000"/>
              </w:rPr>
            </w:pPr>
            <w:r w:rsidRPr="0093783E">
              <w:rPr>
                <w:rFonts w:hAnsi="Calibri"/>
                <w:color w:val="000000"/>
              </w:rPr>
              <w:t>保良局</w:t>
            </w:r>
            <w:r w:rsidR="003D133B">
              <w:rPr>
                <w:rFonts w:hAnsi="Calibri" w:hint="eastAsia"/>
                <w:color w:val="000000"/>
              </w:rPr>
              <w:t xml:space="preserve"> (</w:t>
            </w:r>
            <w:r w:rsidR="003D133B" w:rsidRPr="003D133B">
              <w:rPr>
                <w:rFonts w:hint="eastAsia"/>
                <w:color w:val="000000"/>
              </w:rPr>
              <w:t>新蒲崗</w:t>
            </w:r>
            <w:r w:rsidR="003D133B">
              <w:rPr>
                <w:rFonts w:hint="eastAsia"/>
                <w:color w:val="000000"/>
              </w:rPr>
              <w:t>)</w:t>
            </w:r>
          </w:p>
        </w:tc>
      </w:tr>
      <w:tr w:rsidR="00DD21BD" w:rsidRPr="0093783E" w14:paraId="74845545"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5E5ACF60" w14:textId="77777777" w:rsidR="00DD21BD" w:rsidRPr="0093783E" w:rsidRDefault="00DD21BD" w:rsidP="00DD21BD">
            <w:pPr>
              <w:jc w:val="center"/>
            </w:pPr>
            <w:r w:rsidRPr="0093783E">
              <w:t>黃大仙</w:t>
            </w:r>
            <w:r w:rsidRPr="0093783E">
              <w:t>/</w:t>
            </w:r>
            <w:r w:rsidRPr="0093783E">
              <w:t>西貢，</w:t>
            </w:r>
          </w:p>
          <w:p w14:paraId="5CD28298" w14:textId="77777777" w:rsidR="00DD21BD" w:rsidRPr="0093783E" w:rsidRDefault="00DD21BD" w:rsidP="000F3584">
            <w:pPr>
              <w:jc w:val="center"/>
            </w:pPr>
            <w:r w:rsidRPr="0093783E">
              <w:t>包括將軍澳</w:t>
            </w:r>
          </w:p>
        </w:tc>
        <w:tc>
          <w:tcPr>
            <w:tcW w:w="1440" w:type="dxa"/>
          </w:tcPr>
          <w:p w14:paraId="12E8F091" w14:textId="77777777" w:rsidR="00DD21BD" w:rsidRPr="0093783E" w:rsidRDefault="00DD21BD"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10</w:t>
            </w:r>
          </w:p>
        </w:tc>
        <w:tc>
          <w:tcPr>
            <w:tcW w:w="5040" w:type="dxa"/>
          </w:tcPr>
          <w:p w14:paraId="0D619B02" w14:textId="77777777" w:rsidR="00DD21BD" w:rsidRPr="000F3584" w:rsidRDefault="00DD21BD" w:rsidP="0019036A">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保良局</w:t>
            </w:r>
            <w:r w:rsidR="003D133B">
              <w:rPr>
                <w:rFonts w:hAnsi="Calibri" w:hint="eastAsia"/>
                <w:color w:val="000000"/>
              </w:rPr>
              <w:t xml:space="preserve"> (</w:t>
            </w:r>
            <w:r w:rsidR="003D133B">
              <w:rPr>
                <w:rFonts w:hAnsi="Calibri" w:hint="eastAsia"/>
                <w:color w:val="000000"/>
              </w:rPr>
              <w:t>慈雲山</w:t>
            </w:r>
            <w:r w:rsidR="003D133B">
              <w:rPr>
                <w:rFonts w:hAnsi="Calibri" w:hint="eastAsia"/>
                <w:color w:val="000000"/>
              </w:rPr>
              <w:t>)</w:t>
            </w:r>
          </w:p>
        </w:tc>
      </w:tr>
      <w:tr w:rsidR="00DD21BD" w:rsidRPr="0093783E" w14:paraId="63E172EE"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13C82517" w14:textId="77777777" w:rsidR="00DD21BD" w:rsidRPr="0093783E" w:rsidRDefault="00DD21BD" w:rsidP="00DD21BD"/>
        </w:tc>
        <w:tc>
          <w:tcPr>
            <w:tcW w:w="1440" w:type="dxa"/>
          </w:tcPr>
          <w:p w14:paraId="0043A1ED" w14:textId="77777777" w:rsidR="00DD21BD" w:rsidRPr="0093783E" w:rsidRDefault="00DD21BD"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11</w:t>
            </w:r>
          </w:p>
        </w:tc>
        <w:tc>
          <w:tcPr>
            <w:tcW w:w="5040" w:type="dxa"/>
          </w:tcPr>
          <w:p w14:paraId="3DA7A7E9" w14:textId="77777777" w:rsidR="00DD21BD" w:rsidRPr="0093783E" w:rsidRDefault="00DD21BD"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新界社團聯會再培訓中心</w:t>
            </w:r>
          </w:p>
        </w:tc>
      </w:tr>
      <w:tr w:rsidR="00DD21BD" w:rsidRPr="0093783E" w14:paraId="56DE10D6"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5B030228" w14:textId="77777777" w:rsidR="00DD21BD" w:rsidRPr="0093783E" w:rsidRDefault="00DD21BD" w:rsidP="00DD21BD"/>
        </w:tc>
        <w:tc>
          <w:tcPr>
            <w:tcW w:w="1440" w:type="dxa"/>
          </w:tcPr>
          <w:p w14:paraId="1D768F60" w14:textId="77777777" w:rsidR="00DD21BD" w:rsidRPr="0093783E" w:rsidRDefault="00DD21BD"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12</w:t>
            </w:r>
          </w:p>
        </w:tc>
        <w:tc>
          <w:tcPr>
            <w:tcW w:w="5040" w:type="dxa"/>
          </w:tcPr>
          <w:p w14:paraId="68671D5B" w14:textId="77777777" w:rsidR="00DD21BD" w:rsidRPr="000F3584" w:rsidRDefault="00DD21BD" w:rsidP="0019036A">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保良局</w:t>
            </w:r>
            <w:r w:rsidR="003D133B">
              <w:rPr>
                <w:rFonts w:hAnsi="Calibri" w:hint="eastAsia"/>
                <w:color w:val="000000"/>
              </w:rPr>
              <w:t xml:space="preserve"> (</w:t>
            </w:r>
            <w:r w:rsidR="0019036A">
              <w:rPr>
                <w:rFonts w:hAnsi="Calibri" w:hint="eastAsia"/>
                <w:color w:val="000000"/>
              </w:rPr>
              <w:t>鑽石山</w:t>
            </w:r>
            <w:r w:rsidR="0019036A">
              <w:rPr>
                <w:rFonts w:hAnsi="Calibri" w:hint="eastAsia"/>
                <w:color w:val="000000"/>
              </w:rPr>
              <w:t>)</w:t>
            </w:r>
          </w:p>
        </w:tc>
      </w:tr>
      <w:tr w:rsidR="00DD21BD" w:rsidRPr="0093783E" w14:paraId="67717D58"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2038C759" w14:textId="77777777" w:rsidR="00DD21BD" w:rsidRPr="0093783E" w:rsidRDefault="00DD21BD" w:rsidP="00DD21BD"/>
        </w:tc>
        <w:tc>
          <w:tcPr>
            <w:tcW w:w="1440" w:type="dxa"/>
          </w:tcPr>
          <w:p w14:paraId="3D44607F" w14:textId="77777777" w:rsidR="00DD21BD" w:rsidRPr="0093783E" w:rsidRDefault="00DD21BD"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13</w:t>
            </w:r>
          </w:p>
        </w:tc>
        <w:tc>
          <w:tcPr>
            <w:tcW w:w="5040" w:type="dxa"/>
          </w:tcPr>
          <w:p w14:paraId="0336C6B3" w14:textId="77777777" w:rsidR="00DD21BD" w:rsidRPr="0093783E" w:rsidRDefault="00DD21BD"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香港職業發展服務處有限公司</w:t>
            </w:r>
          </w:p>
        </w:tc>
      </w:tr>
      <w:tr w:rsidR="000F3584" w:rsidRPr="0093783E" w14:paraId="7608116C"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07E27B48" w14:textId="77777777" w:rsidR="000F3584" w:rsidRPr="0093783E" w:rsidRDefault="000F3584" w:rsidP="000F3584">
            <w:pPr>
              <w:jc w:val="center"/>
            </w:pPr>
            <w:r w:rsidRPr="0093783E">
              <w:t>九龍城及油尖旺</w:t>
            </w:r>
          </w:p>
        </w:tc>
        <w:tc>
          <w:tcPr>
            <w:tcW w:w="1440" w:type="dxa"/>
          </w:tcPr>
          <w:p w14:paraId="16A02943"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14</w:t>
            </w:r>
          </w:p>
        </w:tc>
        <w:tc>
          <w:tcPr>
            <w:tcW w:w="5040" w:type="dxa"/>
          </w:tcPr>
          <w:p w14:paraId="195BBA59"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rFonts w:hAnsi="Calibri"/>
                <w:color w:val="000000"/>
              </w:rPr>
            </w:pPr>
            <w:r w:rsidRPr="0093783E">
              <w:rPr>
                <w:rFonts w:hAnsi="Calibri"/>
                <w:color w:val="000000"/>
              </w:rPr>
              <w:t>香港路德會社會服務處</w:t>
            </w:r>
          </w:p>
          <w:p w14:paraId="6F0894FD" w14:textId="77777777" w:rsidR="0019036A" w:rsidRDefault="0019036A" w:rsidP="0019036A">
            <w:pPr>
              <w:pStyle w:val="afff0"/>
              <w:numPr>
                <w:ilvl w:val="0"/>
                <w:numId w:val="25"/>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土瓜灣馬頭角道</w:t>
            </w:r>
          </w:p>
          <w:p w14:paraId="374891A4" w14:textId="77777777" w:rsidR="0019036A" w:rsidRPr="0019036A" w:rsidRDefault="0019036A" w:rsidP="0019036A">
            <w:pPr>
              <w:pStyle w:val="afff0"/>
              <w:numPr>
                <w:ilvl w:val="0"/>
                <w:numId w:val="25"/>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何文田</w:t>
            </w:r>
          </w:p>
        </w:tc>
      </w:tr>
      <w:tr w:rsidR="000F3584" w:rsidRPr="0093783E" w14:paraId="0B9ACC8F"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2E915C10" w14:textId="77777777" w:rsidR="000F3584" w:rsidRPr="0093783E" w:rsidRDefault="000F3584" w:rsidP="00DD21BD"/>
        </w:tc>
        <w:tc>
          <w:tcPr>
            <w:tcW w:w="1440" w:type="dxa"/>
          </w:tcPr>
          <w:p w14:paraId="1985A729"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15</w:t>
            </w:r>
          </w:p>
        </w:tc>
        <w:tc>
          <w:tcPr>
            <w:tcW w:w="5040" w:type="dxa"/>
          </w:tcPr>
          <w:p w14:paraId="376A7F1A"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香港路德會社會服務處</w:t>
            </w:r>
            <w:r w:rsidR="0019036A">
              <w:rPr>
                <w:rFonts w:hAnsi="Calibri" w:hint="eastAsia"/>
                <w:color w:val="000000"/>
              </w:rPr>
              <w:t xml:space="preserve"> (</w:t>
            </w:r>
            <w:r w:rsidR="0019036A">
              <w:rPr>
                <w:rFonts w:hAnsi="Calibri" w:hint="eastAsia"/>
                <w:color w:val="000000"/>
              </w:rPr>
              <w:t>土瓜灣馬頭圍道</w:t>
            </w:r>
            <w:r w:rsidR="0019036A">
              <w:rPr>
                <w:rFonts w:hAnsi="Calibri" w:hint="eastAsia"/>
                <w:color w:val="000000"/>
              </w:rPr>
              <w:t>)</w:t>
            </w:r>
          </w:p>
        </w:tc>
      </w:tr>
      <w:tr w:rsidR="000F3584" w:rsidRPr="0093783E" w14:paraId="2E3E724A"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4CA641B2" w14:textId="77777777" w:rsidR="000F3584" w:rsidRPr="0093783E" w:rsidRDefault="000F3584" w:rsidP="00DD21BD"/>
        </w:tc>
        <w:tc>
          <w:tcPr>
            <w:tcW w:w="1440" w:type="dxa"/>
          </w:tcPr>
          <w:p w14:paraId="213328E6"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16</w:t>
            </w:r>
          </w:p>
        </w:tc>
        <w:tc>
          <w:tcPr>
            <w:tcW w:w="5040" w:type="dxa"/>
          </w:tcPr>
          <w:p w14:paraId="42B4D439"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浸</w:t>
            </w:r>
            <w:r>
              <w:rPr>
                <w:rFonts w:hAnsi="Calibri" w:hint="eastAsia"/>
                <w:color w:val="000000"/>
              </w:rPr>
              <w:t>信</w:t>
            </w:r>
            <w:r w:rsidRPr="0093783E">
              <w:rPr>
                <w:rFonts w:hAnsi="Calibri"/>
                <w:color w:val="000000"/>
              </w:rPr>
              <w:t>會愛羣社會服務處</w:t>
            </w:r>
          </w:p>
        </w:tc>
      </w:tr>
      <w:tr w:rsidR="000F3584" w:rsidRPr="0093783E" w14:paraId="52855B1D"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2CB343B8" w14:textId="77777777" w:rsidR="000F3584" w:rsidRPr="0093783E" w:rsidRDefault="000F3584" w:rsidP="00DD21BD"/>
        </w:tc>
        <w:tc>
          <w:tcPr>
            <w:tcW w:w="1440" w:type="dxa"/>
          </w:tcPr>
          <w:p w14:paraId="7439C494"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17</w:t>
            </w:r>
          </w:p>
        </w:tc>
        <w:tc>
          <w:tcPr>
            <w:tcW w:w="5040" w:type="dxa"/>
          </w:tcPr>
          <w:p w14:paraId="673760B1"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rFonts w:hAnsi="Calibri"/>
                <w:color w:val="000000"/>
              </w:rPr>
              <w:t>香港單親協會</w:t>
            </w:r>
          </w:p>
        </w:tc>
      </w:tr>
      <w:tr w:rsidR="000F3584" w:rsidRPr="0093783E" w14:paraId="16D5C35E"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61054831" w14:textId="77777777" w:rsidR="000F3584" w:rsidRPr="0093783E" w:rsidRDefault="000F3584" w:rsidP="00DD21BD"/>
        </w:tc>
        <w:tc>
          <w:tcPr>
            <w:tcW w:w="1440" w:type="dxa"/>
          </w:tcPr>
          <w:p w14:paraId="22AF65C8"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18</w:t>
            </w:r>
          </w:p>
        </w:tc>
        <w:tc>
          <w:tcPr>
            <w:tcW w:w="5040" w:type="dxa"/>
          </w:tcPr>
          <w:p w14:paraId="3DE0654D"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rFonts w:hAnsi="Calibri"/>
                <w:color w:val="000000"/>
              </w:rPr>
            </w:pPr>
            <w:r w:rsidRPr="0093783E">
              <w:rPr>
                <w:rFonts w:hAnsi="Calibri"/>
                <w:color w:val="000000"/>
              </w:rPr>
              <w:t>東華三院</w:t>
            </w:r>
          </w:p>
          <w:p w14:paraId="649B04ED" w14:textId="77777777" w:rsidR="0019036A" w:rsidRDefault="0019036A" w:rsidP="0019036A">
            <w:pPr>
              <w:pStyle w:val="afff0"/>
              <w:numPr>
                <w:ilvl w:val="0"/>
                <w:numId w:val="26"/>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大角咀</w:t>
            </w:r>
            <w:r>
              <w:rPr>
                <w:color w:val="000000"/>
              </w:rPr>
              <w:t>(</w:t>
            </w:r>
            <w:r>
              <w:rPr>
                <w:color w:val="000000"/>
              </w:rPr>
              <w:t>方樹泉服務處</w:t>
            </w:r>
            <w:r>
              <w:rPr>
                <w:color w:val="000000"/>
              </w:rPr>
              <w:t>)</w:t>
            </w:r>
          </w:p>
          <w:p w14:paraId="2A18DCA7" w14:textId="77777777" w:rsidR="0019036A" w:rsidRPr="0019036A" w:rsidRDefault="0019036A" w:rsidP="0019036A">
            <w:pPr>
              <w:pStyle w:val="afff0"/>
              <w:numPr>
                <w:ilvl w:val="0"/>
                <w:numId w:val="26"/>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大角咀</w:t>
            </w:r>
            <w:r>
              <w:rPr>
                <w:rFonts w:hint="eastAsia"/>
                <w:color w:val="000000"/>
              </w:rPr>
              <w:t>(</w:t>
            </w:r>
            <w:r>
              <w:rPr>
                <w:rFonts w:hint="eastAsia"/>
                <w:color w:val="000000"/>
              </w:rPr>
              <w:t>田家炳服務處</w:t>
            </w:r>
            <w:r>
              <w:rPr>
                <w:rFonts w:hint="eastAsia"/>
                <w:color w:val="000000"/>
              </w:rPr>
              <w:t>)</w:t>
            </w:r>
          </w:p>
        </w:tc>
      </w:tr>
      <w:tr w:rsidR="000F3584" w:rsidRPr="0093783E" w14:paraId="22C1EFD1"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21B4B8AE" w14:textId="77777777" w:rsidR="000F3584" w:rsidRPr="0093783E" w:rsidRDefault="000F3584" w:rsidP="000F3584">
            <w:pPr>
              <w:jc w:val="center"/>
            </w:pPr>
            <w:r w:rsidRPr="0093783E">
              <w:t>深水</w:t>
            </w:r>
            <w:r w:rsidR="0019036A">
              <w:t>埗</w:t>
            </w:r>
          </w:p>
        </w:tc>
        <w:tc>
          <w:tcPr>
            <w:tcW w:w="1440" w:type="dxa"/>
          </w:tcPr>
          <w:p w14:paraId="2D1DA249"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19</w:t>
            </w:r>
          </w:p>
        </w:tc>
        <w:tc>
          <w:tcPr>
            <w:tcW w:w="5040" w:type="dxa"/>
          </w:tcPr>
          <w:p w14:paraId="64E79166" w14:textId="77777777" w:rsidR="000F3584" w:rsidRPr="0093783E" w:rsidRDefault="000F3584" w:rsidP="000F3584">
            <w:pPr>
              <w:cnfStyle w:val="000000000000" w:firstRow="0" w:lastRow="0" w:firstColumn="0" w:lastColumn="0" w:oddVBand="0" w:evenVBand="0" w:oddHBand="0" w:evenHBand="0" w:firstRowFirstColumn="0" w:firstRowLastColumn="0" w:lastRowFirstColumn="0" w:lastRowLastColumn="0"/>
            </w:pPr>
            <w:r w:rsidRPr="0093783E">
              <w:rPr>
                <w:rFonts w:hAnsi="Calibri"/>
                <w:color w:val="000000"/>
              </w:rPr>
              <w:t>東華三院</w:t>
            </w:r>
            <w:r w:rsidR="0019036A">
              <w:rPr>
                <w:rFonts w:hAnsi="Calibri" w:hint="eastAsia"/>
                <w:color w:val="000000"/>
              </w:rPr>
              <w:t xml:space="preserve"> </w:t>
            </w:r>
          </w:p>
        </w:tc>
      </w:tr>
      <w:tr w:rsidR="000F3584" w:rsidRPr="0093783E" w14:paraId="69FA8ED8"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0519DEC6" w14:textId="77777777" w:rsidR="000F3584" w:rsidRPr="0093783E" w:rsidRDefault="000F3584" w:rsidP="00DD21BD"/>
        </w:tc>
        <w:tc>
          <w:tcPr>
            <w:tcW w:w="1440" w:type="dxa"/>
          </w:tcPr>
          <w:p w14:paraId="4C840E19"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20</w:t>
            </w:r>
          </w:p>
        </w:tc>
        <w:tc>
          <w:tcPr>
            <w:tcW w:w="5040" w:type="dxa"/>
          </w:tcPr>
          <w:p w14:paraId="011DA975"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香港基督教女青年會</w:t>
            </w:r>
          </w:p>
        </w:tc>
      </w:tr>
      <w:tr w:rsidR="000F3584" w:rsidRPr="0093783E" w14:paraId="45A06A97"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4C46EE27" w14:textId="77777777" w:rsidR="000F3584" w:rsidRPr="0093783E" w:rsidRDefault="000F3584" w:rsidP="00DD21BD"/>
        </w:tc>
        <w:tc>
          <w:tcPr>
            <w:tcW w:w="1440" w:type="dxa"/>
          </w:tcPr>
          <w:p w14:paraId="582B32DF"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21</w:t>
            </w:r>
          </w:p>
        </w:tc>
        <w:tc>
          <w:tcPr>
            <w:tcW w:w="5040" w:type="dxa"/>
          </w:tcPr>
          <w:p w14:paraId="0C4B73A6" w14:textId="77777777" w:rsidR="000F3584" w:rsidRPr="0093783E" w:rsidRDefault="000F3584" w:rsidP="000F3584">
            <w:pPr>
              <w:cnfStyle w:val="000000000000" w:firstRow="0" w:lastRow="0" w:firstColumn="0" w:lastColumn="0" w:oddVBand="0" w:evenVBand="0" w:oddHBand="0" w:evenHBand="0" w:firstRowFirstColumn="0" w:firstRowLastColumn="0" w:lastRowFirstColumn="0" w:lastRowLastColumn="0"/>
            </w:pPr>
            <w:r w:rsidRPr="0093783E">
              <w:rPr>
                <w:color w:val="000000"/>
              </w:rPr>
              <w:t>香港單親協會</w:t>
            </w:r>
          </w:p>
        </w:tc>
      </w:tr>
      <w:tr w:rsidR="000F3584" w:rsidRPr="0093783E" w14:paraId="705666E9"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3626010B" w14:textId="77777777" w:rsidR="000F3584" w:rsidRPr="0093783E" w:rsidRDefault="000F3584" w:rsidP="00DD21BD"/>
        </w:tc>
        <w:tc>
          <w:tcPr>
            <w:tcW w:w="1440" w:type="dxa"/>
          </w:tcPr>
          <w:p w14:paraId="6B02C2D5"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22</w:t>
            </w:r>
          </w:p>
        </w:tc>
        <w:tc>
          <w:tcPr>
            <w:tcW w:w="5040" w:type="dxa"/>
          </w:tcPr>
          <w:p w14:paraId="63F95C4A"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香港基督教青年會</w:t>
            </w:r>
          </w:p>
        </w:tc>
      </w:tr>
      <w:tr w:rsidR="000F3584" w:rsidRPr="0093783E" w14:paraId="43C3AEB3"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tcPr>
          <w:p w14:paraId="3DB6E54B" w14:textId="77777777" w:rsidR="000F3584" w:rsidRPr="0093783E" w:rsidRDefault="000F3584" w:rsidP="000F3584">
            <w:pPr>
              <w:jc w:val="center"/>
            </w:pPr>
            <w:r w:rsidRPr="0093783E">
              <w:t>大埔及北區</w:t>
            </w:r>
          </w:p>
        </w:tc>
        <w:tc>
          <w:tcPr>
            <w:tcW w:w="1440" w:type="dxa"/>
          </w:tcPr>
          <w:p w14:paraId="2C873069"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23</w:t>
            </w:r>
          </w:p>
        </w:tc>
        <w:tc>
          <w:tcPr>
            <w:tcW w:w="5040" w:type="dxa"/>
          </w:tcPr>
          <w:p w14:paraId="5958EE88"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新界社團聯會再培訓中心</w:t>
            </w:r>
          </w:p>
        </w:tc>
      </w:tr>
      <w:tr w:rsidR="000F3584" w:rsidRPr="0093783E" w14:paraId="3AEC0226"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4511D3F5" w14:textId="77777777" w:rsidR="000F3584" w:rsidRPr="0093783E" w:rsidRDefault="000F3584" w:rsidP="00DD21BD"/>
        </w:tc>
        <w:tc>
          <w:tcPr>
            <w:tcW w:w="1440" w:type="dxa"/>
          </w:tcPr>
          <w:p w14:paraId="57FD2A0E"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24</w:t>
            </w:r>
          </w:p>
        </w:tc>
        <w:tc>
          <w:tcPr>
            <w:tcW w:w="5040" w:type="dxa"/>
          </w:tcPr>
          <w:p w14:paraId="264342F0"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基督教勵行會</w:t>
            </w:r>
          </w:p>
          <w:p w14:paraId="7D6BC195" w14:textId="77777777" w:rsidR="0019036A" w:rsidRDefault="0019036A" w:rsidP="0019036A">
            <w:pPr>
              <w:pStyle w:val="afff0"/>
              <w:numPr>
                <w:ilvl w:val="0"/>
                <w:numId w:val="27"/>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上水新</w:t>
            </w:r>
            <w:r w:rsidRPr="0019036A">
              <w:rPr>
                <w:rFonts w:hint="eastAsia"/>
                <w:color w:val="000000"/>
              </w:rPr>
              <w:t>豐路</w:t>
            </w:r>
          </w:p>
          <w:p w14:paraId="29EE6D83" w14:textId="77777777" w:rsidR="0019036A" w:rsidRPr="0019036A" w:rsidRDefault="0019036A" w:rsidP="0019036A">
            <w:pPr>
              <w:pStyle w:val="afff0"/>
              <w:numPr>
                <w:ilvl w:val="0"/>
                <w:numId w:val="27"/>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上水彩園邨</w:t>
            </w:r>
          </w:p>
        </w:tc>
      </w:tr>
      <w:tr w:rsidR="000F3584" w:rsidRPr="0093783E" w14:paraId="7ABBF877"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0B1B3131" w14:textId="77777777" w:rsidR="000F3584" w:rsidRPr="0093783E" w:rsidRDefault="000F3584" w:rsidP="00DD21BD"/>
        </w:tc>
        <w:tc>
          <w:tcPr>
            <w:tcW w:w="1440" w:type="dxa"/>
          </w:tcPr>
          <w:p w14:paraId="2D3ADFEC"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25</w:t>
            </w:r>
          </w:p>
        </w:tc>
        <w:tc>
          <w:tcPr>
            <w:tcW w:w="5040" w:type="dxa"/>
          </w:tcPr>
          <w:p w14:paraId="46AD2046"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樂群社會服務處</w:t>
            </w:r>
          </w:p>
        </w:tc>
      </w:tr>
      <w:tr w:rsidR="000F3584" w:rsidRPr="0093783E" w14:paraId="127CEF32"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tcPr>
          <w:p w14:paraId="1837E1AC" w14:textId="77777777" w:rsidR="000F3584" w:rsidRPr="0093783E" w:rsidRDefault="000F3584" w:rsidP="000F3584">
            <w:pPr>
              <w:jc w:val="center"/>
            </w:pPr>
            <w:r w:rsidRPr="0093783E">
              <w:t>沙田</w:t>
            </w:r>
          </w:p>
        </w:tc>
        <w:tc>
          <w:tcPr>
            <w:tcW w:w="1440" w:type="dxa"/>
          </w:tcPr>
          <w:p w14:paraId="32D94174"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26</w:t>
            </w:r>
          </w:p>
        </w:tc>
        <w:tc>
          <w:tcPr>
            <w:tcW w:w="5040" w:type="dxa"/>
          </w:tcPr>
          <w:p w14:paraId="53B0BAEF"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沙田婦女會有限公司</w:t>
            </w:r>
          </w:p>
          <w:p w14:paraId="3E003AB7" w14:textId="77777777" w:rsidR="0019036A" w:rsidRDefault="0019036A" w:rsidP="0019036A">
            <w:pPr>
              <w:pStyle w:val="afff0"/>
              <w:numPr>
                <w:ilvl w:val="0"/>
                <w:numId w:val="28"/>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馬鞍山利安邨</w:t>
            </w:r>
          </w:p>
          <w:p w14:paraId="29D95ACB" w14:textId="77777777" w:rsidR="0019036A" w:rsidRPr="0019036A" w:rsidRDefault="0019036A" w:rsidP="0019036A">
            <w:pPr>
              <w:pStyle w:val="afff0"/>
              <w:numPr>
                <w:ilvl w:val="0"/>
                <w:numId w:val="28"/>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馬鞍山耀安邨</w:t>
            </w:r>
          </w:p>
        </w:tc>
      </w:tr>
      <w:tr w:rsidR="000F3584" w:rsidRPr="0093783E" w14:paraId="675990D4"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5DF115A6" w14:textId="77777777" w:rsidR="000F3584" w:rsidRPr="0093783E" w:rsidRDefault="000F3584" w:rsidP="00DD21BD"/>
        </w:tc>
        <w:tc>
          <w:tcPr>
            <w:tcW w:w="1440" w:type="dxa"/>
          </w:tcPr>
          <w:p w14:paraId="04D85BE6"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27</w:t>
            </w:r>
          </w:p>
        </w:tc>
        <w:tc>
          <w:tcPr>
            <w:tcW w:w="5040" w:type="dxa"/>
          </w:tcPr>
          <w:p w14:paraId="7B4A2AD1"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東華三院</w:t>
            </w:r>
            <w:r w:rsidR="0019036A">
              <w:rPr>
                <w:rFonts w:hint="eastAsia"/>
                <w:color w:val="000000"/>
              </w:rPr>
              <w:t xml:space="preserve"> (</w:t>
            </w:r>
            <w:r w:rsidR="0019036A">
              <w:rPr>
                <w:rFonts w:hint="eastAsia"/>
                <w:color w:val="000000"/>
              </w:rPr>
              <w:t>火炭</w:t>
            </w:r>
            <w:r w:rsidR="0019036A">
              <w:rPr>
                <w:rFonts w:hint="eastAsia"/>
                <w:color w:val="000000"/>
              </w:rPr>
              <w:t>)</w:t>
            </w:r>
          </w:p>
        </w:tc>
      </w:tr>
      <w:tr w:rsidR="000F3584" w:rsidRPr="0093783E" w14:paraId="175C905A"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72160D6C" w14:textId="77777777" w:rsidR="000F3584" w:rsidRPr="0093783E" w:rsidRDefault="000F3584" w:rsidP="00DD21BD"/>
        </w:tc>
        <w:tc>
          <w:tcPr>
            <w:tcW w:w="1440" w:type="dxa"/>
          </w:tcPr>
          <w:p w14:paraId="530DE477"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28</w:t>
            </w:r>
          </w:p>
        </w:tc>
        <w:tc>
          <w:tcPr>
            <w:tcW w:w="5040" w:type="dxa"/>
          </w:tcPr>
          <w:p w14:paraId="5702895D"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東華三院</w:t>
            </w:r>
            <w:r w:rsidR="0019036A">
              <w:rPr>
                <w:rFonts w:hint="eastAsia"/>
                <w:color w:val="000000"/>
              </w:rPr>
              <w:t xml:space="preserve"> (</w:t>
            </w:r>
            <w:r w:rsidR="0019036A">
              <w:rPr>
                <w:rFonts w:hint="eastAsia"/>
                <w:color w:val="000000"/>
              </w:rPr>
              <w:t>大圍</w:t>
            </w:r>
            <w:r w:rsidR="0019036A">
              <w:rPr>
                <w:rFonts w:hint="eastAsia"/>
                <w:color w:val="000000"/>
              </w:rPr>
              <w:t>)</w:t>
            </w:r>
          </w:p>
        </w:tc>
      </w:tr>
      <w:tr w:rsidR="000F3584" w:rsidRPr="0093783E" w14:paraId="2CBA78E3"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551A7ED2" w14:textId="77777777" w:rsidR="000F3584" w:rsidRPr="0093783E" w:rsidRDefault="000F3584" w:rsidP="000F3584">
            <w:pPr>
              <w:jc w:val="center"/>
            </w:pPr>
            <w:r w:rsidRPr="0093783E">
              <w:t>元朗，包括天水圍</w:t>
            </w:r>
          </w:p>
        </w:tc>
        <w:tc>
          <w:tcPr>
            <w:tcW w:w="1440" w:type="dxa"/>
          </w:tcPr>
          <w:p w14:paraId="74802BFB"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29</w:t>
            </w:r>
          </w:p>
        </w:tc>
        <w:tc>
          <w:tcPr>
            <w:tcW w:w="5040" w:type="dxa"/>
          </w:tcPr>
          <w:p w14:paraId="74243963"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香港職業發展服務處有限公司</w:t>
            </w:r>
          </w:p>
        </w:tc>
      </w:tr>
      <w:tr w:rsidR="000F3584" w:rsidRPr="0093783E" w14:paraId="677D43F8"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08BC61ED" w14:textId="77777777" w:rsidR="000F3584" w:rsidRPr="0093783E" w:rsidRDefault="000F3584" w:rsidP="00DD21BD"/>
        </w:tc>
        <w:tc>
          <w:tcPr>
            <w:tcW w:w="1440" w:type="dxa"/>
          </w:tcPr>
          <w:p w14:paraId="3E05832F"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30</w:t>
            </w:r>
          </w:p>
        </w:tc>
        <w:tc>
          <w:tcPr>
            <w:tcW w:w="5040" w:type="dxa"/>
          </w:tcPr>
          <w:p w14:paraId="748683DA"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元朗大會堂</w:t>
            </w:r>
            <w:r>
              <w:rPr>
                <w:rFonts w:hint="eastAsia"/>
                <w:color w:val="000000"/>
              </w:rPr>
              <w:t>管理委員會有限公司</w:t>
            </w:r>
          </w:p>
        </w:tc>
      </w:tr>
      <w:tr w:rsidR="000F3584" w:rsidRPr="0093783E" w14:paraId="1E4038B9"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4BA57203" w14:textId="77777777" w:rsidR="000F3584" w:rsidRPr="0093783E" w:rsidRDefault="000F3584" w:rsidP="00DD21BD"/>
        </w:tc>
        <w:tc>
          <w:tcPr>
            <w:tcW w:w="1440" w:type="dxa"/>
          </w:tcPr>
          <w:p w14:paraId="2513ACAA"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31</w:t>
            </w:r>
          </w:p>
        </w:tc>
        <w:tc>
          <w:tcPr>
            <w:tcW w:w="5040" w:type="dxa"/>
          </w:tcPr>
          <w:p w14:paraId="7ED3CBD9"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香港基督教女青年會</w:t>
            </w:r>
            <w:r w:rsidR="0019036A">
              <w:rPr>
                <w:rFonts w:hint="eastAsia"/>
                <w:color w:val="000000"/>
              </w:rPr>
              <w:t xml:space="preserve"> </w:t>
            </w:r>
          </w:p>
        </w:tc>
      </w:tr>
      <w:tr w:rsidR="000F3584" w:rsidRPr="0093783E" w14:paraId="22EC7067"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20CCD279" w14:textId="77777777" w:rsidR="000F3584" w:rsidRPr="0093783E" w:rsidRDefault="000F3584" w:rsidP="00DD21BD"/>
        </w:tc>
        <w:tc>
          <w:tcPr>
            <w:tcW w:w="1440" w:type="dxa"/>
          </w:tcPr>
          <w:p w14:paraId="6CB32773"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32</w:t>
            </w:r>
          </w:p>
        </w:tc>
        <w:tc>
          <w:tcPr>
            <w:tcW w:w="5040" w:type="dxa"/>
          </w:tcPr>
          <w:p w14:paraId="2FFD4929"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香港基督教女青年會</w:t>
            </w:r>
          </w:p>
        </w:tc>
      </w:tr>
      <w:tr w:rsidR="000F3584" w:rsidRPr="006315E0" w14:paraId="13D371FC"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63A0F655" w14:textId="77777777" w:rsidR="000F3584" w:rsidRPr="0093783E" w:rsidRDefault="000F3584" w:rsidP="00DD21BD"/>
        </w:tc>
        <w:tc>
          <w:tcPr>
            <w:tcW w:w="1440" w:type="dxa"/>
          </w:tcPr>
          <w:p w14:paraId="31170FB1"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33</w:t>
            </w:r>
          </w:p>
        </w:tc>
        <w:tc>
          <w:tcPr>
            <w:tcW w:w="5040" w:type="dxa"/>
          </w:tcPr>
          <w:p w14:paraId="5CC1D9F5" w14:textId="77777777" w:rsidR="000F3584" w:rsidRPr="006315E0"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循道衛理楊震社會服務處</w:t>
            </w:r>
          </w:p>
        </w:tc>
      </w:tr>
      <w:tr w:rsidR="000F3584" w:rsidRPr="0093783E" w14:paraId="0393DA62"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271DE74B" w14:textId="77777777" w:rsidR="000F3584" w:rsidRPr="0093783E" w:rsidRDefault="000F3584" w:rsidP="000F3584">
            <w:pPr>
              <w:jc w:val="center"/>
            </w:pPr>
            <w:r w:rsidRPr="0093783E">
              <w:t>荃灣</w:t>
            </w:r>
            <w:r w:rsidRPr="0093783E">
              <w:t>/</w:t>
            </w:r>
            <w:r w:rsidRPr="0093783E">
              <w:t>葵青</w:t>
            </w:r>
          </w:p>
        </w:tc>
        <w:tc>
          <w:tcPr>
            <w:tcW w:w="1440" w:type="dxa"/>
          </w:tcPr>
          <w:p w14:paraId="413EFDD1"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34</w:t>
            </w:r>
          </w:p>
        </w:tc>
        <w:tc>
          <w:tcPr>
            <w:tcW w:w="5040" w:type="dxa"/>
          </w:tcPr>
          <w:p w14:paraId="289BFF0A"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婦女服務聯會</w:t>
            </w:r>
          </w:p>
        </w:tc>
      </w:tr>
      <w:tr w:rsidR="000F3584" w:rsidRPr="0093783E" w14:paraId="727B5396"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5A2D9A79" w14:textId="77777777" w:rsidR="000F3584" w:rsidRPr="0093783E" w:rsidRDefault="000F3584" w:rsidP="00DD21BD"/>
        </w:tc>
        <w:tc>
          <w:tcPr>
            <w:tcW w:w="1440" w:type="dxa"/>
          </w:tcPr>
          <w:p w14:paraId="228BE8A1"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35</w:t>
            </w:r>
          </w:p>
        </w:tc>
        <w:tc>
          <w:tcPr>
            <w:tcW w:w="5040" w:type="dxa"/>
          </w:tcPr>
          <w:p w14:paraId="6C6825B4"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香港基督教女青年會</w:t>
            </w:r>
          </w:p>
        </w:tc>
      </w:tr>
      <w:tr w:rsidR="000F3584" w:rsidRPr="0093783E" w14:paraId="195DAEC5"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0042A299" w14:textId="77777777" w:rsidR="000F3584" w:rsidRPr="0093783E" w:rsidRDefault="000F3584" w:rsidP="00DD21BD"/>
        </w:tc>
        <w:tc>
          <w:tcPr>
            <w:tcW w:w="1440" w:type="dxa"/>
          </w:tcPr>
          <w:p w14:paraId="176479DD"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36</w:t>
            </w:r>
          </w:p>
        </w:tc>
        <w:tc>
          <w:tcPr>
            <w:tcW w:w="5040" w:type="dxa"/>
          </w:tcPr>
          <w:p w14:paraId="04A3C232"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基督教香港信義會社會服務部</w:t>
            </w:r>
          </w:p>
        </w:tc>
      </w:tr>
      <w:tr w:rsidR="000F3584" w:rsidRPr="0093783E" w14:paraId="01184337"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3A0686DA" w14:textId="77777777" w:rsidR="000F3584" w:rsidRPr="0093783E" w:rsidRDefault="000F3584" w:rsidP="00DD21BD"/>
        </w:tc>
        <w:tc>
          <w:tcPr>
            <w:tcW w:w="1440" w:type="dxa"/>
          </w:tcPr>
          <w:p w14:paraId="27702994"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37</w:t>
            </w:r>
          </w:p>
        </w:tc>
        <w:tc>
          <w:tcPr>
            <w:tcW w:w="5040" w:type="dxa"/>
          </w:tcPr>
          <w:p w14:paraId="14F7CA4A"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新生精神康復會</w:t>
            </w:r>
          </w:p>
        </w:tc>
      </w:tr>
      <w:tr w:rsidR="000F3584" w:rsidRPr="0093783E" w14:paraId="7963659C"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1AD74FA7" w14:textId="77777777" w:rsidR="000F3584" w:rsidRPr="0093783E" w:rsidRDefault="000F3584" w:rsidP="00DD21BD"/>
        </w:tc>
        <w:tc>
          <w:tcPr>
            <w:tcW w:w="1440" w:type="dxa"/>
          </w:tcPr>
          <w:p w14:paraId="511775C3"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38</w:t>
            </w:r>
          </w:p>
        </w:tc>
        <w:tc>
          <w:tcPr>
            <w:tcW w:w="5040" w:type="dxa"/>
          </w:tcPr>
          <w:p w14:paraId="0C0D92BF"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香港聖公會麥理浩夫人中心</w:t>
            </w:r>
          </w:p>
          <w:p w14:paraId="7FC35D89" w14:textId="77777777" w:rsidR="00DD20B0" w:rsidRDefault="00DD20B0" w:rsidP="00DD20B0">
            <w:pPr>
              <w:pStyle w:val="afff0"/>
              <w:numPr>
                <w:ilvl w:val="0"/>
                <w:numId w:val="29"/>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荃灣</w:t>
            </w:r>
          </w:p>
          <w:p w14:paraId="04E83ACC" w14:textId="77777777" w:rsidR="00DD20B0" w:rsidRDefault="00DD20B0" w:rsidP="00DD20B0">
            <w:pPr>
              <w:pStyle w:val="afff0"/>
              <w:numPr>
                <w:ilvl w:val="0"/>
                <w:numId w:val="29"/>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葵涌</w:t>
            </w:r>
          </w:p>
          <w:p w14:paraId="5C24587C" w14:textId="77777777" w:rsidR="00DD20B0" w:rsidRPr="00DD20B0" w:rsidRDefault="00DD20B0" w:rsidP="00DD20B0">
            <w:pPr>
              <w:pStyle w:val="afff0"/>
              <w:numPr>
                <w:ilvl w:val="0"/>
                <w:numId w:val="29"/>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青衣</w:t>
            </w:r>
          </w:p>
        </w:tc>
      </w:tr>
      <w:tr w:rsidR="000F3584" w:rsidRPr="0093783E" w14:paraId="7F9BE95B"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val="restart"/>
            <w:noWrap/>
          </w:tcPr>
          <w:p w14:paraId="753E0655" w14:textId="77777777" w:rsidR="000F3584" w:rsidRPr="0093783E" w:rsidRDefault="000F3584" w:rsidP="000F3584">
            <w:pPr>
              <w:jc w:val="center"/>
            </w:pPr>
            <w:r w:rsidRPr="0093783E">
              <w:t>屯門</w:t>
            </w:r>
          </w:p>
        </w:tc>
        <w:tc>
          <w:tcPr>
            <w:tcW w:w="1440" w:type="dxa"/>
          </w:tcPr>
          <w:p w14:paraId="6785E409"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39</w:t>
            </w:r>
          </w:p>
        </w:tc>
        <w:tc>
          <w:tcPr>
            <w:tcW w:w="5040" w:type="dxa"/>
          </w:tcPr>
          <w:p w14:paraId="168A2289" w14:textId="77777777" w:rsid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93783E">
              <w:rPr>
                <w:color w:val="000000"/>
              </w:rPr>
              <w:t>救世軍</w:t>
            </w:r>
          </w:p>
          <w:p w14:paraId="4C5B9F83" w14:textId="77777777" w:rsidR="00DD20B0" w:rsidRDefault="00DD20B0" w:rsidP="00DD20B0">
            <w:pPr>
              <w:pStyle w:val="afff0"/>
              <w:numPr>
                <w:ilvl w:val="0"/>
                <w:numId w:val="30"/>
              </w:numPr>
              <w:ind w:leftChars="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屯門海榮路</w:t>
            </w:r>
          </w:p>
          <w:p w14:paraId="720331D7" w14:textId="77777777" w:rsidR="00DD20B0" w:rsidRPr="00DD20B0" w:rsidRDefault="00DD20B0" w:rsidP="00DD20B0">
            <w:pPr>
              <w:pStyle w:val="afff0"/>
              <w:numPr>
                <w:ilvl w:val="0"/>
                <w:numId w:val="30"/>
              </w:numPr>
              <w:ind w:leftChars="0"/>
              <w:cnfStyle w:val="000000000000" w:firstRow="0" w:lastRow="0" w:firstColumn="0" w:lastColumn="0" w:oddVBand="0" w:evenVBand="0" w:oddHBand="0" w:evenHBand="0" w:firstRowFirstColumn="0" w:firstRowLastColumn="0" w:lastRowFirstColumn="0" w:lastRowLastColumn="0"/>
              <w:rPr>
                <w:color w:val="000000"/>
              </w:rPr>
            </w:pPr>
            <w:r>
              <w:rPr>
                <w:color w:val="000000"/>
              </w:rPr>
              <w:t>屯門屯富路</w:t>
            </w:r>
          </w:p>
        </w:tc>
      </w:tr>
      <w:tr w:rsidR="000F3584" w:rsidRPr="0093783E" w14:paraId="1ABCAADB"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1B5449C3" w14:textId="77777777" w:rsidR="000F3584" w:rsidRPr="0093783E" w:rsidRDefault="000F3584" w:rsidP="00DD21BD"/>
        </w:tc>
        <w:tc>
          <w:tcPr>
            <w:tcW w:w="1440" w:type="dxa"/>
          </w:tcPr>
          <w:p w14:paraId="0B9E8181"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40</w:t>
            </w:r>
          </w:p>
        </w:tc>
        <w:tc>
          <w:tcPr>
            <w:tcW w:w="5040" w:type="dxa"/>
          </w:tcPr>
          <w:p w14:paraId="5ADAE629" w14:textId="77777777" w:rsidR="000F3584" w:rsidRPr="0093783E"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7452B1">
              <w:rPr>
                <w:rFonts w:hint="eastAsia"/>
                <w:color w:val="000000"/>
              </w:rPr>
              <w:t>屯門婦聯有限公司</w:t>
            </w:r>
            <w:r w:rsidR="00DD20B0">
              <w:rPr>
                <w:rFonts w:hint="eastAsia"/>
                <w:color w:val="000000"/>
              </w:rPr>
              <w:t xml:space="preserve"> (</w:t>
            </w:r>
            <w:r w:rsidR="00DD20B0">
              <w:rPr>
                <w:rFonts w:hint="eastAsia"/>
                <w:color w:val="000000"/>
              </w:rPr>
              <w:t>湖景邨</w:t>
            </w:r>
            <w:r w:rsidR="00DD20B0">
              <w:rPr>
                <w:rFonts w:hint="eastAsia"/>
                <w:color w:val="000000"/>
              </w:rPr>
              <w:t>)</w:t>
            </w:r>
          </w:p>
        </w:tc>
      </w:tr>
      <w:tr w:rsidR="000F3584" w:rsidRPr="0093783E" w14:paraId="4EF50A85" w14:textId="77777777" w:rsidTr="00DD21BD">
        <w:trPr>
          <w:trHeight w:val="20"/>
        </w:trPr>
        <w:tc>
          <w:tcPr>
            <w:cnfStyle w:val="001000000000" w:firstRow="0" w:lastRow="0" w:firstColumn="1" w:lastColumn="0" w:oddVBand="0" w:evenVBand="0" w:oddHBand="0" w:evenHBand="0" w:firstRowFirstColumn="0" w:firstRowLastColumn="0" w:lastRowFirstColumn="0" w:lastRowLastColumn="0"/>
            <w:tcW w:w="2165" w:type="dxa"/>
            <w:vMerge/>
          </w:tcPr>
          <w:p w14:paraId="52F365FB" w14:textId="77777777" w:rsidR="000F3584" w:rsidRPr="0093783E" w:rsidRDefault="000F3584" w:rsidP="00DD21BD"/>
        </w:tc>
        <w:tc>
          <w:tcPr>
            <w:tcW w:w="1440" w:type="dxa"/>
          </w:tcPr>
          <w:p w14:paraId="5E9C2087" w14:textId="77777777" w:rsidR="000F3584" w:rsidRPr="0093783E" w:rsidRDefault="000F3584" w:rsidP="00DD21BD">
            <w:pPr>
              <w:jc w:val="center"/>
              <w:cnfStyle w:val="000000000000" w:firstRow="0" w:lastRow="0" w:firstColumn="0" w:lastColumn="0" w:oddVBand="0" w:evenVBand="0" w:oddHBand="0" w:evenHBand="0" w:firstRowFirstColumn="0" w:firstRowLastColumn="0" w:lastRowFirstColumn="0" w:lastRowLastColumn="0"/>
              <w:rPr>
                <w:rFonts w:eastAsia="細明體"/>
              </w:rPr>
            </w:pPr>
            <w:r w:rsidRPr="0093783E">
              <w:rPr>
                <w:rFonts w:eastAsia="細明體"/>
              </w:rPr>
              <w:t>41</w:t>
            </w:r>
          </w:p>
        </w:tc>
        <w:tc>
          <w:tcPr>
            <w:tcW w:w="5040" w:type="dxa"/>
          </w:tcPr>
          <w:p w14:paraId="2698CCC9" w14:textId="77777777" w:rsidR="000F3584" w:rsidRPr="000F3584" w:rsidRDefault="000F3584" w:rsidP="00DD21BD">
            <w:pPr>
              <w:cnfStyle w:val="000000000000" w:firstRow="0" w:lastRow="0" w:firstColumn="0" w:lastColumn="0" w:oddVBand="0" w:evenVBand="0" w:oddHBand="0" w:evenHBand="0" w:firstRowFirstColumn="0" w:firstRowLastColumn="0" w:lastRowFirstColumn="0" w:lastRowLastColumn="0"/>
              <w:rPr>
                <w:color w:val="000000"/>
              </w:rPr>
            </w:pPr>
            <w:r w:rsidRPr="007452B1">
              <w:rPr>
                <w:rFonts w:hint="eastAsia"/>
                <w:color w:val="000000"/>
              </w:rPr>
              <w:t>屯門婦聯有限公司</w:t>
            </w:r>
            <w:r w:rsidR="00DD20B0">
              <w:rPr>
                <w:rFonts w:hint="eastAsia"/>
                <w:color w:val="000000"/>
              </w:rPr>
              <w:t xml:space="preserve"> (</w:t>
            </w:r>
            <w:r w:rsidR="00DD20B0">
              <w:rPr>
                <w:rFonts w:hint="eastAsia"/>
                <w:color w:val="000000"/>
              </w:rPr>
              <w:t>康德花園</w:t>
            </w:r>
            <w:r w:rsidR="00DD20B0">
              <w:rPr>
                <w:rFonts w:hint="eastAsia"/>
                <w:color w:val="000000"/>
              </w:rPr>
              <w:t>)</w:t>
            </w:r>
          </w:p>
        </w:tc>
      </w:tr>
    </w:tbl>
    <w:p w14:paraId="29A15F71" w14:textId="77777777" w:rsidR="000F3584" w:rsidRDefault="000F3584" w:rsidP="000F3584">
      <w:pPr>
        <w:rPr>
          <w:rFonts w:ascii="標楷體....." w:eastAsia="標楷體....."/>
        </w:rPr>
      </w:pPr>
    </w:p>
    <w:p w14:paraId="2ED744B3" w14:textId="77777777" w:rsidR="000F3584" w:rsidRDefault="000F3584" w:rsidP="000F3584">
      <w:pPr>
        <w:rPr>
          <w:rFonts w:ascii="標楷體....." w:eastAsia="標楷體....."/>
        </w:rPr>
      </w:pPr>
    </w:p>
    <w:p w14:paraId="137347EB" w14:textId="77777777" w:rsidR="008F59E9" w:rsidRDefault="008F59E9" w:rsidP="008F59E9">
      <w:pPr>
        <w:rPr>
          <w:rFonts w:hint="eastAsia"/>
          <w:lang w:eastAsia="zh-HK"/>
        </w:rPr>
      </w:pPr>
    </w:p>
    <w:p w14:paraId="1E4AAB58" w14:textId="77777777" w:rsidR="00676D9F" w:rsidRDefault="00676D9F" w:rsidP="008F59E9">
      <w:pPr>
        <w:rPr>
          <w:rFonts w:hint="eastAsia"/>
          <w:lang w:eastAsia="zh-HK"/>
        </w:rPr>
      </w:pPr>
    </w:p>
    <w:p w14:paraId="319C0C60" w14:textId="77777777" w:rsidR="00676D9F" w:rsidRDefault="00676D9F" w:rsidP="008F59E9">
      <w:pPr>
        <w:rPr>
          <w:rFonts w:hint="eastAsia"/>
          <w:lang w:eastAsia="zh-HK"/>
        </w:rPr>
      </w:pPr>
    </w:p>
    <w:p w14:paraId="4A937FF3" w14:textId="77777777" w:rsidR="00676D9F" w:rsidRDefault="00676D9F" w:rsidP="008F59E9">
      <w:pPr>
        <w:rPr>
          <w:rFonts w:hint="eastAsia"/>
          <w:lang w:eastAsia="zh-HK"/>
        </w:rPr>
      </w:pPr>
    </w:p>
    <w:p w14:paraId="17A070E6" w14:textId="77777777" w:rsidR="00676D9F" w:rsidRDefault="00676D9F" w:rsidP="008F59E9">
      <w:pPr>
        <w:rPr>
          <w:rFonts w:hint="eastAsia"/>
          <w:lang w:eastAsia="zh-HK"/>
        </w:rPr>
      </w:pPr>
    </w:p>
    <w:p w14:paraId="0117DABC" w14:textId="77777777" w:rsidR="00676D9F" w:rsidRDefault="00676D9F" w:rsidP="008F59E9">
      <w:pPr>
        <w:rPr>
          <w:rFonts w:hint="eastAsia"/>
          <w:lang w:eastAsia="zh-HK"/>
        </w:rPr>
      </w:pPr>
    </w:p>
    <w:p w14:paraId="0B2F1419" w14:textId="77777777" w:rsidR="00676D9F" w:rsidRDefault="00676D9F" w:rsidP="008F59E9">
      <w:pPr>
        <w:rPr>
          <w:rFonts w:hint="eastAsia"/>
          <w:lang w:eastAsia="zh-HK"/>
        </w:rPr>
      </w:pPr>
    </w:p>
    <w:p w14:paraId="2822C698" w14:textId="77777777" w:rsidR="00676D9F" w:rsidRDefault="00676D9F" w:rsidP="008F59E9">
      <w:pPr>
        <w:rPr>
          <w:rFonts w:hint="eastAsia"/>
          <w:lang w:eastAsia="zh-HK"/>
        </w:rPr>
      </w:pPr>
    </w:p>
    <w:p w14:paraId="59298D72" w14:textId="77777777" w:rsidR="00676D9F" w:rsidRDefault="00676D9F" w:rsidP="008F59E9">
      <w:pPr>
        <w:rPr>
          <w:rFonts w:hint="eastAsia"/>
          <w:lang w:eastAsia="zh-HK"/>
        </w:rPr>
      </w:pPr>
    </w:p>
    <w:p w14:paraId="489AC163" w14:textId="4A5B0E0A" w:rsidR="00430B18" w:rsidRPr="00AF174D" w:rsidRDefault="00430B18" w:rsidP="00430B18">
      <w:pPr>
        <w:pStyle w:val="2"/>
        <w:rPr>
          <w:rFonts w:ascii="Times New Roman" w:hAnsi="Times New Roman"/>
          <w:sz w:val="24"/>
          <w:szCs w:val="24"/>
          <w:lang w:eastAsia="zh-TW"/>
        </w:rPr>
      </w:pPr>
      <w:bookmarkStart w:id="6" w:name="_Toc386455079"/>
      <w:r w:rsidRPr="00AF174D">
        <w:rPr>
          <w:rFonts w:ascii="Times New Roman" w:hAnsi="Times New Roman"/>
          <w:sz w:val="24"/>
          <w:szCs w:val="24"/>
          <w:lang w:eastAsia="zh-TW"/>
        </w:rPr>
        <w:lastRenderedPageBreak/>
        <w:t>1.</w:t>
      </w:r>
      <w:r w:rsidR="00676D9F">
        <w:rPr>
          <w:rFonts w:ascii="Times New Roman" w:hAnsi="Times New Roman" w:hint="eastAsia"/>
          <w:sz w:val="24"/>
          <w:szCs w:val="24"/>
          <w:lang w:eastAsia="zh-TW"/>
        </w:rPr>
        <w:t>5</w:t>
      </w:r>
      <w:r w:rsidRPr="00AF174D">
        <w:rPr>
          <w:rFonts w:ascii="Times New Roman" w:hAnsi="Times New Roman"/>
          <w:sz w:val="24"/>
          <w:szCs w:val="24"/>
          <w:lang w:eastAsia="zh-TW"/>
        </w:rPr>
        <w:tab/>
      </w:r>
      <w:r w:rsidRPr="00AF174D">
        <w:rPr>
          <w:rFonts w:ascii="Times New Roman" w:hAnsi="Times New Roman"/>
          <w:sz w:val="24"/>
          <w:szCs w:val="24"/>
          <w:lang w:eastAsia="zh-TW"/>
        </w:rPr>
        <w:t>調查日期</w:t>
      </w:r>
      <w:bookmarkEnd w:id="6"/>
    </w:p>
    <w:p w14:paraId="73F9C396" w14:textId="77777777" w:rsidR="00921E43" w:rsidRDefault="00921E43" w:rsidP="00921E43">
      <w:pPr>
        <w:rPr>
          <w:lang w:val="en-US"/>
        </w:rPr>
      </w:pPr>
    </w:p>
    <w:p w14:paraId="4FD13C6A" w14:textId="77777777" w:rsidR="00430B18" w:rsidRPr="008D1843" w:rsidRDefault="00430B18" w:rsidP="00921E43">
      <w:pPr>
        <w:rPr>
          <w:color w:val="000000" w:themeColor="text1"/>
          <w:lang w:val="en-US" w:eastAsia="zh-HK"/>
        </w:rPr>
      </w:pPr>
      <w:r>
        <w:rPr>
          <w:rFonts w:hint="eastAsia"/>
          <w:lang w:val="en-US"/>
        </w:rPr>
        <w:t>試驗</w:t>
      </w:r>
      <w:r w:rsidR="004E3CD4">
        <w:rPr>
          <w:rFonts w:hint="eastAsia"/>
          <w:lang w:val="en-US"/>
        </w:rPr>
        <w:t>調查日期：</w:t>
      </w:r>
      <w:r w:rsidR="004E3CD4">
        <w:rPr>
          <w:lang w:val="en-US"/>
        </w:rPr>
        <w:tab/>
      </w:r>
      <w:r w:rsidR="004E3CD4" w:rsidRPr="008D1843">
        <w:rPr>
          <w:color w:val="000000" w:themeColor="text1"/>
        </w:rPr>
        <w:t>2014</w:t>
      </w:r>
      <w:r w:rsidR="004E3CD4" w:rsidRPr="008D1843">
        <w:rPr>
          <w:color w:val="000000" w:themeColor="text1"/>
        </w:rPr>
        <w:t>年</w:t>
      </w:r>
      <w:r w:rsidR="0082446B" w:rsidRPr="008D1843">
        <w:rPr>
          <w:rFonts w:hint="eastAsia"/>
          <w:color w:val="000000" w:themeColor="text1"/>
        </w:rPr>
        <w:t>4</w:t>
      </w:r>
      <w:r w:rsidR="004E3CD4" w:rsidRPr="008D1843">
        <w:rPr>
          <w:color w:val="000000" w:themeColor="text1"/>
        </w:rPr>
        <w:t>月</w:t>
      </w:r>
      <w:r w:rsidR="0082446B" w:rsidRPr="008D1843">
        <w:rPr>
          <w:rFonts w:hint="eastAsia"/>
          <w:color w:val="000000" w:themeColor="text1"/>
        </w:rPr>
        <w:t>29</w:t>
      </w:r>
      <w:r w:rsidR="004E3CD4" w:rsidRPr="008D1843">
        <w:rPr>
          <w:color w:val="000000" w:themeColor="text1"/>
        </w:rPr>
        <w:t>日至</w:t>
      </w:r>
      <w:r w:rsidR="004E3CD4" w:rsidRPr="008D1843">
        <w:rPr>
          <w:color w:val="000000" w:themeColor="text1"/>
        </w:rPr>
        <w:t>2014</w:t>
      </w:r>
      <w:r w:rsidR="004E3CD4" w:rsidRPr="008D1843">
        <w:rPr>
          <w:color w:val="000000" w:themeColor="text1"/>
        </w:rPr>
        <w:t>年</w:t>
      </w:r>
      <w:r w:rsidR="00CD44C4">
        <w:rPr>
          <w:color w:val="000000" w:themeColor="text1"/>
        </w:rPr>
        <w:t>6</w:t>
      </w:r>
      <w:r w:rsidR="004E3CD4" w:rsidRPr="008D1843">
        <w:rPr>
          <w:color w:val="000000" w:themeColor="text1"/>
        </w:rPr>
        <w:t>月</w:t>
      </w:r>
      <w:r w:rsidR="00CD44C4">
        <w:rPr>
          <w:rFonts w:hint="eastAsia"/>
          <w:color w:val="000000" w:themeColor="text1"/>
        </w:rPr>
        <w:t>3</w:t>
      </w:r>
      <w:r w:rsidR="004E3CD4" w:rsidRPr="008D1843">
        <w:rPr>
          <w:color w:val="000000" w:themeColor="text1"/>
        </w:rPr>
        <w:t>日</w:t>
      </w:r>
    </w:p>
    <w:p w14:paraId="29079024" w14:textId="77777777" w:rsidR="00DD21BD" w:rsidRPr="008D1843" w:rsidRDefault="00DD21BD" w:rsidP="00921E43">
      <w:pPr>
        <w:rPr>
          <w:color w:val="000000" w:themeColor="text1"/>
          <w:lang w:val="en-US"/>
        </w:rPr>
      </w:pPr>
      <w:r w:rsidRPr="008D1843">
        <w:rPr>
          <w:rFonts w:hint="eastAsia"/>
          <w:color w:val="000000" w:themeColor="text1"/>
        </w:rPr>
        <w:t>主</w:t>
      </w:r>
      <w:r w:rsidRPr="008D1843">
        <w:rPr>
          <w:color w:val="000000" w:themeColor="text1"/>
        </w:rPr>
        <w:t>調查日期：</w:t>
      </w:r>
      <w:r w:rsidRPr="008D1843">
        <w:rPr>
          <w:color w:val="000000" w:themeColor="text1"/>
        </w:rPr>
        <w:tab/>
        <w:t>2014</w:t>
      </w:r>
      <w:r w:rsidRPr="008D1843">
        <w:rPr>
          <w:color w:val="000000" w:themeColor="text1"/>
        </w:rPr>
        <w:t>年</w:t>
      </w:r>
      <w:r w:rsidR="00DD20B0">
        <w:rPr>
          <w:rFonts w:hint="eastAsia"/>
          <w:color w:val="000000" w:themeColor="text1"/>
        </w:rPr>
        <w:t>7</w:t>
      </w:r>
      <w:r w:rsidRPr="008D1843">
        <w:rPr>
          <w:color w:val="000000" w:themeColor="text1"/>
        </w:rPr>
        <w:t>月</w:t>
      </w:r>
      <w:r w:rsidR="00DD20B0">
        <w:rPr>
          <w:rFonts w:hint="eastAsia"/>
          <w:color w:val="000000" w:themeColor="text1"/>
        </w:rPr>
        <w:t>15</w:t>
      </w:r>
      <w:r w:rsidRPr="008D1843">
        <w:rPr>
          <w:color w:val="000000" w:themeColor="text1"/>
        </w:rPr>
        <w:t>日至</w:t>
      </w:r>
      <w:r w:rsidRPr="008D1843">
        <w:rPr>
          <w:color w:val="000000" w:themeColor="text1"/>
        </w:rPr>
        <w:t>201</w:t>
      </w:r>
      <w:r w:rsidR="00FA2C84">
        <w:rPr>
          <w:rFonts w:hint="eastAsia"/>
          <w:color w:val="000000" w:themeColor="text1"/>
        </w:rPr>
        <w:t>8</w:t>
      </w:r>
      <w:r w:rsidRPr="008D1843">
        <w:rPr>
          <w:color w:val="000000" w:themeColor="text1"/>
        </w:rPr>
        <w:t>年</w:t>
      </w:r>
      <w:r w:rsidR="00FA2C84">
        <w:rPr>
          <w:rFonts w:hint="eastAsia"/>
          <w:color w:val="000000" w:themeColor="text1"/>
        </w:rPr>
        <w:t>5</w:t>
      </w:r>
      <w:r w:rsidRPr="008D1843">
        <w:rPr>
          <w:color w:val="000000" w:themeColor="text1"/>
        </w:rPr>
        <w:t>月</w:t>
      </w:r>
      <w:r w:rsidR="00E93D5B" w:rsidRPr="008D1843">
        <w:rPr>
          <w:rFonts w:hint="eastAsia"/>
          <w:color w:val="000000" w:themeColor="text1"/>
          <w:lang w:val="en-US"/>
        </w:rPr>
        <w:t>，</w:t>
      </w:r>
      <w:r w:rsidRPr="008D1843">
        <w:rPr>
          <w:rFonts w:hint="eastAsia"/>
          <w:color w:val="000000" w:themeColor="text1"/>
        </w:rPr>
        <w:t>由於是項調查為追蹤調查</w:t>
      </w:r>
      <w:r w:rsidR="00E93D5B" w:rsidRPr="008D1843">
        <w:rPr>
          <w:rFonts w:hint="eastAsia"/>
          <w:color w:val="000000" w:themeColor="text1"/>
        </w:rPr>
        <w:t>，共有</w:t>
      </w:r>
      <w:r w:rsidR="00E93D5B" w:rsidRPr="008D1843">
        <w:rPr>
          <w:rFonts w:hint="eastAsia"/>
          <w:color w:val="000000" w:themeColor="text1"/>
        </w:rPr>
        <w:t>8</w:t>
      </w:r>
      <w:r w:rsidR="00E93D5B" w:rsidRPr="008D1843">
        <w:rPr>
          <w:rFonts w:hint="eastAsia"/>
          <w:color w:val="000000" w:themeColor="text1"/>
        </w:rPr>
        <w:t>次研究調查，有關調查的日期如下</w:t>
      </w:r>
      <w:r w:rsidRPr="008D1843">
        <w:rPr>
          <w:rFonts w:hint="eastAsia"/>
          <w:color w:val="000000" w:themeColor="text1"/>
        </w:rPr>
        <w:t>。</w:t>
      </w:r>
    </w:p>
    <w:p w14:paraId="2231828E" w14:textId="77777777" w:rsidR="00E93D5B" w:rsidRPr="008D1843" w:rsidRDefault="00E93D5B" w:rsidP="00DD21BD">
      <w:pPr>
        <w:rPr>
          <w:color w:val="000000" w:themeColor="text1"/>
        </w:rPr>
      </w:pPr>
    </w:p>
    <w:tbl>
      <w:tblPr>
        <w:tblStyle w:val="1-11"/>
        <w:tblW w:w="9039" w:type="dxa"/>
        <w:tblLook w:val="06A0" w:firstRow="1" w:lastRow="0" w:firstColumn="1" w:lastColumn="0" w:noHBand="1" w:noVBand="1"/>
      </w:tblPr>
      <w:tblGrid>
        <w:gridCol w:w="1384"/>
        <w:gridCol w:w="985"/>
        <w:gridCol w:w="1252"/>
        <w:gridCol w:w="1023"/>
        <w:gridCol w:w="4395"/>
      </w:tblGrid>
      <w:tr w:rsidR="008D1843" w:rsidRPr="008D1843" w14:paraId="107FB9AC" w14:textId="77777777" w:rsidTr="005E2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gridSpan w:val="4"/>
          </w:tcPr>
          <w:p w14:paraId="606A5461" w14:textId="77777777" w:rsidR="00281BBC" w:rsidRPr="008D1843" w:rsidRDefault="00281BBC" w:rsidP="00DD21BD">
            <w:pPr>
              <w:jc w:val="center"/>
              <w:rPr>
                <w:color w:val="000000" w:themeColor="text1"/>
              </w:rPr>
            </w:pPr>
          </w:p>
          <w:p w14:paraId="6A34026D" w14:textId="77777777" w:rsidR="00DD21BD" w:rsidRPr="008D1843" w:rsidRDefault="00DD21BD" w:rsidP="00DD21BD">
            <w:pPr>
              <w:jc w:val="center"/>
              <w:rPr>
                <w:color w:val="000000" w:themeColor="text1"/>
              </w:rPr>
            </w:pPr>
            <w:r w:rsidRPr="008D1843">
              <w:rPr>
                <w:rFonts w:hint="eastAsia"/>
                <w:color w:val="000000" w:themeColor="text1"/>
              </w:rPr>
              <w:t>綜援受助人</w:t>
            </w:r>
          </w:p>
        </w:tc>
        <w:tc>
          <w:tcPr>
            <w:tcW w:w="4395" w:type="dxa"/>
          </w:tcPr>
          <w:p w14:paraId="684DECBB" w14:textId="77777777" w:rsidR="00DD21BD" w:rsidRPr="008D1843" w:rsidRDefault="00A65993" w:rsidP="00DD21BD">
            <w:pPr>
              <w:jc w:val="center"/>
              <w:cnfStyle w:val="100000000000" w:firstRow="1" w:lastRow="0" w:firstColumn="0" w:lastColumn="0" w:oddVBand="0" w:evenVBand="0" w:oddHBand="0" w:evenHBand="0" w:firstRowFirstColumn="0" w:firstRowLastColumn="0" w:lastRowFirstColumn="0" w:lastRowLastColumn="0"/>
              <w:rPr>
                <w:color w:val="000000" w:themeColor="text1"/>
                <w:lang w:eastAsia="zh-HK"/>
              </w:rPr>
            </w:pPr>
            <w:r w:rsidRPr="008D1843">
              <w:rPr>
                <w:rFonts w:hint="eastAsia"/>
                <w:color w:val="000000" w:themeColor="text1"/>
              </w:rPr>
              <w:t>日期</w:t>
            </w:r>
          </w:p>
        </w:tc>
      </w:tr>
      <w:tr w:rsidR="008D1843" w:rsidRPr="008D1843" w14:paraId="70560619" w14:textId="77777777" w:rsidTr="005E21AF">
        <w:trPr>
          <w:trHeight w:val="187"/>
        </w:trPr>
        <w:tc>
          <w:tcPr>
            <w:cnfStyle w:val="001000000000" w:firstRow="0" w:lastRow="0" w:firstColumn="1" w:lastColumn="0" w:oddVBand="0" w:evenVBand="0" w:oddHBand="0" w:evenHBand="0" w:firstRowFirstColumn="0" w:firstRowLastColumn="0" w:lastRowFirstColumn="0" w:lastRowLastColumn="0"/>
            <w:tcW w:w="1384" w:type="dxa"/>
          </w:tcPr>
          <w:p w14:paraId="0F02B901" w14:textId="77777777" w:rsidR="00E93D5B" w:rsidRPr="008D1843" w:rsidRDefault="00E93D5B" w:rsidP="00DD21BD">
            <w:pPr>
              <w:jc w:val="center"/>
              <w:rPr>
                <w:color w:val="000000" w:themeColor="text1"/>
              </w:rPr>
            </w:pPr>
            <w:r w:rsidRPr="008D1843">
              <w:rPr>
                <w:rFonts w:hint="eastAsia"/>
                <w:color w:val="000000" w:themeColor="text1"/>
                <w:lang w:val="en-US"/>
              </w:rPr>
              <w:t>試驗調查</w:t>
            </w:r>
          </w:p>
        </w:tc>
        <w:tc>
          <w:tcPr>
            <w:tcW w:w="985" w:type="dxa"/>
          </w:tcPr>
          <w:p w14:paraId="768013B5" w14:textId="77777777" w:rsidR="00E93D5B" w:rsidRPr="008D1843" w:rsidRDefault="005D3187"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lang w:eastAsia="zh-HK"/>
              </w:rPr>
            </w:pPr>
            <w:r w:rsidRPr="008D1843">
              <w:rPr>
                <w:rFonts w:hint="eastAsia"/>
                <w:bCs/>
                <w:color w:val="000000" w:themeColor="text1"/>
                <w:lang w:eastAsia="zh-HK"/>
              </w:rPr>
              <w:t>Pilot</w:t>
            </w:r>
          </w:p>
        </w:tc>
        <w:tc>
          <w:tcPr>
            <w:tcW w:w="1252" w:type="dxa"/>
          </w:tcPr>
          <w:p w14:paraId="2A80F75F" w14:textId="77777777" w:rsidR="00E93D5B" w:rsidRPr="008D1843" w:rsidRDefault="00E93D5B"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bCs/>
                <w:color w:val="000000" w:themeColor="text1"/>
              </w:rPr>
              <w:t>P</w:t>
            </w:r>
            <w:r w:rsidRPr="008D1843">
              <w:rPr>
                <w:rFonts w:hint="eastAsia"/>
                <w:bCs/>
                <w:color w:val="000000" w:themeColor="text1"/>
              </w:rPr>
              <w:t>21</w:t>
            </w:r>
          </w:p>
        </w:tc>
        <w:tc>
          <w:tcPr>
            <w:tcW w:w="1023" w:type="dxa"/>
          </w:tcPr>
          <w:p w14:paraId="309ED1A7" w14:textId="77777777" w:rsidR="00E93D5B" w:rsidRPr="008D1843" w:rsidRDefault="00E93D5B"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長問卷</w:t>
            </w:r>
          </w:p>
        </w:tc>
        <w:tc>
          <w:tcPr>
            <w:tcW w:w="4395" w:type="dxa"/>
          </w:tcPr>
          <w:p w14:paraId="57DDBAD9" w14:textId="77777777" w:rsidR="00E93D5B" w:rsidRPr="008D1843" w:rsidRDefault="0082446B" w:rsidP="00DD21B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2014</w:t>
            </w:r>
            <w:r w:rsidRPr="008D1843">
              <w:rPr>
                <w:color w:val="000000" w:themeColor="text1"/>
              </w:rPr>
              <w:t>年</w:t>
            </w:r>
            <w:r w:rsidRPr="008D1843">
              <w:rPr>
                <w:rFonts w:hint="eastAsia"/>
                <w:color w:val="000000" w:themeColor="text1"/>
              </w:rPr>
              <w:t>4</w:t>
            </w:r>
            <w:r w:rsidRPr="008D1843">
              <w:rPr>
                <w:color w:val="000000" w:themeColor="text1"/>
              </w:rPr>
              <w:t>月</w:t>
            </w:r>
            <w:r w:rsidRPr="008D1843">
              <w:rPr>
                <w:rFonts w:hint="eastAsia"/>
                <w:color w:val="000000" w:themeColor="text1"/>
              </w:rPr>
              <w:t>29</w:t>
            </w:r>
            <w:r w:rsidRPr="008D1843">
              <w:rPr>
                <w:color w:val="000000" w:themeColor="text1"/>
              </w:rPr>
              <w:t>日至</w:t>
            </w:r>
            <w:r w:rsidRPr="008D1843">
              <w:rPr>
                <w:color w:val="000000" w:themeColor="text1"/>
              </w:rPr>
              <w:t>2014</w:t>
            </w:r>
            <w:r w:rsidRPr="008D1843">
              <w:rPr>
                <w:color w:val="000000" w:themeColor="text1"/>
              </w:rPr>
              <w:t>年</w:t>
            </w:r>
            <w:r w:rsidR="00DD20B0">
              <w:rPr>
                <w:rFonts w:hint="eastAsia"/>
                <w:color w:val="000000" w:themeColor="text1"/>
              </w:rPr>
              <w:t>6</w:t>
            </w:r>
            <w:r w:rsidRPr="008D1843">
              <w:rPr>
                <w:color w:val="000000" w:themeColor="text1"/>
              </w:rPr>
              <w:t>月</w:t>
            </w:r>
            <w:r w:rsidR="00DD20B0">
              <w:rPr>
                <w:rFonts w:hint="eastAsia"/>
                <w:color w:val="000000" w:themeColor="text1"/>
              </w:rPr>
              <w:t>3</w:t>
            </w:r>
            <w:r w:rsidRPr="008D1843">
              <w:rPr>
                <w:color w:val="000000" w:themeColor="text1"/>
              </w:rPr>
              <w:t>日</w:t>
            </w:r>
          </w:p>
        </w:tc>
      </w:tr>
      <w:tr w:rsidR="008D1843" w:rsidRPr="008D1843" w14:paraId="124DF538"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14:paraId="2F34E32C" w14:textId="77777777" w:rsidR="00E93D5B" w:rsidRPr="008D1843" w:rsidRDefault="00E93D5B" w:rsidP="00E93D5B">
            <w:pPr>
              <w:jc w:val="center"/>
              <w:rPr>
                <w:color w:val="000000" w:themeColor="text1"/>
              </w:rPr>
            </w:pPr>
            <w:r w:rsidRPr="008D1843">
              <w:rPr>
                <w:rFonts w:hint="eastAsia"/>
                <w:color w:val="000000" w:themeColor="text1"/>
              </w:rPr>
              <w:t>主</w:t>
            </w:r>
            <w:r w:rsidRPr="008D1843">
              <w:rPr>
                <w:color w:val="000000" w:themeColor="text1"/>
              </w:rPr>
              <w:t>調查</w:t>
            </w:r>
          </w:p>
        </w:tc>
        <w:tc>
          <w:tcPr>
            <w:tcW w:w="985" w:type="dxa"/>
          </w:tcPr>
          <w:p w14:paraId="1AFBCCA7" w14:textId="77777777" w:rsidR="00E93D5B" w:rsidRPr="008D1843" w:rsidRDefault="00E93D5B"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T0</w:t>
            </w:r>
          </w:p>
        </w:tc>
        <w:tc>
          <w:tcPr>
            <w:tcW w:w="1252" w:type="dxa"/>
          </w:tcPr>
          <w:p w14:paraId="48E6E8F3" w14:textId="77777777" w:rsidR="00E93D5B" w:rsidRPr="008D1843" w:rsidRDefault="00E93D5B"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bCs/>
                <w:color w:val="000000" w:themeColor="text1"/>
              </w:rPr>
              <w:t>P</w:t>
            </w:r>
            <w:r w:rsidRPr="008D1843">
              <w:rPr>
                <w:rFonts w:hint="eastAsia"/>
                <w:bCs/>
                <w:color w:val="000000" w:themeColor="text1"/>
              </w:rPr>
              <w:t>21</w:t>
            </w:r>
          </w:p>
        </w:tc>
        <w:tc>
          <w:tcPr>
            <w:tcW w:w="1023" w:type="dxa"/>
          </w:tcPr>
          <w:p w14:paraId="5D839AA7" w14:textId="77777777" w:rsidR="00E93D5B" w:rsidRPr="008D1843" w:rsidRDefault="00E93D5B"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長問卷</w:t>
            </w:r>
          </w:p>
        </w:tc>
        <w:tc>
          <w:tcPr>
            <w:tcW w:w="4395" w:type="dxa"/>
          </w:tcPr>
          <w:p w14:paraId="1CD0D37C" w14:textId="77777777" w:rsidR="00E93D5B" w:rsidRPr="008D1843" w:rsidRDefault="0082446B" w:rsidP="00DD20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2014</w:t>
            </w:r>
            <w:r w:rsidRPr="008D1843">
              <w:rPr>
                <w:color w:val="000000" w:themeColor="text1"/>
              </w:rPr>
              <w:t>年</w:t>
            </w:r>
            <w:r w:rsidR="00DD20B0">
              <w:rPr>
                <w:rFonts w:hint="eastAsia"/>
                <w:color w:val="000000" w:themeColor="text1"/>
              </w:rPr>
              <w:t>7</w:t>
            </w:r>
            <w:r w:rsidRPr="008D1843">
              <w:rPr>
                <w:color w:val="000000" w:themeColor="text1"/>
              </w:rPr>
              <w:t>月</w:t>
            </w:r>
            <w:r w:rsidRPr="008D1843">
              <w:rPr>
                <w:rFonts w:hint="eastAsia"/>
                <w:color w:val="000000" w:themeColor="text1"/>
              </w:rPr>
              <w:t>1</w:t>
            </w:r>
            <w:r w:rsidR="00DD20B0">
              <w:rPr>
                <w:rFonts w:hint="eastAsia"/>
                <w:color w:val="000000" w:themeColor="text1"/>
              </w:rPr>
              <w:t>5</w:t>
            </w:r>
            <w:r w:rsidRPr="008D1843">
              <w:rPr>
                <w:color w:val="000000" w:themeColor="text1"/>
              </w:rPr>
              <w:t>日至</w:t>
            </w:r>
            <w:r w:rsidRPr="008D1843">
              <w:rPr>
                <w:color w:val="000000" w:themeColor="text1"/>
              </w:rPr>
              <w:t>20</w:t>
            </w:r>
            <w:r w:rsidRPr="008D1843">
              <w:rPr>
                <w:rFonts w:hint="eastAsia"/>
                <w:color w:val="000000" w:themeColor="text1"/>
              </w:rPr>
              <w:t>14</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14</w:t>
            </w:r>
            <w:r w:rsidRPr="008D1843">
              <w:rPr>
                <w:rFonts w:hint="eastAsia"/>
                <w:color w:val="000000" w:themeColor="text1"/>
              </w:rPr>
              <w:t>日</w:t>
            </w:r>
          </w:p>
        </w:tc>
      </w:tr>
      <w:tr w:rsidR="008D1843" w:rsidRPr="008D1843" w14:paraId="0AD35813"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53C52F86" w14:textId="77777777" w:rsidR="00E93D5B" w:rsidRPr="008D1843" w:rsidRDefault="00E93D5B" w:rsidP="00DD21BD">
            <w:pPr>
              <w:jc w:val="center"/>
              <w:rPr>
                <w:color w:val="000000" w:themeColor="text1"/>
              </w:rPr>
            </w:pPr>
          </w:p>
        </w:tc>
        <w:tc>
          <w:tcPr>
            <w:tcW w:w="985" w:type="dxa"/>
          </w:tcPr>
          <w:p w14:paraId="4EBCFAC6" w14:textId="77777777" w:rsidR="00E93D5B" w:rsidRPr="008D1843" w:rsidRDefault="00E93D5B"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T1</w:t>
            </w:r>
          </w:p>
        </w:tc>
        <w:tc>
          <w:tcPr>
            <w:tcW w:w="1252" w:type="dxa"/>
          </w:tcPr>
          <w:p w14:paraId="42ED68A1" w14:textId="77777777" w:rsidR="00E93D5B" w:rsidRPr="008D1843" w:rsidRDefault="00E93D5B"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ascii="標楷體....." w:eastAsia="標楷體....." w:hint="eastAsia"/>
                <w:color w:val="000000" w:themeColor="text1"/>
              </w:rPr>
              <w:t>營運機構</w:t>
            </w:r>
          </w:p>
        </w:tc>
        <w:tc>
          <w:tcPr>
            <w:tcW w:w="1023" w:type="dxa"/>
          </w:tcPr>
          <w:p w14:paraId="28D3B524" w14:textId="77777777" w:rsidR="00E93D5B" w:rsidRPr="008D1843" w:rsidRDefault="00E93D5B"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短問卷</w:t>
            </w:r>
          </w:p>
        </w:tc>
        <w:tc>
          <w:tcPr>
            <w:tcW w:w="4395" w:type="dxa"/>
          </w:tcPr>
          <w:p w14:paraId="5CD8F8F3" w14:textId="77777777" w:rsidR="00E93D5B" w:rsidRPr="008D1843" w:rsidRDefault="0082446B" w:rsidP="005E21A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2014</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14</w:t>
            </w:r>
            <w:r w:rsidRPr="008D1843">
              <w:rPr>
                <w:color w:val="000000" w:themeColor="text1"/>
              </w:rPr>
              <w:t>日至</w:t>
            </w:r>
            <w:r w:rsidRPr="008D1843">
              <w:rPr>
                <w:color w:val="000000" w:themeColor="text1"/>
              </w:rPr>
              <w:t>20</w:t>
            </w:r>
            <w:r w:rsidRPr="008D1843">
              <w:rPr>
                <w:rFonts w:hint="eastAsia"/>
                <w:color w:val="000000" w:themeColor="text1"/>
              </w:rPr>
              <w:t>1</w:t>
            </w:r>
            <w:r w:rsidR="00E174D2" w:rsidRPr="008D1843">
              <w:rPr>
                <w:rFonts w:hint="eastAsia"/>
                <w:color w:val="000000" w:themeColor="text1"/>
              </w:rPr>
              <w:t>5</w:t>
            </w:r>
            <w:r w:rsidRPr="008D1843">
              <w:rPr>
                <w:color w:val="000000" w:themeColor="text1"/>
              </w:rPr>
              <w:t>年</w:t>
            </w:r>
            <w:r w:rsidR="005E21AF" w:rsidRPr="008D1843">
              <w:rPr>
                <w:rFonts w:hint="eastAsia"/>
                <w:color w:val="000000" w:themeColor="text1"/>
              </w:rPr>
              <w:t>4</w:t>
            </w:r>
            <w:r w:rsidRPr="008D1843">
              <w:rPr>
                <w:color w:val="000000" w:themeColor="text1"/>
              </w:rPr>
              <w:t>月</w:t>
            </w:r>
            <w:r w:rsidR="005E21AF" w:rsidRPr="008D1843">
              <w:rPr>
                <w:rFonts w:hint="eastAsia"/>
                <w:color w:val="000000" w:themeColor="text1"/>
              </w:rPr>
              <w:t>10</w:t>
            </w:r>
            <w:r w:rsidRPr="008D1843">
              <w:rPr>
                <w:rFonts w:hint="eastAsia"/>
                <w:color w:val="000000" w:themeColor="text1"/>
              </w:rPr>
              <w:t>日</w:t>
            </w:r>
          </w:p>
        </w:tc>
      </w:tr>
      <w:tr w:rsidR="008D1843" w:rsidRPr="008D1843" w14:paraId="1F11B2C5"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68E6838D" w14:textId="77777777" w:rsidR="00A927D0" w:rsidRPr="008D1843" w:rsidRDefault="00A927D0" w:rsidP="00DD21BD">
            <w:pPr>
              <w:jc w:val="center"/>
              <w:rPr>
                <w:color w:val="000000" w:themeColor="text1"/>
              </w:rPr>
            </w:pPr>
          </w:p>
        </w:tc>
        <w:tc>
          <w:tcPr>
            <w:tcW w:w="985" w:type="dxa"/>
          </w:tcPr>
          <w:p w14:paraId="6E51B055" w14:textId="77777777" w:rsidR="00A927D0" w:rsidRPr="008D1843" w:rsidRDefault="00A927D0"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T2</w:t>
            </w:r>
          </w:p>
        </w:tc>
        <w:tc>
          <w:tcPr>
            <w:tcW w:w="1252" w:type="dxa"/>
          </w:tcPr>
          <w:p w14:paraId="4EE68D3C"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bCs/>
                <w:color w:val="000000" w:themeColor="text1"/>
              </w:rPr>
              <w:t>P</w:t>
            </w:r>
            <w:r w:rsidRPr="008D1843">
              <w:rPr>
                <w:rFonts w:hint="eastAsia"/>
                <w:bCs/>
                <w:color w:val="000000" w:themeColor="text1"/>
              </w:rPr>
              <w:t>21</w:t>
            </w:r>
          </w:p>
        </w:tc>
        <w:tc>
          <w:tcPr>
            <w:tcW w:w="1023" w:type="dxa"/>
          </w:tcPr>
          <w:p w14:paraId="7DC52769"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長問卷</w:t>
            </w:r>
          </w:p>
        </w:tc>
        <w:tc>
          <w:tcPr>
            <w:tcW w:w="4395" w:type="dxa"/>
          </w:tcPr>
          <w:p w14:paraId="0F85E793" w14:textId="77777777" w:rsidR="00A927D0" w:rsidRPr="008D1843" w:rsidRDefault="00E174D2" w:rsidP="00E174D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w:t>
            </w:r>
            <w:r w:rsidRPr="008D1843">
              <w:rPr>
                <w:rFonts w:hint="eastAsia"/>
                <w:color w:val="000000" w:themeColor="text1"/>
              </w:rPr>
              <w:t>5</w:t>
            </w:r>
            <w:r w:rsidRPr="008D1843">
              <w:rPr>
                <w:color w:val="000000" w:themeColor="text1"/>
              </w:rPr>
              <w:t>年</w:t>
            </w:r>
            <w:r w:rsidR="005E21AF" w:rsidRPr="008D1843">
              <w:rPr>
                <w:rFonts w:hint="eastAsia"/>
                <w:color w:val="000000" w:themeColor="text1"/>
              </w:rPr>
              <w:t>4</w:t>
            </w:r>
            <w:r w:rsidRPr="008D1843">
              <w:rPr>
                <w:color w:val="000000" w:themeColor="text1"/>
              </w:rPr>
              <w:t>月</w:t>
            </w:r>
            <w:r w:rsidR="005E21AF" w:rsidRPr="008D1843">
              <w:rPr>
                <w:rFonts w:hint="eastAsia"/>
                <w:color w:val="000000" w:themeColor="text1"/>
              </w:rPr>
              <w:t>10</w:t>
            </w:r>
            <w:r w:rsidRPr="008D1843">
              <w:rPr>
                <w:color w:val="000000" w:themeColor="text1"/>
              </w:rPr>
              <w:t>日至</w:t>
            </w:r>
            <w:r w:rsidRPr="008D1843">
              <w:rPr>
                <w:color w:val="000000" w:themeColor="text1"/>
              </w:rPr>
              <w:t>20</w:t>
            </w:r>
            <w:r w:rsidRPr="008D1843">
              <w:rPr>
                <w:rFonts w:hint="eastAsia"/>
                <w:color w:val="000000" w:themeColor="text1"/>
              </w:rPr>
              <w:t>15</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9</w:t>
            </w:r>
            <w:r w:rsidRPr="008D1843">
              <w:rPr>
                <w:rFonts w:hint="eastAsia"/>
                <w:color w:val="000000" w:themeColor="text1"/>
              </w:rPr>
              <w:t>日</w:t>
            </w:r>
          </w:p>
        </w:tc>
      </w:tr>
      <w:tr w:rsidR="008D1843" w:rsidRPr="008D1843" w14:paraId="38E0F200"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0503E42C" w14:textId="77777777" w:rsidR="00A927D0" w:rsidRPr="008D1843" w:rsidRDefault="00A927D0" w:rsidP="00DD21BD">
            <w:pPr>
              <w:jc w:val="center"/>
              <w:rPr>
                <w:color w:val="000000" w:themeColor="text1"/>
              </w:rPr>
            </w:pPr>
          </w:p>
        </w:tc>
        <w:tc>
          <w:tcPr>
            <w:tcW w:w="985" w:type="dxa"/>
          </w:tcPr>
          <w:p w14:paraId="01550CBB" w14:textId="77777777" w:rsidR="00A927D0" w:rsidRPr="008D1843" w:rsidRDefault="00A927D0"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T3</w:t>
            </w:r>
          </w:p>
        </w:tc>
        <w:tc>
          <w:tcPr>
            <w:tcW w:w="1252" w:type="dxa"/>
          </w:tcPr>
          <w:p w14:paraId="36D623DF"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ascii="標楷體....." w:eastAsia="標楷體....." w:hint="eastAsia"/>
                <w:color w:val="000000" w:themeColor="text1"/>
              </w:rPr>
              <w:t>營運機構</w:t>
            </w:r>
          </w:p>
        </w:tc>
        <w:tc>
          <w:tcPr>
            <w:tcW w:w="1023" w:type="dxa"/>
          </w:tcPr>
          <w:p w14:paraId="502AF5DB"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短問卷</w:t>
            </w:r>
          </w:p>
        </w:tc>
        <w:tc>
          <w:tcPr>
            <w:tcW w:w="4395" w:type="dxa"/>
          </w:tcPr>
          <w:p w14:paraId="1B26C1AE" w14:textId="77777777" w:rsidR="00A927D0" w:rsidRPr="008D1843" w:rsidRDefault="00E174D2" w:rsidP="005E21A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w:t>
            </w:r>
            <w:r w:rsidRPr="008D1843">
              <w:rPr>
                <w:rFonts w:hint="eastAsia"/>
                <w:color w:val="000000" w:themeColor="text1"/>
              </w:rPr>
              <w:t>5</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9</w:t>
            </w:r>
            <w:r w:rsidRPr="008D1843">
              <w:rPr>
                <w:color w:val="000000" w:themeColor="text1"/>
              </w:rPr>
              <w:t>日至</w:t>
            </w:r>
            <w:r w:rsidRPr="008D1843">
              <w:rPr>
                <w:color w:val="000000" w:themeColor="text1"/>
              </w:rPr>
              <w:t>20</w:t>
            </w:r>
            <w:r w:rsidRPr="008D1843">
              <w:rPr>
                <w:rFonts w:hint="eastAsia"/>
                <w:color w:val="000000" w:themeColor="text1"/>
              </w:rPr>
              <w:t>16</w:t>
            </w:r>
            <w:r w:rsidRPr="008D1843">
              <w:rPr>
                <w:color w:val="000000" w:themeColor="text1"/>
              </w:rPr>
              <w:t>年</w:t>
            </w:r>
            <w:r w:rsidR="005E21AF" w:rsidRPr="008D1843">
              <w:rPr>
                <w:rFonts w:hint="eastAsia"/>
                <w:color w:val="000000" w:themeColor="text1"/>
              </w:rPr>
              <w:t>4</w:t>
            </w:r>
            <w:r w:rsidRPr="008D1843">
              <w:rPr>
                <w:color w:val="000000" w:themeColor="text1"/>
              </w:rPr>
              <w:t>月</w:t>
            </w:r>
            <w:r w:rsidR="005E21AF" w:rsidRPr="008D1843">
              <w:rPr>
                <w:rFonts w:hint="eastAsia"/>
                <w:color w:val="000000" w:themeColor="text1"/>
              </w:rPr>
              <w:t>8</w:t>
            </w:r>
            <w:r w:rsidRPr="008D1843">
              <w:rPr>
                <w:rFonts w:hint="eastAsia"/>
                <w:color w:val="000000" w:themeColor="text1"/>
              </w:rPr>
              <w:t>日</w:t>
            </w:r>
          </w:p>
        </w:tc>
      </w:tr>
      <w:tr w:rsidR="008D1843" w:rsidRPr="008D1843" w14:paraId="51B3A1EF"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28B0AFE9" w14:textId="77777777" w:rsidR="00A927D0" w:rsidRPr="008D1843" w:rsidRDefault="00A927D0" w:rsidP="00DD21BD">
            <w:pPr>
              <w:jc w:val="center"/>
              <w:rPr>
                <w:color w:val="000000" w:themeColor="text1"/>
              </w:rPr>
            </w:pPr>
          </w:p>
        </w:tc>
        <w:tc>
          <w:tcPr>
            <w:tcW w:w="985" w:type="dxa"/>
          </w:tcPr>
          <w:p w14:paraId="1D59432E" w14:textId="77777777" w:rsidR="00A927D0" w:rsidRPr="008D1843" w:rsidRDefault="00A927D0"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T4</w:t>
            </w:r>
          </w:p>
        </w:tc>
        <w:tc>
          <w:tcPr>
            <w:tcW w:w="1252" w:type="dxa"/>
          </w:tcPr>
          <w:p w14:paraId="047304C5"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bCs/>
                <w:color w:val="000000" w:themeColor="text1"/>
              </w:rPr>
              <w:t>P</w:t>
            </w:r>
            <w:r w:rsidRPr="008D1843">
              <w:rPr>
                <w:rFonts w:hint="eastAsia"/>
                <w:bCs/>
                <w:color w:val="000000" w:themeColor="text1"/>
              </w:rPr>
              <w:t>21</w:t>
            </w:r>
          </w:p>
        </w:tc>
        <w:tc>
          <w:tcPr>
            <w:tcW w:w="1023" w:type="dxa"/>
          </w:tcPr>
          <w:p w14:paraId="4B8AB0DD"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長問卷</w:t>
            </w:r>
          </w:p>
        </w:tc>
        <w:tc>
          <w:tcPr>
            <w:tcW w:w="4395" w:type="dxa"/>
          </w:tcPr>
          <w:p w14:paraId="22AFEA13" w14:textId="77777777" w:rsidR="00A927D0" w:rsidRPr="008D1843" w:rsidRDefault="00E174D2" w:rsidP="005E21A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w:t>
            </w:r>
            <w:r w:rsidRPr="008D1843">
              <w:rPr>
                <w:rFonts w:hint="eastAsia"/>
                <w:color w:val="000000" w:themeColor="text1"/>
              </w:rPr>
              <w:t>16</w:t>
            </w:r>
            <w:r w:rsidRPr="008D1843">
              <w:rPr>
                <w:color w:val="000000" w:themeColor="text1"/>
              </w:rPr>
              <w:t>年</w:t>
            </w:r>
            <w:r w:rsidR="005E21AF" w:rsidRPr="008D1843">
              <w:rPr>
                <w:rFonts w:hint="eastAsia"/>
                <w:color w:val="000000" w:themeColor="text1"/>
              </w:rPr>
              <w:t>4</w:t>
            </w:r>
            <w:r w:rsidRPr="008D1843">
              <w:rPr>
                <w:color w:val="000000" w:themeColor="text1"/>
              </w:rPr>
              <w:t>月</w:t>
            </w:r>
            <w:r w:rsidR="005E21AF" w:rsidRPr="008D1843">
              <w:rPr>
                <w:rFonts w:hint="eastAsia"/>
                <w:color w:val="000000" w:themeColor="text1"/>
              </w:rPr>
              <w:t>8</w:t>
            </w:r>
            <w:r w:rsidRPr="008D1843">
              <w:rPr>
                <w:color w:val="000000" w:themeColor="text1"/>
              </w:rPr>
              <w:t>日至</w:t>
            </w:r>
            <w:r w:rsidRPr="008D1843">
              <w:rPr>
                <w:color w:val="000000" w:themeColor="text1"/>
              </w:rPr>
              <w:t>20</w:t>
            </w:r>
            <w:r w:rsidRPr="008D1843">
              <w:rPr>
                <w:rFonts w:hint="eastAsia"/>
                <w:color w:val="000000" w:themeColor="text1"/>
              </w:rPr>
              <w:t>16</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7</w:t>
            </w:r>
            <w:r w:rsidRPr="008D1843">
              <w:rPr>
                <w:rFonts w:hint="eastAsia"/>
                <w:color w:val="000000" w:themeColor="text1"/>
              </w:rPr>
              <w:t>日</w:t>
            </w:r>
          </w:p>
        </w:tc>
      </w:tr>
      <w:tr w:rsidR="008D1843" w:rsidRPr="008D1843" w14:paraId="5136082D"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73582F27" w14:textId="77777777" w:rsidR="00A927D0" w:rsidRPr="008D1843" w:rsidRDefault="00A927D0" w:rsidP="00DD21BD">
            <w:pPr>
              <w:jc w:val="center"/>
              <w:rPr>
                <w:color w:val="000000" w:themeColor="text1"/>
              </w:rPr>
            </w:pPr>
          </w:p>
        </w:tc>
        <w:tc>
          <w:tcPr>
            <w:tcW w:w="985" w:type="dxa"/>
          </w:tcPr>
          <w:p w14:paraId="1915E980" w14:textId="77777777" w:rsidR="00A927D0" w:rsidRPr="008D1843" w:rsidRDefault="00A927D0"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T5</w:t>
            </w:r>
          </w:p>
        </w:tc>
        <w:tc>
          <w:tcPr>
            <w:tcW w:w="1252" w:type="dxa"/>
          </w:tcPr>
          <w:p w14:paraId="78AB9090"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ascii="標楷體....." w:eastAsia="標楷體....." w:hint="eastAsia"/>
                <w:color w:val="000000" w:themeColor="text1"/>
              </w:rPr>
              <w:t>營運機構</w:t>
            </w:r>
          </w:p>
        </w:tc>
        <w:tc>
          <w:tcPr>
            <w:tcW w:w="1023" w:type="dxa"/>
          </w:tcPr>
          <w:p w14:paraId="68D5E5F0"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短問卷</w:t>
            </w:r>
          </w:p>
        </w:tc>
        <w:tc>
          <w:tcPr>
            <w:tcW w:w="4395" w:type="dxa"/>
          </w:tcPr>
          <w:p w14:paraId="70E30B51" w14:textId="77777777" w:rsidR="00A927D0" w:rsidRPr="008D1843" w:rsidRDefault="00E174D2" w:rsidP="00E174D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w:t>
            </w:r>
            <w:r w:rsidRPr="008D1843">
              <w:rPr>
                <w:rFonts w:hint="eastAsia"/>
                <w:color w:val="000000" w:themeColor="text1"/>
              </w:rPr>
              <w:t>6</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7</w:t>
            </w:r>
            <w:r w:rsidRPr="008D1843">
              <w:rPr>
                <w:color w:val="000000" w:themeColor="text1"/>
              </w:rPr>
              <w:t>日至</w:t>
            </w:r>
            <w:r w:rsidRPr="008D1843">
              <w:rPr>
                <w:color w:val="000000" w:themeColor="text1"/>
              </w:rPr>
              <w:t>20</w:t>
            </w:r>
            <w:r w:rsidRPr="008D1843">
              <w:rPr>
                <w:rFonts w:hint="eastAsia"/>
                <w:color w:val="000000" w:themeColor="text1"/>
              </w:rPr>
              <w:t>17</w:t>
            </w:r>
            <w:r w:rsidRPr="008D1843">
              <w:rPr>
                <w:color w:val="000000" w:themeColor="text1"/>
              </w:rPr>
              <w:t>年</w:t>
            </w:r>
            <w:r w:rsidR="005E21AF" w:rsidRPr="008D1843">
              <w:rPr>
                <w:rFonts w:hint="eastAsia"/>
                <w:color w:val="000000" w:themeColor="text1"/>
              </w:rPr>
              <w:t>4</w:t>
            </w:r>
            <w:r w:rsidRPr="008D1843">
              <w:rPr>
                <w:color w:val="000000" w:themeColor="text1"/>
              </w:rPr>
              <w:t>月</w:t>
            </w:r>
            <w:r w:rsidR="005E21AF" w:rsidRPr="008D1843">
              <w:rPr>
                <w:rFonts w:hint="eastAsia"/>
                <w:color w:val="000000" w:themeColor="text1"/>
              </w:rPr>
              <w:t>6</w:t>
            </w:r>
            <w:r w:rsidRPr="008D1843">
              <w:rPr>
                <w:rFonts w:hint="eastAsia"/>
                <w:color w:val="000000" w:themeColor="text1"/>
              </w:rPr>
              <w:t>日</w:t>
            </w:r>
          </w:p>
        </w:tc>
      </w:tr>
      <w:tr w:rsidR="008D1843" w:rsidRPr="008D1843" w14:paraId="275A3326"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20E499F7" w14:textId="77777777" w:rsidR="00A927D0" w:rsidRPr="008D1843" w:rsidRDefault="00A927D0" w:rsidP="00DD21BD">
            <w:pPr>
              <w:jc w:val="center"/>
              <w:rPr>
                <w:color w:val="000000" w:themeColor="text1"/>
              </w:rPr>
            </w:pPr>
          </w:p>
        </w:tc>
        <w:tc>
          <w:tcPr>
            <w:tcW w:w="985" w:type="dxa"/>
          </w:tcPr>
          <w:p w14:paraId="7CF3569E" w14:textId="77777777" w:rsidR="00A927D0" w:rsidRPr="008D1843" w:rsidRDefault="00A927D0"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T6</w:t>
            </w:r>
          </w:p>
        </w:tc>
        <w:tc>
          <w:tcPr>
            <w:tcW w:w="1252" w:type="dxa"/>
          </w:tcPr>
          <w:p w14:paraId="1E4EECF4"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bCs/>
                <w:color w:val="000000" w:themeColor="text1"/>
              </w:rPr>
              <w:t>P</w:t>
            </w:r>
            <w:r w:rsidRPr="008D1843">
              <w:rPr>
                <w:rFonts w:hint="eastAsia"/>
                <w:bCs/>
                <w:color w:val="000000" w:themeColor="text1"/>
              </w:rPr>
              <w:t>21</w:t>
            </w:r>
          </w:p>
        </w:tc>
        <w:tc>
          <w:tcPr>
            <w:tcW w:w="1023" w:type="dxa"/>
          </w:tcPr>
          <w:p w14:paraId="54E5025D"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長問卷</w:t>
            </w:r>
          </w:p>
        </w:tc>
        <w:tc>
          <w:tcPr>
            <w:tcW w:w="4395" w:type="dxa"/>
          </w:tcPr>
          <w:p w14:paraId="70988CB0" w14:textId="77777777" w:rsidR="00A927D0" w:rsidRPr="008D1843" w:rsidRDefault="00E174D2" w:rsidP="005E21A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w:t>
            </w:r>
            <w:r w:rsidRPr="008D1843">
              <w:rPr>
                <w:rFonts w:hint="eastAsia"/>
                <w:color w:val="000000" w:themeColor="text1"/>
              </w:rPr>
              <w:t>7</w:t>
            </w:r>
            <w:r w:rsidRPr="008D1843">
              <w:rPr>
                <w:color w:val="000000" w:themeColor="text1"/>
              </w:rPr>
              <w:t>年</w:t>
            </w:r>
            <w:r w:rsidR="005E21AF" w:rsidRPr="008D1843">
              <w:rPr>
                <w:rFonts w:hint="eastAsia"/>
                <w:color w:val="000000" w:themeColor="text1"/>
              </w:rPr>
              <w:t>4</w:t>
            </w:r>
            <w:r w:rsidRPr="008D1843">
              <w:rPr>
                <w:color w:val="000000" w:themeColor="text1"/>
              </w:rPr>
              <w:t>月</w:t>
            </w:r>
            <w:r w:rsidR="005E21AF" w:rsidRPr="008D1843">
              <w:rPr>
                <w:rFonts w:hint="eastAsia"/>
                <w:color w:val="000000" w:themeColor="text1"/>
              </w:rPr>
              <w:t>6</w:t>
            </w:r>
            <w:r w:rsidRPr="008D1843">
              <w:rPr>
                <w:color w:val="000000" w:themeColor="text1"/>
              </w:rPr>
              <w:t>日至</w:t>
            </w:r>
            <w:r w:rsidRPr="008D1843">
              <w:rPr>
                <w:color w:val="000000" w:themeColor="text1"/>
              </w:rPr>
              <w:t>20</w:t>
            </w:r>
            <w:r w:rsidRPr="008D1843">
              <w:rPr>
                <w:rFonts w:hint="eastAsia"/>
                <w:color w:val="000000" w:themeColor="text1"/>
              </w:rPr>
              <w:t>17</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5</w:t>
            </w:r>
            <w:r w:rsidRPr="008D1843">
              <w:rPr>
                <w:rFonts w:hint="eastAsia"/>
                <w:color w:val="000000" w:themeColor="text1"/>
              </w:rPr>
              <w:t>日</w:t>
            </w:r>
          </w:p>
        </w:tc>
      </w:tr>
      <w:tr w:rsidR="008D1843" w:rsidRPr="008D1843" w14:paraId="59E05835" w14:textId="77777777" w:rsidTr="005E21AF">
        <w:trPr>
          <w:trHeight w:val="235"/>
        </w:trPr>
        <w:tc>
          <w:tcPr>
            <w:cnfStyle w:val="001000000000" w:firstRow="0" w:lastRow="0" w:firstColumn="1" w:lastColumn="0" w:oddVBand="0" w:evenVBand="0" w:oddHBand="0" w:evenHBand="0" w:firstRowFirstColumn="0" w:firstRowLastColumn="0" w:lastRowFirstColumn="0" w:lastRowLastColumn="0"/>
            <w:tcW w:w="1384" w:type="dxa"/>
            <w:vMerge/>
          </w:tcPr>
          <w:p w14:paraId="4A691258" w14:textId="77777777" w:rsidR="00A927D0" w:rsidRPr="008D1843" w:rsidRDefault="00A927D0" w:rsidP="00DD21BD">
            <w:pPr>
              <w:jc w:val="center"/>
              <w:rPr>
                <w:color w:val="000000" w:themeColor="text1"/>
              </w:rPr>
            </w:pPr>
          </w:p>
        </w:tc>
        <w:tc>
          <w:tcPr>
            <w:tcW w:w="985" w:type="dxa"/>
          </w:tcPr>
          <w:p w14:paraId="3BF19622" w14:textId="77777777" w:rsidR="00A927D0" w:rsidRPr="008D1843" w:rsidRDefault="00A927D0" w:rsidP="00DD21B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T7</w:t>
            </w:r>
          </w:p>
        </w:tc>
        <w:tc>
          <w:tcPr>
            <w:tcW w:w="1252" w:type="dxa"/>
          </w:tcPr>
          <w:p w14:paraId="3E1959DD"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bCs/>
                <w:color w:val="000000" w:themeColor="text1"/>
              </w:rPr>
              <w:t>P</w:t>
            </w:r>
            <w:r w:rsidRPr="008D1843">
              <w:rPr>
                <w:rFonts w:hint="eastAsia"/>
                <w:bCs/>
                <w:color w:val="000000" w:themeColor="text1"/>
              </w:rPr>
              <w:t>21</w:t>
            </w:r>
          </w:p>
        </w:tc>
        <w:tc>
          <w:tcPr>
            <w:tcW w:w="1023" w:type="dxa"/>
          </w:tcPr>
          <w:p w14:paraId="6D994002" w14:textId="77777777" w:rsidR="00A927D0" w:rsidRPr="008D1843" w:rsidRDefault="00A927D0" w:rsidP="0082446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8D1843">
              <w:rPr>
                <w:rFonts w:hint="eastAsia"/>
                <w:bCs/>
                <w:color w:val="000000" w:themeColor="text1"/>
              </w:rPr>
              <w:t>長問卷</w:t>
            </w:r>
          </w:p>
        </w:tc>
        <w:tc>
          <w:tcPr>
            <w:tcW w:w="4395" w:type="dxa"/>
          </w:tcPr>
          <w:p w14:paraId="2B398CEE" w14:textId="77777777" w:rsidR="00A927D0" w:rsidRPr="008D1843" w:rsidRDefault="00E174D2" w:rsidP="005E21A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D1843">
              <w:rPr>
                <w:color w:val="000000" w:themeColor="text1"/>
              </w:rPr>
              <w:t>201</w:t>
            </w:r>
            <w:r w:rsidRPr="008D1843">
              <w:rPr>
                <w:rFonts w:hint="eastAsia"/>
                <w:color w:val="000000" w:themeColor="text1"/>
              </w:rPr>
              <w:t>7</w:t>
            </w:r>
            <w:r w:rsidRPr="008D1843">
              <w:rPr>
                <w:color w:val="000000" w:themeColor="text1"/>
              </w:rPr>
              <w:t>年</w:t>
            </w:r>
            <w:r w:rsidR="005E21AF" w:rsidRPr="008D1843">
              <w:rPr>
                <w:rFonts w:hint="eastAsia"/>
                <w:color w:val="000000" w:themeColor="text1"/>
              </w:rPr>
              <w:t>10</w:t>
            </w:r>
            <w:r w:rsidRPr="008D1843">
              <w:rPr>
                <w:color w:val="000000" w:themeColor="text1"/>
              </w:rPr>
              <w:t>月</w:t>
            </w:r>
            <w:r w:rsidR="005E21AF" w:rsidRPr="008D1843">
              <w:rPr>
                <w:rFonts w:hint="eastAsia"/>
                <w:color w:val="000000" w:themeColor="text1"/>
              </w:rPr>
              <w:t>5</w:t>
            </w:r>
            <w:r w:rsidRPr="008D1843">
              <w:rPr>
                <w:color w:val="000000" w:themeColor="text1"/>
              </w:rPr>
              <w:t>日至</w:t>
            </w:r>
            <w:r w:rsidRPr="008D1843">
              <w:rPr>
                <w:color w:val="000000" w:themeColor="text1"/>
              </w:rPr>
              <w:t>20</w:t>
            </w:r>
            <w:r w:rsidRPr="008D1843">
              <w:rPr>
                <w:rFonts w:hint="eastAsia"/>
                <w:color w:val="000000" w:themeColor="text1"/>
              </w:rPr>
              <w:t>18</w:t>
            </w:r>
            <w:r w:rsidRPr="008D1843">
              <w:rPr>
                <w:color w:val="000000" w:themeColor="text1"/>
              </w:rPr>
              <w:t>年</w:t>
            </w:r>
            <w:r w:rsidR="008D1843">
              <w:rPr>
                <w:rFonts w:hint="eastAsia"/>
                <w:color w:val="000000" w:themeColor="text1"/>
              </w:rPr>
              <w:t>5</w:t>
            </w:r>
            <w:r w:rsidRPr="008D1843">
              <w:rPr>
                <w:color w:val="000000" w:themeColor="text1"/>
              </w:rPr>
              <w:t>月</w:t>
            </w:r>
            <w:r w:rsidR="005E21AF" w:rsidRPr="008D1843">
              <w:rPr>
                <w:rFonts w:hint="eastAsia"/>
                <w:color w:val="000000" w:themeColor="text1"/>
              </w:rPr>
              <w:t>3</w:t>
            </w:r>
            <w:r w:rsidR="009B12FC" w:rsidRPr="008D1843">
              <w:rPr>
                <w:rFonts w:hint="eastAsia"/>
                <w:color w:val="000000" w:themeColor="text1"/>
              </w:rPr>
              <w:t>0</w:t>
            </w:r>
            <w:r w:rsidRPr="008D1843">
              <w:rPr>
                <w:rFonts w:hint="eastAsia"/>
                <w:color w:val="000000" w:themeColor="text1"/>
              </w:rPr>
              <w:t>日</w:t>
            </w:r>
          </w:p>
        </w:tc>
      </w:tr>
    </w:tbl>
    <w:p w14:paraId="0EA4C99D" w14:textId="77777777" w:rsidR="007F3141" w:rsidRPr="007F3141" w:rsidRDefault="007F3141">
      <w:pPr>
        <w:rPr>
          <w:b/>
          <w:bCs/>
          <w:kern w:val="2"/>
          <w:sz w:val="28"/>
          <w:lang w:val="en-US"/>
        </w:rPr>
      </w:pPr>
    </w:p>
    <w:p w14:paraId="62D75623" w14:textId="77777777" w:rsidR="00F14D58" w:rsidRPr="00AF174D" w:rsidRDefault="00F14D58">
      <w:pPr>
        <w:rPr>
          <w:b/>
          <w:bCs/>
          <w:kern w:val="2"/>
          <w:sz w:val="28"/>
          <w:lang w:val="en-US"/>
        </w:rPr>
      </w:pPr>
      <w:r w:rsidRPr="00AF174D">
        <w:rPr>
          <w:b/>
          <w:bCs/>
          <w:kern w:val="2"/>
          <w:sz w:val="28"/>
          <w:lang w:val="en-US"/>
        </w:rPr>
        <w:br w:type="page"/>
      </w:r>
    </w:p>
    <w:p w14:paraId="7A106F34" w14:textId="77777777" w:rsidR="00ED527D" w:rsidRPr="00AF174D" w:rsidRDefault="00ED527D" w:rsidP="007E08E1">
      <w:pPr>
        <w:pStyle w:val="10"/>
        <w:jc w:val="center"/>
        <w:rPr>
          <w:rFonts w:ascii="Times New Roman" w:hAnsi="Times New Roman"/>
          <w:sz w:val="32"/>
          <w:szCs w:val="32"/>
          <w:lang w:val="en-US"/>
        </w:rPr>
      </w:pPr>
      <w:bookmarkStart w:id="7" w:name="_Toc386455080"/>
      <w:r w:rsidRPr="00AF174D">
        <w:rPr>
          <w:rFonts w:ascii="Times New Roman" w:hAnsi="Times New Roman"/>
          <w:sz w:val="32"/>
          <w:szCs w:val="32"/>
          <w:lang w:val="en-US"/>
        </w:rPr>
        <w:lastRenderedPageBreak/>
        <w:t>第二章</w:t>
      </w:r>
      <w:r w:rsidRPr="00AF174D">
        <w:rPr>
          <w:rFonts w:ascii="Times New Roman" w:hAnsi="Times New Roman"/>
          <w:sz w:val="32"/>
          <w:szCs w:val="32"/>
          <w:lang w:val="en-US"/>
        </w:rPr>
        <w:tab/>
      </w:r>
      <w:r w:rsidRPr="00AF174D">
        <w:rPr>
          <w:rFonts w:ascii="Times New Roman" w:hAnsi="Times New Roman"/>
          <w:sz w:val="32"/>
          <w:szCs w:val="32"/>
          <w:lang w:val="en-US"/>
        </w:rPr>
        <w:t>訪問員的職務</w:t>
      </w:r>
      <w:bookmarkEnd w:id="7"/>
    </w:p>
    <w:p w14:paraId="63870CB5" w14:textId="77777777" w:rsidR="00ED527D" w:rsidRPr="00AF174D" w:rsidRDefault="00ED527D" w:rsidP="00ED527D">
      <w:pPr>
        <w:ind w:left="720" w:hanging="720"/>
        <w:jc w:val="both"/>
        <w:rPr>
          <w:b/>
          <w:bCs/>
          <w:lang w:eastAsia="zh-HK"/>
        </w:rPr>
      </w:pPr>
    </w:p>
    <w:p w14:paraId="4EFF6E78" w14:textId="77777777" w:rsidR="00ED527D" w:rsidRPr="00AF174D" w:rsidRDefault="00ED527D" w:rsidP="007E08E1">
      <w:pPr>
        <w:pStyle w:val="2"/>
        <w:rPr>
          <w:rFonts w:ascii="Times New Roman" w:hAnsi="Times New Roman"/>
          <w:lang w:eastAsia="zh-TW"/>
        </w:rPr>
      </w:pPr>
      <w:bookmarkStart w:id="8" w:name="_Toc386455081"/>
      <w:r w:rsidRPr="00AF174D">
        <w:rPr>
          <w:rFonts w:ascii="Times New Roman" w:hAnsi="Times New Roman"/>
          <w:bCs/>
          <w:lang w:eastAsia="zh-TW"/>
        </w:rPr>
        <w:t>2.1</w:t>
      </w:r>
      <w:r w:rsidRPr="00AF174D">
        <w:rPr>
          <w:rFonts w:ascii="Times New Roman" w:hAnsi="Times New Roman"/>
          <w:bCs/>
          <w:lang w:eastAsia="zh-TW"/>
        </w:rPr>
        <w:tab/>
      </w:r>
      <w:r w:rsidRPr="00AF174D">
        <w:rPr>
          <w:rFonts w:ascii="Times New Roman" w:hAnsi="Times New Roman"/>
          <w:lang w:eastAsia="zh-TW"/>
        </w:rPr>
        <w:t>進行訪問前的準備</w:t>
      </w:r>
      <w:bookmarkEnd w:id="8"/>
    </w:p>
    <w:p w14:paraId="383DCEF5" w14:textId="77777777" w:rsidR="00ED527D" w:rsidRPr="00AF174D" w:rsidRDefault="00ED527D" w:rsidP="00ED527D">
      <w:pPr>
        <w:ind w:firstLine="720"/>
        <w:jc w:val="both"/>
      </w:pPr>
    </w:p>
    <w:p w14:paraId="36394CEB" w14:textId="77777777" w:rsidR="00ED527D" w:rsidRPr="00AF174D" w:rsidRDefault="00ED527D" w:rsidP="00ED527D">
      <w:pPr>
        <w:ind w:left="720"/>
        <w:jc w:val="both"/>
      </w:pPr>
      <w:r w:rsidRPr="00AF174D">
        <w:t>2.1.1</w:t>
      </w:r>
      <w:r w:rsidRPr="00AF174D">
        <w:t>接獲組長或訪問主任通知委派出任是次研究訪問工作時，應詳細記下及預留要求出席相關聚會</w:t>
      </w:r>
      <w:r w:rsidRPr="00AF174D">
        <w:t>(</w:t>
      </w:r>
      <w:r w:rsidRPr="00AF174D">
        <w:t>包括：培訓會、檢討會等</w:t>
      </w:r>
      <w:r w:rsidRPr="00AF174D">
        <w:t>)</w:t>
      </w:r>
      <w:r w:rsidRPr="00AF174D">
        <w:t>、進行相關工作的日期及時間，按時出席或進行工作；</w:t>
      </w:r>
    </w:p>
    <w:p w14:paraId="4F48AAE3" w14:textId="77777777" w:rsidR="00ED527D" w:rsidRPr="00AF174D" w:rsidRDefault="00ED527D" w:rsidP="00ED527D">
      <w:pPr>
        <w:jc w:val="both"/>
      </w:pPr>
      <w:r w:rsidRPr="00AF174D">
        <w:tab/>
      </w:r>
    </w:p>
    <w:p w14:paraId="31D0A64D" w14:textId="77777777" w:rsidR="00ED527D" w:rsidRDefault="00ED527D" w:rsidP="00ED527D">
      <w:pPr>
        <w:ind w:left="720"/>
        <w:jc w:val="both"/>
      </w:pPr>
      <w:r w:rsidRPr="00AF174D">
        <w:t>2.1.2</w:t>
      </w:r>
      <w:r w:rsidRPr="00AF174D">
        <w:t>熟讀訪問問卷。有關問卷中一切不明瞭之處，必須主動向組長或訪問主任尋求協助，務求於訪問前澄清一切疑難，使訪問時既流暢又準確；</w:t>
      </w:r>
    </w:p>
    <w:p w14:paraId="18786ED5" w14:textId="77777777" w:rsidR="006E586E" w:rsidRDefault="006E586E" w:rsidP="00ED527D">
      <w:pPr>
        <w:ind w:left="720"/>
        <w:jc w:val="both"/>
      </w:pPr>
    </w:p>
    <w:p w14:paraId="5F409035" w14:textId="3A0D2BE0" w:rsidR="006E586E" w:rsidRDefault="006E586E" w:rsidP="00ED527D">
      <w:pPr>
        <w:ind w:left="720"/>
        <w:jc w:val="both"/>
      </w:pPr>
      <w:r>
        <w:t>以下為問卷部份字詞的解釋</w:t>
      </w:r>
      <w:r>
        <w:t xml:space="preserve">: </w:t>
      </w:r>
    </w:p>
    <w:p w14:paraId="3A49BE10" w14:textId="77777777" w:rsidR="006E586E" w:rsidRDefault="006E586E" w:rsidP="00ED527D">
      <w:pPr>
        <w:ind w:left="720"/>
        <w:jc w:val="both"/>
      </w:pPr>
    </w:p>
    <w:tbl>
      <w:tblPr>
        <w:tblStyle w:val="af7"/>
        <w:tblW w:w="0" w:type="auto"/>
        <w:tblInd w:w="720" w:type="dxa"/>
        <w:tblLook w:val="04A0" w:firstRow="1" w:lastRow="0" w:firstColumn="1" w:lastColumn="0" w:noHBand="0" w:noVBand="1"/>
      </w:tblPr>
      <w:tblGrid>
        <w:gridCol w:w="948"/>
        <w:gridCol w:w="2835"/>
        <w:gridCol w:w="4019"/>
      </w:tblGrid>
      <w:tr w:rsidR="006E586E" w14:paraId="2C338A8E" w14:textId="77777777" w:rsidTr="006E586E">
        <w:tc>
          <w:tcPr>
            <w:tcW w:w="948" w:type="dxa"/>
          </w:tcPr>
          <w:p w14:paraId="2732D348" w14:textId="1A115019" w:rsidR="006E586E" w:rsidRDefault="006E586E" w:rsidP="00ED527D">
            <w:pPr>
              <w:jc w:val="both"/>
            </w:pPr>
            <w:r>
              <w:rPr>
                <w:rFonts w:hint="eastAsia"/>
              </w:rPr>
              <w:t>項目</w:t>
            </w:r>
          </w:p>
        </w:tc>
        <w:tc>
          <w:tcPr>
            <w:tcW w:w="2835" w:type="dxa"/>
          </w:tcPr>
          <w:p w14:paraId="63E04274" w14:textId="33A2D16D" w:rsidR="006E586E" w:rsidRDefault="006E586E" w:rsidP="00ED527D">
            <w:pPr>
              <w:jc w:val="both"/>
            </w:pPr>
            <w:r>
              <w:rPr>
                <w:rFonts w:hint="eastAsia"/>
              </w:rPr>
              <w:t>字詞</w:t>
            </w:r>
          </w:p>
        </w:tc>
        <w:tc>
          <w:tcPr>
            <w:tcW w:w="4019" w:type="dxa"/>
          </w:tcPr>
          <w:p w14:paraId="2D62390E" w14:textId="30810A26" w:rsidR="006E586E" w:rsidRDefault="006E586E" w:rsidP="00ED527D">
            <w:pPr>
              <w:jc w:val="both"/>
            </w:pPr>
            <w:r>
              <w:rPr>
                <w:rFonts w:hint="eastAsia"/>
              </w:rPr>
              <w:t>解釋</w:t>
            </w:r>
          </w:p>
        </w:tc>
      </w:tr>
      <w:tr w:rsidR="006E586E" w14:paraId="04E6F98B" w14:textId="77777777" w:rsidTr="006E586E">
        <w:tc>
          <w:tcPr>
            <w:tcW w:w="948" w:type="dxa"/>
          </w:tcPr>
          <w:p w14:paraId="50573377" w14:textId="253A9165" w:rsidR="006E586E" w:rsidRDefault="006E586E" w:rsidP="00ED527D">
            <w:pPr>
              <w:jc w:val="both"/>
            </w:pPr>
            <w:r>
              <w:rPr>
                <w:rFonts w:hint="eastAsia"/>
              </w:rPr>
              <w:t>1</w:t>
            </w:r>
          </w:p>
        </w:tc>
        <w:tc>
          <w:tcPr>
            <w:tcW w:w="2835" w:type="dxa"/>
          </w:tcPr>
          <w:p w14:paraId="3C5E39D1" w14:textId="6DE1D716" w:rsidR="006E586E" w:rsidRDefault="006E586E" w:rsidP="00ED527D">
            <w:pPr>
              <w:jc w:val="both"/>
            </w:pPr>
            <w:r>
              <w:rPr>
                <w:rFonts w:hint="eastAsia"/>
              </w:rPr>
              <w:t>合資格人士</w:t>
            </w:r>
          </w:p>
        </w:tc>
        <w:tc>
          <w:tcPr>
            <w:tcW w:w="4019" w:type="dxa"/>
          </w:tcPr>
          <w:p w14:paraId="05DCDBC0" w14:textId="3DB341F9" w:rsidR="006E586E" w:rsidRDefault="006E586E" w:rsidP="00ED527D">
            <w:pPr>
              <w:jc w:val="both"/>
            </w:pPr>
            <w:r>
              <w:rPr>
                <w:rFonts w:hint="eastAsia"/>
              </w:rPr>
              <w:t>正在領取綜援的人士</w:t>
            </w:r>
          </w:p>
        </w:tc>
      </w:tr>
      <w:tr w:rsidR="006E586E" w14:paraId="01CCB207" w14:textId="77777777" w:rsidTr="006E586E">
        <w:tc>
          <w:tcPr>
            <w:tcW w:w="948" w:type="dxa"/>
          </w:tcPr>
          <w:p w14:paraId="5EEEB94B" w14:textId="52E8A004" w:rsidR="006E586E" w:rsidRDefault="006E586E" w:rsidP="00ED527D">
            <w:pPr>
              <w:jc w:val="both"/>
            </w:pPr>
            <w:r>
              <w:rPr>
                <w:rFonts w:hint="eastAsia"/>
              </w:rPr>
              <w:t>2</w:t>
            </w:r>
          </w:p>
        </w:tc>
        <w:tc>
          <w:tcPr>
            <w:tcW w:w="2835" w:type="dxa"/>
          </w:tcPr>
          <w:p w14:paraId="07475049" w14:textId="0CBC8203" w:rsidR="006E586E" w:rsidRDefault="006E586E" w:rsidP="00ED527D">
            <w:pPr>
              <w:jc w:val="both"/>
            </w:pPr>
            <w:r>
              <w:rPr>
                <w:rFonts w:hint="eastAsia"/>
              </w:rPr>
              <w:t>新來港人士</w:t>
            </w:r>
          </w:p>
        </w:tc>
        <w:tc>
          <w:tcPr>
            <w:tcW w:w="4019" w:type="dxa"/>
          </w:tcPr>
          <w:p w14:paraId="55DFB26C" w14:textId="3967518E" w:rsidR="006E586E" w:rsidRDefault="006E586E" w:rsidP="00ED527D">
            <w:pPr>
              <w:jc w:val="both"/>
            </w:pPr>
            <w:r>
              <w:rPr>
                <w:rFonts w:hint="eastAsia"/>
              </w:rPr>
              <w:t>住港未滿七年人士</w:t>
            </w:r>
          </w:p>
        </w:tc>
      </w:tr>
      <w:tr w:rsidR="006E586E" w14:paraId="17848C53" w14:textId="77777777" w:rsidTr="006E586E">
        <w:tc>
          <w:tcPr>
            <w:tcW w:w="948" w:type="dxa"/>
          </w:tcPr>
          <w:p w14:paraId="4F05D757" w14:textId="414F8881" w:rsidR="006E586E" w:rsidRDefault="006E586E" w:rsidP="00ED527D">
            <w:pPr>
              <w:jc w:val="both"/>
            </w:pPr>
            <w:r>
              <w:rPr>
                <w:rFonts w:hint="eastAsia"/>
              </w:rPr>
              <w:t>3</w:t>
            </w:r>
          </w:p>
        </w:tc>
        <w:tc>
          <w:tcPr>
            <w:tcW w:w="2835" w:type="dxa"/>
          </w:tcPr>
          <w:p w14:paraId="2E230557" w14:textId="2264F2E4" w:rsidR="006E586E" w:rsidRDefault="006E586E" w:rsidP="00ED527D">
            <w:pPr>
              <w:jc w:val="both"/>
            </w:pPr>
            <w:r>
              <w:rPr>
                <w:rFonts w:hint="eastAsia"/>
              </w:rPr>
              <w:t>經濟就業狀況</w:t>
            </w:r>
          </w:p>
        </w:tc>
        <w:tc>
          <w:tcPr>
            <w:tcW w:w="4019" w:type="dxa"/>
          </w:tcPr>
          <w:p w14:paraId="1090A131" w14:textId="43AE28B6" w:rsidR="006E586E" w:rsidRDefault="006E586E" w:rsidP="00ED527D">
            <w:pPr>
              <w:jc w:val="both"/>
            </w:pPr>
            <w:r>
              <w:rPr>
                <w:rFonts w:hint="eastAsia"/>
              </w:rPr>
              <w:t>只計算最主要</w:t>
            </w:r>
            <w:r>
              <w:rPr>
                <w:rFonts w:hint="eastAsia"/>
              </w:rPr>
              <w:t>(</w:t>
            </w:r>
            <w:r>
              <w:rPr>
                <w:rFonts w:hint="eastAsia"/>
              </w:rPr>
              <w:t>時間最長</w:t>
            </w:r>
            <w:r>
              <w:rPr>
                <w:rFonts w:hint="eastAsia"/>
              </w:rPr>
              <w:t>)</w:t>
            </w:r>
            <w:r>
              <w:rPr>
                <w:rFonts w:hint="eastAsia"/>
              </w:rPr>
              <w:t>的就業狀況</w:t>
            </w:r>
          </w:p>
        </w:tc>
      </w:tr>
      <w:tr w:rsidR="006E586E" w14:paraId="0C445E7D" w14:textId="77777777" w:rsidTr="006E586E">
        <w:tc>
          <w:tcPr>
            <w:tcW w:w="948" w:type="dxa"/>
          </w:tcPr>
          <w:p w14:paraId="60A98FBD" w14:textId="2334888B" w:rsidR="006E586E" w:rsidRDefault="006E586E" w:rsidP="00ED527D">
            <w:pPr>
              <w:jc w:val="both"/>
            </w:pPr>
            <w:r>
              <w:rPr>
                <w:rFonts w:hint="eastAsia"/>
              </w:rPr>
              <w:t>4</w:t>
            </w:r>
          </w:p>
        </w:tc>
        <w:tc>
          <w:tcPr>
            <w:tcW w:w="2835" w:type="dxa"/>
          </w:tcPr>
          <w:p w14:paraId="63FC1F6C" w14:textId="7C4A9058" w:rsidR="006E586E" w:rsidRDefault="000E3714" w:rsidP="00ED527D">
            <w:pPr>
              <w:jc w:val="both"/>
            </w:pPr>
            <w:r>
              <w:rPr>
                <w:rFonts w:hint="eastAsia"/>
              </w:rPr>
              <w:t>家庭狀況</w:t>
            </w:r>
          </w:p>
        </w:tc>
        <w:tc>
          <w:tcPr>
            <w:tcW w:w="4019" w:type="dxa"/>
          </w:tcPr>
          <w:p w14:paraId="5A4E634D" w14:textId="50710C3C" w:rsidR="006E586E" w:rsidRDefault="000E3714" w:rsidP="00ED527D">
            <w:pPr>
              <w:jc w:val="both"/>
            </w:pPr>
            <w:r>
              <w:rPr>
                <w:rFonts w:hint="eastAsia"/>
              </w:rPr>
              <w:t>需包括同住家人</w:t>
            </w:r>
            <w:r>
              <w:rPr>
                <w:rFonts w:hint="eastAsia"/>
              </w:rPr>
              <w:t>(</w:t>
            </w:r>
            <w:r>
              <w:rPr>
                <w:rFonts w:hint="eastAsia"/>
              </w:rPr>
              <w:t>不論合資格與否</w:t>
            </w:r>
            <w:r>
              <w:rPr>
                <w:rFonts w:hint="eastAsia"/>
              </w:rPr>
              <w:t>)</w:t>
            </w:r>
          </w:p>
        </w:tc>
      </w:tr>
      <w:tr w:rsidR="006E586E" w14:paraId="0991E9B4" w14:textId="77777777" w:rsidTr="006E586E">
        <w:tc>
          <w:tcPr>
            <w:tcW w:w="948" w:type="dxa"/>
          </w:tcPr>
          <w:p w14:paraId="2B755B98" w14:textId="31670182" w:rsidR="006E586E" w:rsidRDefault="006E586E" w:rsidP="00ED527D">
            <w:pPr>
              <w:jc w:val="both"/>
            </w:pPr>
            <w:r>
              <w:rPr>
                <w:rFonts w:hint="eastAsia"/>
              </w:rPr>
              <w:t>5</w:t>
            </w:r>
          </w:p>
        </w:tc>
        <w:tc>
          <w:tcPr>
            <w:tcW w:w="2835" w:type="dxa"/>
          </w:tcPr>
          <w:p w14:paraId="504795FB" w14:textId="707EE9A7" w:rsidR="006E586E" w:rsidRDefault="000E3714" w:rsidP="00ED527D">
            <w:pPr>
              <w:jc w:val="both"/>
            </w:pPr>
            <w:r>
              <w:rPr>
                <w:rFonts w:hint="eastAsia"/>
              </w:rPr>
              <w:t>大家庭</w:t>
            </w:r>
          </w:p>
        </w:tc>
        <w:tc>
          <w:tcPr>
            <w:tcW w:w="4019" w:type="dxa"/>
          </w:tcPr>
          <w:p w14:paraId="6551AE20" w14:textId="1A4912B2" w:rsidR="006E586E" w:rsidRDefault="000E3714" w:rsidP="00ED527D">
            <w:pPr>
              <w:jc w:val="both"/>
            </w:pPr>
            <w:r>
              <w:rPr>
                <w:rFonts w:hint="eastAsia"/>
              </w:rPr>
              <w:t>不包括祖父母及孫兒同住的情況，此情況應列入「其他」</w:t>
            </w:r>
          </w:p>
        </w:tc>
      </w:tr>
      <w:tr w:rsidR="006E586E" w14:paraId="2C5BDF0A" w14:textId="77777777" w:rsidTr="006E586E">
        <w:tc>
          <w:tcPr>
            <w:tcW w:w="948" w:type="dxa"/>
          </w:tcPr>
          <w:p w14:paraId="5D75341C" w14:textId="57B196DE" w:rsidR="006E586E" w:rsidRDefault="006E586E" w:rsidP="00ED527D">
            <w:pPr>
              <w:jc w:val="both"/>
            </w:pPr>
            <w:r>
              <w:rPr>
                <w:rFonts w:hint="eastAsia"/>
              </w:rPr>
              <w:t>6</w:t>
            </w:r>
          </w:p>
        </w:tc>
        <w:tc>
          <w:tcPr>
            <w:tcW w:w="2835" w:type="dxa"/>
          </w:tcPr>
          <w:p w14:paraId="745CEE23" w14:textId="29927D15" w:rsidR="006E586E" w:rsidRDefault="000E3714" w:rsidP="00ED527D">
            <w:pPr>
              <w:jc w:val="both"/>
            </w:pPr>
            <w:r>
              <w:rPr>
                <w:rFonts w:hint="eastAsia"/>
              </w:rPr>
              <w:t>每月工作收入</w:t>
            </w:r>
          </w:p>
        </w:tc>
        <w:tc>
          <w:tcPr>
            <w:tcW w:w="4019" w:type="dxa"/>
          </w:tcPr>
          <w:p w14:paraId="5B453096" w14:textId="77777777" w:rsidR="000E3714" w:rsidRPr="000E3714" w:rsidRDefault="000E3714" w:rsidP="000E3714">
            <w:pPr>
              <w:pStyle w:val="af0"/>
              <w:numPr>
                <w:ilvl w:val="0"/>
                <w:numId w:val="32"/>
              </w:numPr>
              <w:rPr>
                <w:szCs w:val="20"/>
                <w:lang w:eastAsia="zh-TW"/>
              </w:rPr>
            </w:pPr>
            <w:r w:rsidRPr="000E3714">
              <w:rPr>
                <w:rFonts w:hint="eastAsia"/>
                <w:szCs w:val="20"/>
                <w:lang w:eastAsia="zh-TW"/>
              </w:rPr>
              <w:t>不包括綜援金額</w:t>
            </w:r>
          </w:p>
          <w:p w14:paraId="46B619AF" w14:textId="77777777" w:rsidR="000E3714" w:rsidRPr="000E3714" w:rsidRDefault="000E3714" w:rsidP="000E3714">
            <w:pPr>
              <w:pStyle w:val="af0"/>
              <w:numPr>
                <w:ilvl w:val="0"/>
                <w:numId w:val="32"/>
              </w:numPr>
              <w:rPr>
                <w:szCs w:val="20"/>
              </w:rPr>
            </w:pPr>
            <w:r w:rsidRPr="000E3714">
              <w:rPr>
                <w:rFonts w:hint="eastAsia"/>
                <w:szCs w:val="20"/>
              </w:rPr>
              <w:t>工作收入包括薪金</w:t>
            </w:r>
            <w:r w:rsidRPr="000E3714">
              <w:rPr>
                <w:rFonts w:ascii="新細明體" w:hAnsi="新細明體" w:hint="eastAsia"/>
                <w:szCs w:val="20"/>
              </w:rPr>
              <w:t>、佣金、現金津貼，</w:t>
            </w:r>
            <w:r w:rsidRPr="000E3714">
              <w:rPr>
                <w:szCs w:val="20"/>
              </w:rPr>
              <w:t>在扣除</w:t>
            </w:r>
            <w:r w:rsidRPr="000E3714">
              <w:rPr>
                <w:rFonts w:hint="eastAsia"/>
                <w:szCs w:val="20"/>
              </w:rPr>
              <w:t>薪俸稅及</w:t>
            </w:r>
            <w:r w:rsidRPr="000E3714">
              <w:rPr>
                <w:szCs w:val="20"/>
              </w:rPr>
              <w:t>個人入息</w:t>
            </w:r>
            <w:r w:rsidRPr="000E3714">
              <w:rPr>
                <w:rFonts w:hint="eastAsia"/>
                <w:szCs w:val="20"/>
              </w:rPr>
              <w:t>課</w:t>
            </w:r>
            <w:r w:rsidRPr="000E3714">
              <w:rPr>
                <w:szCs w:val="20"/>
              </w:rPr>
              <w:t>稅、強積金等</w:t>
            </w:r>
          </w:p>
          <w:p w14:paraId="2C2897FF" w14:textId="134A8A29" w:rsidR="006E586E" w:rsidRPr="000E3714" w:rsidRDefault="000E3714" w:rsidP="000E3714">
            <w:pPr>
              <w:pStyle w:val="af0"/>
              <w:numPr>
                <w:ilvl w:val="0"/>
                <w:numId w:val="32"/>
              </w:numPr>
              <w:rPr>
                <w:szCs w:val="20"/>
                <w:lang w:eastAsia="zh-TW"/>
              </w:rPr>
            </w:pPr>
            <w:r w:rsidRPr="000E3714">
              <w:rPr>
                <w:szCs w:val="20"/>
              </w:rPr>
              <w:t>之前</w:t>
            </w:r>
            <w:r w:rsidRPr="000E3714">
              <w:rPr>
                <w:rFonts w:hint="eastAsia"/>
                <w:szCs w:val="20"/>
                <w:lang w:eastAsia="zh-TW"/>
              </w:rPr>
              <w:t>如</w:t>
            </w:r>
            <w:r w:rsidRPr="000E3714">
              <w:rPr>
                <w:rFonts w:hint="eastAsia"/>
                <w:szCs w:val="20"/>
              </w:rPr>
              <w:t>上個月失業但今個月有工作</w:t>
            </w:r>
            <w:r w:rsidRPr="000E3714">
              <w:rPr>
                <w:rFonts w:hint="eastAsia"/>
                <w:szCs w:val="20"/>
                <w:lang w:eastAsia="zh-TW"/>
              </w:rPr>
              <w:t>，則是</w:t>
            </w:r>
            <w:r w:rsidRPr="000E3714">
              <w:rPr>
                <w:rFonts w:hint="eastAsia"/>
                <w:szCs w:val="20"/>
                <w:lang w:eastAsia="zh-TW"/>
              </w:rPr>
              <w:t>HK$ 0</w:t>
            </w:r>
          </w:p>
        </w:tc>
      </w:tr>
      <w:tr w:rsidR="006E586E" w14:paraId="75FB032D" w14:textId="77777777" w:rsidTr="006E586E">
        <w:tc>
          <w:tcPr>
            <w:tcW w:w="948" w:type="dxa"/>
          </w:tcPr>
          <w:p w14:paraId="2311FC0C" w14:textId="52F596CB" w:rsidR="006E586E" w:rsidRDefault="006E586E" w:rsidP="00ED527D">
            <w:pPr>
              <w:jc w:val="both"/>
            </w:pPr>
            <w:r>
              <w:rPr>
                <w:rFonts w:hint="eastAsia"/>
              </w:rPr>
              <w:t>7</w:t>
            </w:r>
          </w:p>
        </w:tc>
        <w:tc>
          <w:tcPr>
            <w:tcW w:w="2835" w:type="dxa"/>
          </w:tcPr>
          <w:p w14:paraId="03FF2A7C" w14:textId="617CF3E5" w:rsidR="006E586E" w:rsidRDefault="000E3714" w:rsidP="00ED527D">
            <w:pPr>
              <w:jc w:val="both"/>
            </w:pPr>
            <w:r w:rsidRPr="00D11219">
              <w:t>豁免入息金額</w:t>
            </w:r>
          </w:p>
        </w:tc>
        <w:tc>
          <w:tcPr>
            <w:tcW w:w="4019" w:type="dxa"/>
          </w:tcPr>
          <w:p w14:paraId="6F0D8D84" w14:textId="4E2EDB4F" w:rsidR="006E586E" w:rsidRPr="000E3714" w:rsidRDefault="000E3714" w:rsidP="00ED527D">
            <w:pPr>
              <w:jc w:val="both"/>
              <w:rPr>
                <w:szCs w:val="20"/>
              </w:rPr>
            </w:pPr>
            <w:r w:rsidRPr="000E3714">
              <w:rPr>
                <w:szCs w:val="20"/>
              </w:rPr>
              <w:t>指在評估受助人應得的綜援金額時，無須在援助金額中扣減的工作入息。現時的每月最高豁免入息金額為</w:t>
            </w:r>
            <w:r w:rsidRPr="000E3714">
              <w:rPr>
                <w:szCs w:val="20"/>
              </w:rPr>
              <w:t>2,500</w:t>
            </w:r>
            <w:r w:rsidRPr="000E3714">
              <w:rPr>
                <w:szCs w:val="20"/>
              </w:rPr>
              <w:t>元。</w:t>
            </w:r>
          </w:p>
        </w:tc>
      </w:tr>
      <w:tr w:rsidR="006E586E" w14:paraId="22199DD4" w14:textId="77777777" w:rsidTr="006E586E">
        <w:tc>
          <w:tcPr>
            <w:tcW w:w="948" w:type="dxa"/>
          </w:tcPr>
          <w:p w14:paraId="108D199E" w14:textId="32A6C2E9" w:rsidR="006E586E" w:rsidRDefault="006E586E" w:rsidP="00ED527D">
            <w:pPr>
              <w:jc w:val="both"/>
            </w:pPr>
            <w:r>
              <w:rPr>
                <w:rFonts w:hint="eastAsia"/>
              </w:rPr>
              <w:t>8</w:t>
            </w:r>
          </w:p>
        </w:tc>
        <w:tc>
          <w:tcPr>
            <w:tcW w:w="2835" w:type="dxa"/>
          </w:tcPr>
          <w:p w14:paraId="101C7474" w14:textId="72B73222" w:rsidR="006E586E" w:rsidRDefault="000E3714" w:rsidP="00ED527D">
            <w:pPr>
              <w:jc w:val="both"/>
            </w:pPr>
            <w:r>
              <w:rPr>
                <w:rFonts w:hint="eastAsia"/>
              </w:rPr>
              <w:t>賬單</w:t>
            </w:r>
          </w:p>
        </w:tc>
        <w:tc>
          <w:tcPr>
            <w:tcW w:w="4019" w:type="dxa"/>
          </w:tcPr>
          <w:p w14:paraId="2EAC4681" w14:textId="3F34BD25" w:rsidR="006E586E" w:rsidRDefault="000E3714" w:rsidP="00ED527D">
            <w:pPr>
              <w:jc w:val="both"/>
            </w:pPr>
            <w:r>
              <w:rPr>
                <w:rFonts w:hint="eastAsia"/>
              </w:rPr>
              <w:t>日常基本生活開支</w:t>
            </w:r>
          </w:p>
        </w:tc>
      </w:tr>
      <w:tr w:rsidR="006E586E" w14:paraId="215395E4" w14:textId="77777777" w:rsidTr="006E586E">
        <w:tc>
          <w:tcPr>
            <w:tcW w:w="948" w:type="dxa"/>
          </w:tcPr>
          <w:p w14:paraId="7936482F" w14:textId="42904454" w:rsidR="006E586E" w:rsidRDefault="006E586E" w:rsidP="00ED527D">
            <w:pPr>
              <w:jc w:val="both"/>
            </w:pPr>
            <w:r>
              <w:rPr>
                <w:rFonts w:hint="eastAsia"/>
              </w:rPr>
              <w:t>9</w:t>
            </w:r>
          </w:p>
        </w:tc>
        <w:tc>
          <w:tcPr>
            <w:tcW w:w="2835" w:type="dxa"/>
          </w:tcPr>
          <w:p w14:paraId="327C233E" w14:textId="0B1E3CE3" w:rsidR="006E586E" w:rsidRDefault="000E3714" w:rsidP="00ED527D">
            <w:pPr>
              <w:jc w:val="both"/>
            </w:pPr>
            <w:r>
              <w:rPr>
                <w:rFonts w:hint="eastAsia"/>
              </w:rPr>
              <w:t>工作時數</w:t>
            </w:r>
          </w:p>
        </w:tc>
        <w:tc>
          <w:tcPr>
            <w:tcW w:w="4019" w:type="dxa"/>
          </w:tcPr>
          <w:p w14:paraId="5F60D837" w14:textId="346F50F1" w:rsidR="006E586E" w:rsidRDefault="000E3714" w:rsidP="00ED527D">
            <w:pPr>
              <w:jc w:val="both"/>
            </w:pPr>
            <w:r>
              <w:rPr>
                <w:rFonts w:ascii="新細明體" w:hAnsi="新細明體" w:hint="eastAsia"/>
              </w:rPr>
              <w:t>如果午飯時間／公眾假期有錢就計，無錢則不計算</w:t>
            </w:r>
          </w:p>
        </w:tc>
      </w:tr>
      <w:tr w:rsidR="006E586E" w14:paraId="2D6ECE9C" w14:textId="77777777" w:rsidTr="006E586E">
        <w:tc>
          <w:tcPr>
            <w:tcW w:w="948" w:type="dxa"/>
          </w:tcPr>
          <w:p w14:paraId="208E5C1C" w14:textId="3B2F6BB5" w:rsidR="006E586E" w:rsidRDefault="006E586E" w:rsidP="00ED527D">
            <w:pPr>
              <w:jc w:val="both"/>
            </w:pPr>
            <w:r>
              <w:rPr>
                <w:rFonts w:hint="eastAsia"/>
              </w:rPr>
              <w:t>10</w:t>
            </w:r>
          </w:p>
        </w:tc>
        <w:tc>
          <w:tcPr>
            <w:tcW w:w="2835" w:type="dxa"/>
          </w:tcPr>
          <w:p w14:paraId="10705DB7" w14:textId="386187EE" w:rsidR="006E586E" w:rsidRDefault="00CE23E6" w:rsidP="00ED527D">
            <w:pPr>
              <w:jc w:val="both"/>
            </w:pPr>
            <w:r>
              <w:rPr>
                <w:rFonts w:hint="eastAsia"/>
              </w:rPr>
              <w:t>積極地尋找工作</w:t>
            </w:r>
          </w:p>
        </w:tc>
        <w:tc>
          <w:tcPr>
            <w:tcW w:w="4019" w:type="dxa"/>
          </w:tcPr>
          <w:p w14:paraId="512D5BDD" w14:textId="77777777" w:rsidR="00CE23E6" w:rsidRDefault="00CE23E6" w:rsidP="00CE23E6">
            <w:pPr>
              <w:pStyle w:val="af0"/>
              <w:rPr>
                <w:lang w:eastAsia="zh-TW"/>
              </w:rPr>
            </w:pPr>
            <w:r>
              <w:rPr>
                <w:rFonts w:hint="eastAsia"/>
                <w:lang w:val="en-US" w:eastAsia="zh-TW"/>
              </w:rPr>
              <w:t xml:space="preserve">1. </w:t>
            </w:r>
            <w:r>
              <w:rPr>
                <w:rFonts w:hint="eastAsia"/>
                <w:lang w:val="en-US" w:eastAsia="zh-TW"/>
              </w:rPr>
              <w:t>如受訪者</w:t>
            </w:r>
            <w:r>
              <w:rPr>
                <w:rFonts w:hint="eastAsia"/>
                <w:lang w:eastAsia="zh-TW"/>
              </w:rPr>
              <w:t>被動接受同工幫受訪者所尋得的資訊則</w:t>
            </w:r>
            <w:r w:rsidRPr="0091235E">
              <w:rPr>
                <w:rFonts w:hint="eastAsia"/>
              </w:rPr>
              <w:t>不算有</w:t>
            </w:r>
            <w:r>
              <w:rPr>
                <w:rFonts w:hint="eastAsia"/>
              </w:rPr>
              <w:t>積極地</w:t>
            </w:r>
            <w:r w:rsidRPr="0091235E">
              <w:rPr>
                <w:rFonts w:hint="eastAsia"/>
              </w:rPr>
              <w:t>尋找工作</w:t>
            </w:r>
          </w:p>
          <w:p w14:paraId="41C7EA28" w14:textId="542A12F6" w:rsidR="006E586E" w:rsidRDefault="00CE23E6" w:rsidP="00CE23E6">
            <w:pPr>
              <w:jc w:val="both"/>
            </w:pPr>
            <w:r>
              <w:rPr>
                <w:rFonts w:hint="eastAsia"/>
              </w:rPr>
              <w:t xml:space="preserve">2. </w:t>
            </w:r>
            <w:r>
              <w:rPr>
                <w:rFonts w:hint="eastAsia"/>
                <w:lang w:val="en-US"/>
              </w:rPr>
              <w:t>只要是「主動」尋找便是</w:t>
            </w:r>
            <w:r>
              <w:rPr>
                <w:rFonts w:hint="eastAsia"/>
              </w:rPr>
              <w:t>積極尋找</w:t>
            </w:r>
          </w:p>
        </w:tc>
      </w:tr>
      <w:tr w:rsidR="006E586E" w14:paraId="2A9AAB8D" w14:textId="77777777" w:rsidTr="006E586E">
        <w:tc>
          <w:tcPr>
            <w:tcW w:w="948" w:type="dxa"/>
          </w:tcPr>
          <w:p w14:paraId="246CBA67" w14:textId="33BCD4B7" w:rsidR="006E586E" w:rsidRDefault="006E586E" w:rsidP="00ED527D">
            <w:pPr>
              <w:jc w:val="both"/>
            </w:pPr>
            <w:r>
              <w:rPr>
                <w:rFonts w:hint="eastAsia"/>
              </w:rPr>
              <w:lastRenderedPageBreak/>
              <w:t>11</w:t>
            </w:r>
          </w:p>
        </w:tc>
        <w:tc>
          <w:tcPr>
            <w:tcW w:w="2835" w:type="dxa"/>
          </w:tcPr>
          <w:p w14:paraId="7A37BA83" w14:textId="2998CE9E" w:rsidR="006E586E" w:rsidRDefault="00E5631A" w:rsidP="00ED527D">
            <w:pPr>
              <w:jc w:val="both"/>
            </w:pPr>
            <w:r>
              <w:rPr>
                <w:rFonts w:hint="eastAsia"/>
              </w:rPr>
              <w:t>因工作而</w:t>
            </w:r>
            <w:r w:rsidR="00CE23E6">
              <w:rPr>
                <w:rFonts w:hint="eastAsia"/>
              </w:rPr>
              <w:t>外出用膳</w:t>
            </w:r>
          </w:p>
        </w:tc>
        <w:tc>
          <w:tcPr>
            <w:tcW w:w="4019" w:type="dxa"/>
          </w:tcPr>
          <w:p w14:paraId="46FB1D2A" w14:textId="52FF86DC" w:rsidR="006E586E" w:rsidRDefault="00CE23E6" w:rsidP="00ED527D">
            <w:pPr>
              <w:jc w:val="both"/>
            </w:pPr>
            <w:r>
              <w:rPr>
                <w:rFonts w:hint="eastAsia"/>
              </w:rPr>
              <w:t>因工作原因而不能回家吃晚飯</w:t>
            </w:r>
          </w:p>
        </w:tc>
      </w:tr>
      <w:tr w:rsidR="006E586E" w14:paraId="29C53526" w14:textId="77777777" w:rsidTr="006E586E">
        <w:tc>
          <w:tcPr>
            <w:tcW w:w="948" w:type="dxa"/>
          </w:tcPr>
          <w:p w14:paraId="6AEBE58F" w14:textId="256C6E68" w:rsidR="006E586E" w:rsidRDefault="006E586E" w:rsidP="00ED527D">
            <w:pPr>
              <w:jc w:val="both"/>
            </w:pPr>
            <w:r>
              <w:rPr>
                <w:rFonts w:hint="eastAsia"/>
              </w:rPr>
              <w:t>12</w:t>
            </w:r>
          </w:p>
        </w:tc>
        <w:tc>
          <w:tcPr>
            <w:tcW w:w="2835" w:type="dxa"/>
          </w:tcPr>
          <w:p w14:paraId="76D29B54" w14:textId="41DA9611" w:rsidR="006E586E" w:rsidRDefault="00CE23E6" w:rsidP="00ED527D">
            <w:pPr>
              <w:jc w:val="both"/>
            </w:pPr>
            <w:r>
              <w:rPr>
                <w:rFonts w:hint="eastAsia"/>
              </w:rPr>
              <w:t>提升個人品格</w:t>
            </w:r>
          </w:p>
        </w:tc>
        <w:tc>
          <w:tcPr>
            <w:tcW w:w="4019" w:type="dxa"/>
          </w:tcPr>
          <w:p w14:paraId="089DD370" w14:textId="5900AE1A" w:rsidR="006E586E" w:rsidRDefault="00CE23E6" w:rsidP="00CE23E6">
            <w:pPr>
              <w:jc w:val="both"/>
            </w:pPr>
            <w:r w:rsidRPr="006B7C52">
              <w:rPr>
                <w:rFonts w:hint="eastAsia"/>
                <w:sz w:val="22"/>
                <w:szCs w:val="22"/>
                <w:lang w:eastAsia="zh-HK"/>
              </w:rPr>
              <w:t>例如</w:t>
            </w:r>
            <w:r w:rsidRPr="00F00F66">
              <w:rPr>
                <w:rFonts w:hint="eastAsia"/>
                <w:sz w:val="22"/>
                <w:szCs w:val="22"/>
                <w:lang w:eastAsia="zh-HK"/>
              </w:rPr>
              <w:t>有</w:t>
            </w:r>
            <w:r>
              <w:rPr>
                <w:rFonts w:hint="eastAsia"/>
                <w:sz w:val="22"/>
                <w:szCs w:val="22"/>
                <w:lang w:eastAsia="zh-HK"/>
              </w:rPr>
              <w:t>些事</w:t>
            </w:r>
            <w:r w:rsidRPr="00F00F66">
              <w:rPr>
                <w:rFonts w:hint="eastAsia"/>
                <w:sz w:val="22"/>
                <w:szCs w:val="22"/>
                <w:lang w:eastAsia="zh-HK"/>
              </w:rPr>
              <w:t>能令</w:t>
            </w:r>
            <w:r>
              <w:rPr>
                <w:rFonts w:hint="eastAsia"/>
                <w:sz w:val="22"/>
                <w:szCs w:val="22"/>
                <w:lang w:eastAsia="zh-HK"/>
              </w:rPr>
              <w:t>受訪者更樂觀</w:t>
            </w:r>
            <w:r>
              <w:rPr>
                <w:rFonts w:hint="eastAsia"/>
                <w:sz w:val="22"/>
                <w:szCs w:val="22"/>
              </w:rPr>
              <w:t>，</w:t>
            </w:r>
            <w:r>
              <w:rPr>
                <w:rFonts w:hint="eastAsia"/>
                <w:sz w:val="22"/>
                <w:szCs w:val="22"/>
                <w:lang w:eastAsia="zh-HK"/>
              </w:rPr>
              <w:t>有信心及更精神</w:t>
            </w:r>
            <w:r>
              <w:rPr>
                <w:rFonts w:hint="eastAsia"/>
              </w:rPr>
              <w:t xml:space="preserve"> </w:t>
            </w:r>
          </w:p>
        </w:tc>
      </w:tr>
      <w:tr w:rsidR="006E586E" w14:paraId="4AA82365" w14:textId="77777777" w:rsidTr="006E586E">
        <w:tc>
          <w:tcPr>
            <w:tcW w:w="948" w:type="dxa"/>
          </w:tcPr>
          <w:p w14:paraId="2C75D28C" w14:textId="28E79483" w:rsidR="006E586E" w:rsidRDefault="006E586E" w:rsidP="00ED527D">
            <w:pPr>
              <w:jc w:val="both"/>
            </w:pPr>
            <w:r>
              <w:rPr>
                <w:rFonts w:hint="eastAsia"/>
              </w:rPr>
              <w:t>13</w:t>
            </w:r>
          </w:p>
        </w:tc>
        <w:tc>
          <w:tcPr>
            <w:tcW w:w="2835" w:type="dxa"/>
          </w:tcPr>
          <w:p w14:paraId="3F1B146F" w14:textId="64D712CB" w:rsidR="006E586E" w:rsidRDefault="00CE23E6" w:rsidP="00ED527D">
            <w:pPr>
              <w:jc w:val="both"/>
            </w:pPr>
            <w:r>
              <w:rPr>
                <w:rFonts w:hint="eastAsia"/>
              </w:rPr>
              <w:t>工作意義</w:t>
            </w:r>
          </w:p>
        </w:tc>
        <w:tc>
          <w:tcPr>
            <w:tcW w:w="4019" w:type="dxa"/>
          </w:tcPr>
          <w:p w14:paraId="0CEBBC6C" w14:textId="37C7E5CA" w:rsidR="006E586E" w:rsidRDefault="00CE23E6" w:rsidP="00ED527D">
            <w:pPr>
              <w:jc w:val="both"/>
            </w:pPr>
            <w:r w:rsidRPr="00F00F66">
              <w:rPr>
                <w:rFonts w:hint="eastAsia"/>
                <w:sz w:val="22"/>
                <w:szCs w:val="22"/>
                <w:lang w:eastAsia="zh-HK"/>
              </w:rPr>
              <w:t>覺得自己仍然對社會有所貢獻</w:t>
            </w:r>
          </w:p>
        </w:tc>
      </w:tr>
      <w:tr w:rsidR="006E586E" w14:paraId="1E337D27" w14:textId="77777777" w:rsidTr="006E586E">
        <w:tc>
          <w:tcPr>
            <w:tcW w:w="948" w:type="dxa"/>
          </w:tcPr>
          <w:p w14:paraId="174EA2A5" w14:textId="47AE0E61" w:rsidR="006E586E" w:rsidRDefault="006E586E" w:rsidP="00ED527D">
            <w:pPr>
              <w:jc w:val="both"/>
            </w:pPr>
            <w:r>
              <w:rPr>
                <w:rFonts w:hint="eastAsia"/>
              </w:rPr>
              <w:t>14</w:t>
            </w:r>
          </w:p>
        </w:tc>
        <w:tc>
          <w:tcPr>
            <w:tcW w:w="2835" w:type="dxa"/>
          </w:tcPr>
          <w:p w14:paraId="3EC2447F" w14:textId="0EFA7272" w:rsidR="006E586E" w:rsidRDefault="00E5631A" w:rsidP="00ED527D">
            <w:pPr>
              <w:jc w:val="both"/>
            </w:pPr>
            <w:r w:rsidRPr="003B5F9D">
              <w:rPr>
                <w:rFonts w:hint="eastAsia"/>
              </w:rPr>
              <w:t>可支配</w:t>
            </w:r>
            <w:r w:rsidRPr="003B5F9D">
              <w:rPr>
                <w:rFonts w:hint="eastAsia"/>
                <w:lang w:eastAsia="zh-HK"/>
              </w:rPr>
              <w:t>收入</w:t>
            </w:r>
          </w:p>
        </w:tc>
        <w:tc>
          <w:tcPr>
            <w:tcW w:w="4019" w:type="dxa"/>
          </w:tcPr>
          <w:p w14:paraId="3DCA8A96" w14:textId="5F4335C8" w:rsidR="006E586E" w:rsidRDefault="00E5631A" w:rsidP="00ED527D">
            <w:pPr>
              <w:jc w:val="both"/>
            </w:pPr>
            <w:r>
              <w:rPr>
                <w:rFonts w:hint="eastAsia"/>
              </w:rPr>
              <w:t>交稅後剩餘可供使用的</w:t>
            </w:r>
            <w:r w:rsidR="007D2868">
              <w:rPr>
                <w:rFonts w:hint="eastAsia"/>
              </w:rPr>
              <w:t>金錢</w:t>
            </w:r>
          </w:p>
        </w:tc>
      </w:tr>
    </w:tbl>
    <w:p w14:paraId="265915D4" w14:textId="7B37D617" w:rsidR="006E586E" w:rsidRPr="00AF174D" w:rsidRDefault="006E586E" w:rsidP="00ED527D">
      <w:pPr>
        <w:ind w:left="720"/>
        <w:jc w:val="both"/>
      </w:pPr>
    </w:p>
    <w:p w14:paraId="2C8897AA" w14:textId="77777777" w:rsidR="00ED527D" w:rsidRPr="00AF174D" w:rsidRDefault="00ED527D" w:rsidP="00ED527D">
      <w:pPr>
        <w:jc w:val="both"/>
      </w:pPr>
      <w:r w:rsidRPr="00AF174D">
        <w:tab/>
      </w:r>
    </w:p>
    <w:p w14:paraId="0F2F175F" w14:textId="77777777" w:rsidR="00ED527D" w:rsidRPr="00AF174D" w:rsidRDefault="00ED527D" w:rsidP="00ED527D">
      <w:pPr>
        <w:ind w:left="720"/>
        <w:jc w:val="both"/>
        <w:rPr>
          <w:b/>
        </w:rPr>
      </w:pPr>
      <w:r w:rsidRPr="00AF174D">
        <w:t>2.1.3</w:t>
      </w:r>
      <w:r w:rsidRPr="00AF174D">
        <w:t>訪問員在進行訪問前，應先將隨身的手提電話或傳呼機關掉，才進行訪問。</w:t>
      </w:r>
    </w:p>
    <w:p w14:paraId="1CA05D59" w14:textId="77777777" w:rsidR="00ED527D" w:rsidRPr="00AF174D" w:rsidRDefault="00ED527D" w:rsidP="00ED527D">
      <w:pPr>
        <w:jc w:val="both"/>
        <w:rPr>
          <w:b/>
          <w:bCs/>
        </w:rPr>
      </w:pPr>
      <w:r w:rsidRPr="00AF174D">
        <w:rPr>
          <w:b/>
          <w:lang w:val="en-US"/>
        </w:rPr>
        <w:tab/>
      </w:r>
    </w:p>
    <w:p w14:paraId="4F29DDE6" w14:textId="77777777" w:rsidR="00ED527D" w:rsidRPr="00AF174D" w:rsidRDefault="00ED527D" w:rsidP="007E08E1">
      <w:pPr>
        <w:pStyle w:val="2"/>
        <w:rPr>
          <w:rFonts w:ascii="Times New Roman" w:hAnsi="Times New Roman"/>
          <w:lang w:eastAsia="zh-TW"/>
        </w:rPr>
      </w:pPr>
      <w:bookmarkStart w:id="9" w:name="_Toc386455082"/>
      <w:r w:rsidRPr="00AF174D">
        <w:rPr>
          <w:rFonts w:ascii="Times New Roman" w:hAnsi="Times New Roman"/>
          <w:bCs/>
          <w:lang w:eastAsia="zh-TW"/>
        </w:rPr>
        <w:t>2.2</w:t>
      </w:r>
      <w:r w:rsidRPr="00AF174D">
        <w:rPr>
          <w:rFonts w:ascii="Times New Roman" w:hAnsi="Times New Roman"/>
          <w:bCs/>
          <w:lang w:eastAsia="zh-TW"/>
        </w:rPr>
        <w:tab/>
      </w:r>
      <w:r w:rsidRPr="00AF174D">
        <w:rPr>
          <w:rFonts w:ascii="Times New Roman" w:hAnsi="Times New Roman"/>
          <w:lang w:eastAsia="zh-TW"/>
        </w:rPr>
        <w:t>進度報告</w:t>
      </w:r>
      <w:bookmarkEnd w:id="9"/>
    </w:p>
    <w:p w14:paraId="14328DBC" w14:textId="77777777" w:rsidR="00ED527D" w:rsidRPr="00AF174D" w:rsidRDefault="00ED527D" w:rsidP="00ED527D">
      <w:pPr>
        <w:jc w:val="both"/>
        <w:rPr>
          <w:b/>
          <w:bCs/>
        </w:rPr>
      </w:pPr>
    </w:p>
    <w:p w14:paraId="72741C37" w14:textId="77777777" w:rsidR="00ED527D" w:rsidRDefault="00ED527D" w:rsidP="00921E43">
      <w:pPr>
        <w:ind w:leftChars="300" w:left="720"/>
        <w:jc w:val="both"/>
      </w:pPr>
      <w:r w:rsidRPr="00AF174D">
        <w:t xml:space="preserve">2.2.1 </w:t>
      </w:r>
      <w:r w:rsidRPr="00AF174D">
        <w:tab/>
      </w:r>
      <w:r w:rsidRPr="00AF174D">
        <w:t>每天訪問員須向組長或訪問主任報告訪問進度。</w:t>
      </w:r>
    </w:p>
    <w:p w14:paraId="6B6B6FA6" w14:textId="77777777" w:rsidR="0083505E" w:rsidRDefault="0083505E" w:rsidP="00921E43">
      <w:pPr>
        <w:ind w:leftChars="300" w:left="720"/>
        <w:jc w:val="both"/>
      </w:pPr>
    </w:p>
    <w:p w14:paraId="13A7354F" w14:textId="77777777" w:rsidR="0083505E" w:rsidRDefault="0083505E" w:rsidP="00CD44C4">
      <w:pPr>
        <w:ind w:left="956" w:hanging="236"/>
        <w:jc w:val="both"/>
      </w:pPr>
      <w:r w:rsidRPr="003471C8">
        <w:t>2.3.2</w:t>
      </w:r>
      <w:r w:rsidRPr="003471C8">
        <w:tab/>
      </w:r>
      <w:r w:rsidRPr="003471C8">
        <w:rPr>
          <w:rFonts w:hint="eastAsia"/>
        </w:rPr>
        <w:t>進度報告可透過</w:t>
      </w:r>
      <w:hyperlink r:id="rId9" w:history="1"/>
      <w:r>
        <w:rPr>
          <w:rFonts w:hint="eastAsia"/>
        </w:rPr>
        <w:t>網頁</w:t>
      </w:r>
      <w:r>
        <w:rPr>
          <w:rFonts w:hint="eastAsia"/>
          <w:lang w:eastAsia="zh-HK"/>
        </w:rPr>
        <w:t>(</w:t>
      </w:r>
      <w:r w:rsidRPr="00063183">
        <w:t>https://113.28.46.27/countoff/index.php</w:t>
      </w:r>
      <w:r>
        <w:rPr>
          <w:rFonts w:hint="eastAsia"/>
          <w:lang w:eastAsia="zh-HK"/>
        </w:rPr>
        <w:t>)</w:t>
      </w:r>
      <w:r w:rsidRPr="00C204DC">
        <w:rPr>
          <w:rFonts w:hint="eastAsia"/>
        </w:rPr>
        <w:t>或</w:t>
      </w:r>
      <w:r w:rsidRPr="003471C8">
        <w:rPr>
          <w:rFonts w:hint="eastAsia"/>
        </w:rPr>
        <w:t>電話遞交，</w:t>
      </w:r>
      <w:r w:rsidRPr="001F1359">
        <w:rPr>
          <w:rFonts w:hint="eastAsia"/>
        </w:rPr>
        <w:t>以便</w:t>
      </w:r>
      <w:r w:rsidRPr="003471C8">
        <w:rPr>
          <w:rFonts w:hint="eastAsia"/>
        </w:rPr>
        <w:t>快</w:t>
      </w:r>
      <w:r w:rsidRPr="00FB4BBC">
        <w:rPr>
          <w:rFonts w:hint="eastAsia"/>
        </w:rPr>
        <w:t>捷</w:t>
      </w:r>
      <w:r w:rsidRPr="00F56029">
        <w:rPr>
          <w:rFonts w:ascii="新細明體" w:hAnsi="新細明體" w:hint="eastAsia"/>
        </w:rPr>
        <w:t>、</w:t>
      </w:r>
      <w:r w:rsidRPr="003471C8">
        <w:rPr>
          <w:rFonts w:hint="eastAsia"/>
        </w:rPr>
        <w:t>準確地</w:t>
      </w:r>
      <w:r w:rsidRPr="00FB4BBC">
        <w:rPr>
          <w:rFonts w:hint="eastAsia"/>
        </w:rPr>
        <w:t>提供工作</w:t>
      </w:r>
      <w:r w:rsidRPr="003471C8">
        <w:rPr>
          <w:rFonts w:hint="eastAsia"/>
        </w:rPr>
        <w:t>進度。</w:t>
      </w:r>
    </w:p>
    <w:p w14:paraId="10B4D0DF" w14:textId="77777777" w:rsidR="0083505E" w:rsidRDefault="0083505E" w:rsidP="0083505E">
      <w:pPr>
        <w:ind w:left="956"/>
        <w:jc w:val="both"/>
        <w:rPr>
          <w:lang w:eastAsia="zh-HK"/>
        </w:rPr>
      </w:pPr>
      <w:r>
        <w:rPr>
          <w:rFonts w:hint="eastAsia"/>
        </w:rPr>
        <w:t>開啟網頁後，請輸入訪問員編號及登入密碼。進入網頁後請選取</w:t>
      </w:r>
      <w:r w:rsidR="003D133B" w:rsidRPr="00DD20B0">
        <w:rPr>
          <w:color w:val="FF0000"/>
        </w:rPr>
        <w:t>IEAPS</w:t>
      </w:r>
      <w:r>
        <w:rPr>
          <w:rFonts w:hint="eastAsia"/>
        </w:rPr>
        <w:t>及日期報數，樣本如下：</w:t>
      </w:r>
    </w:p>
    <w:p w14:paraId="03BDC532" w14:textId="77777777" w:rsidR="0083505E" w:rsidRDefault="0083505E" w:rsidP="0083505E">
      <w:pPr>
        <w:ind w:left="956"/>
        <w:jc w:val="both"/>
      </w:pPr>
      <w:r>
        <w:rPr>
          <w:noProof/>
          <w:lang w:val="en-US"/>
        </w:rPr>
        <w:drawing>
          <wp:inline distT="0" distB="0" distL="0" distR="0" wp14:anchorId="4D652AF9" wp14:editId="3D2E6CE5">
            <wp:extent cx="4643755" cy="1884680"/>
            <wp:effectExtent l="19050" t="0" r="4445" b="0"/>
            <wp:docPr id="9" name="Picture 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命名"/>
                    <pic:cNvPicPr>
                      <a:picLocks noChangeAspect="1" noChangeArrowheads="1"/>
                    </pic:cNvPicPr>
                  </pic:nvPicPr>
                  <pic:blipFill>
                    <a:blip r:embed="rId10"/>
                    <a:srcRect/>
                    <a:stretch>
                      <a:fillRect/>
                    </a:stretch>
                  </pic:blipFill>
                  <pic:spPr bwMode="auto">
                    <a:xfrm>
                      <a:off x="0" y="0"/>
                      <a:ext cx="4643755" cy="1884680"/>
                    </a:xfrm>
                    <a:prstGeom prst="rect">
                      <a:avLst/>
                    </a:prstGeom>
                    <a:noFill/>
                    <a:ln w="9525">
                      <a:noFill/>
                      <a:miter lim="800000"/>
                      <a:headEnd/>
                      <a:tailEnd/>
                    </a:ln>
                  </pic:spPr>
                </pic:pic>
              </a:graphicData>
            </a:graphic>
          </wp:inline>
        </w:drawing>
      </w:r>
      <w:r w:rsidRPr="0060116A" w:rsidDel="00C122FD">
        <w:rPr>
          <w:rFonts w:hint="eastAsia"/>
          <w:lang w:eastAsia="zh-HK"/>
        </w:rPr>
        <w:t xml:space="preserve"> </w:t>
      </w:r>
    </w:p>
    <w:p w14:paraId="2242BBE6" w14:textId="77777777" w:rsidR="00DD20B0" w:rsidRDefault="00DD20B0">
      <w:r>
        <w:br w:type="page"/>
      </w:r>
    </w:p>
    <w:p w14:paraId="752F2AE3" w14:textId="77777777" w:rsidR="0083505E" w:rsidRPr="00AF174D" w:rsidRDefault="0083505E" w:rsidP="00921E43">
      <w:pPr>
        <w:ind w:leftChars="300" w:left="720"/>
        <w:jc w:val="both"/>
      </w:pPr>
    </w:p>
    <w:p w14:paraId="2D8D397B" w14:textId="77777777" w:rsidR="00ED527D" w:rsidRPr="00AF174D" w:rsidRDefault="00ED527D" w:rsidP="00ED527D">
      <w:pPr>
        <w:jc w:val="both"/>
      </w:pPr>
    </w:p>
    <w:p w14:paraId="1DE2F6A2" w14:textId="77777777" w:rsidR="00ED527D" w:rsidRPr="00AF174D" w:rsidRDefault="00ED527D" w:rsidP="007E08E1">
      <w:pPr>
        <w:pStyle w:val="2"/>
        <w:rPr>
          <w:rFonts w:ascii="Times New Roman" w:hAnsi="Times New Roman"/>
          <w:lang w:eastAsia="zh-TW"/>
        </w:rPr>
      </w:pPr>
      <w:bookmarkStart w:id="10" w:name="_Toc386455083"/>
      <w:r w:rsidRPr="00AF174D">
        <w:rPr>
          <w:rFonts w:ascii="Times New Roman" w:hAnsi="Times New Roman"/>
          <w:lang w:eastAsia="zh-TW"/>
        </w:rPr>
        <w:t>2.3</w:t>
      </w:r>
      <w:r w:rsidRPr="00AF174D">
        <w:rPr>
          <w:rFonts w:ascii="Times New Roman" w:hAnsi="Times New Roman"/>
          <w:lang w:eastAsia="zh-TW"/>
        </w:rPr>
        <w:tab/>
      </w:r>
      <w:r w:rsidRPr="00AF174D">
        <w:rPr>
          <w:rFonts w:ascii="Times New Roman" w:hAnsi="Times New Roman"/>
          <w:lang w:eastAsia="zh-TW"/>
        </w:rPr>
        <w:t>訪問員應遵守的道德操守</w:t>
      </w:r>
      <w:bookmarkEnd w:id="10"/>
    </w:p>
    <w:p w14:paraId="271C5B40" w14:textId="77777777" w:rsidR="00ED527D" w:rsidRPr="00AF174D" w:rsidRDefault="00ED527D" w:rsidP="00ED527D">
      <w:pPr>
        <w:jc w:val="both"/>
        <w:rPr>
          <w:bCs/>
        </w:rPr>
      </w:pPr>
      <w:r w:rsidRPr="00AF174D">
        <w:rPr>
          <w:bCs/>
        </w:rPr>
        <w:tab/>
      </w:r>
    </w:p>
    <w:p w14:paraId="05E57B26" w14:textId="77777777" w:rsidR="00ED527D" w:rsidRPr="00AF174D" w:rsidRDefault="00ED527D" w:rsidP="00ED527D">
      <w:pPr>
        <w:ind w:left="720"/>
        <w:jc w:val="both"/>
      </w:pPr>
      <w:r w:rsidRPr="00AF174D">
        <w:rPr>
          <w:bCs/>
        </w:rPr>
        <w:t>2.3.1</w:t>
      </w:r>
      <w:r w:rsidRPr="00AF174D">
        <w:t>訪問員不能對</w:t>
      </w:r>
      <w:r w:rsidR="00DD20B0">
        <w:t>被</w:t>
      </w:r>
      <w:r w:rsidRPr="00AF174D">
        <w:t>抽選的</w:t>
      </w:r>
      <w:r w:rsidR="0083505E">
        <w:rPr>
          <w:rFonts w:hint="eastAsia"/>
        </w:rPr>
        <w:t>受訪者</w:t>
      </w:r>
      <w:r w:rsidRPr="00AF174D">
        <w:t>進行超過所規定工作範圍的活動；</w:t>
      </w:r>
    </w:p>
    <w:p w14:paraId="4FB20C90" w14:textId="77777777" w:rsidR="00ED527D" w:rsidRPr="00AF174D" w:rsidRDefault="00ED527D" w:rsidP="00ED527D">
      <w:pPr>
        <w:ind w:firstLine="720"/>
        <w:jc w:val="both"/>
      </w:pPr>
      <w:r w:rsidRPr="00AF174D">
        <w:t>2.3.2</w:t>
      </w:r>
      <w:r w:rsidRPr="00AF174D">
        <w:t>訪問員只能訪問獲分發的樣本，以符合抽樣原則的要求；</w:t>
      </w:r>
    </w:p>
    <w:p w14:paraId="7C98CD25" w14:textId="77777777" w:rsidR="00ED527D" w:rsidRPr="00AF174D" w:rsidRDefault="00ED527D" w:rsidP="00ED527D">
      <w:pPr>
        <w:ind w:firstLine="720"/>
        <w:jc w:val="both"/>
      </w:pPr>
      <w:r w:rsidRPr="00AF174D">
        <w:t>2.3.3</w:t>
      </w:r>
      <w:r w:rsidRPr="00AF174D">
        <w:t>訪問員須嚴守中立，不可影響受訪者的意見；</w:t>
      </w:r>
    </w:p>
    <w:p w14:paraId="0D0306AC" w14:textId="77777777" w:rsidR="00ED527D" w:rsidRPr="00AF174D" w:rsidRDefault="00ED527D" w:rsidP="00ED527D">
      <w:pPr>
        <w:ind w:firstLine="720"/>
        <w:jc w:val="both"/>
      </w:pPr>
      <w:r w:rsidRPr="00AF174D">
        <w:t>2.3.4</w:t>
      </w:r>
      <w:r w:rsidRPr="00AF174D">
        <w:t>訪問員須嚴守保密，研究所得資料只能向上述負責人員披露；</w:t>
      </w:r>
    </w:p>
    <w:p w14:paraId="48239C45" w14:textId="77777777" w:rsidR="00ED527D" w:rsidRPr="00AF174D" w:rsidRDefault="00ED527D" w:rsidP="00ED527D">
      <w:pPr>
        <w:ind w:left="1436" w:hanging="716"/>
        <w:jc w:val="both"/>
      </w:pPr>
      <w:r w:rsidRPr="00AF174D">
        <w:t xml:space="preserve">2.3.5 </w:t>
      </w:r>
      <w:r w:rsidRPr="00AF174D">
        <w:t>訪問員須誠實將所得資料全部記錄在問卷上，並須負責澄清；</w:t>
      </w:r>
    </w:p>
    <w:p w14:paraId="192EEE37" w14:textId="77777777" w:rsidR="00ED527D" w:rsidRPr="00AF174D" w:rsidRDefault="00ED527D" w:rsidP="00ED527D">
      <w:pPr>
        <w:ind w:left="1436" w:hanging="716"/>
        <w:jc w:val="both"/>
      </w:pPr>
      <w:r w:rsidRPr="00AF174D">
        <w:t>2.3.6</w:t>
      </w:r>
      <w:r w:rsidRPr="00AF174D">
        <w:t>訪問員須按指定的辦法妥善處理問卷；</w:t>
      </w:r>
    </w:p>
    <w:p w14:paraId="38758414" w14:textId="77777777" w:rsidR="00ED527D" w:rsidRDefault="00ED527D" w:rsidP="00ED527D">
      <w:pPr>
        <w:ind w:left="1436" w:hanging="720"/>
        <w:jc w:val="both"/>
      </w:pPr>
      <w:r w:rsidRPr="00AF174D">
        <w:t>2.3.7</w:t>
      </w:r>
      <w:r w:rsidRPr="00AF174D">
        <w:t>訪問員在訪問期間遇非常事件應盡速向訪問主任報告，或尋求協助。</w:t>
      </w:r>
    </w:p>
    <w:p w14:paraId="25123AED" w14:textId="77777777" w:rsidR="0093660A" w:rsidRPr="00AF174D" w:rsidRDefault="0093660A" w:rsidP="0093660A">
      <w:pPr>
        <w:jc w:val="both"/>
        <w:rPr>
          <w:lang w:val="en-US"/>
        </w:rPr>
      </w:pPr>
    </w:p>
    <w:p w14:paraId="569A5657" w14:textId="77777777" w:rsidR="00921E43" w:rsidRPr="00AF174D" w:rsidRDefault="00921E43">
      <w:pPr>
        <w:rPr>
          <w:b/>
          <w:bCs/>
          <w:sz w:val="28"/>
        </w:rPr>
      </w:pPr>
      <w:r w:rsidRPr="00AF174D">
        <w:rPr>
          <w:b/>
          <w:bCs/>
          <w:sz w:val="28"/>
        </w:rPr>
        <w:br w:type="page"/>
      </w:r>
    </w:p>
    <w:p w14:paraId="79EF372C" w14:textId="77777777" w:rsidR="00ED527D" w:rsidRPr="00AF174D" w:rsidRDefault="00ED527D" w:rsidP="007E08E1">
      <w:pPr>
        <w:pStyle w:val="10"/>
        <w:jc w:val="center"/>
        <w:rPr>
          <w:rFonts w:ascii="Times New Roman" w:hAnsi="Times New Roman"/>
          <w:sz w:val="32"/>
        </w:rPr>
      </w:pPr>
      <w:bookmarkStart w:id="11" w:name="_Toc386455084"/>
      <w:r w:rsidRPr="00AF174D">
        <w:rPr>
          <w:rFonts w:ascii="Times New Roman" w:hAnsi="Times New Roman"/>
          <w:sz w:val="32"/>
        </w:rPr>
        <w:lastRenderedPageBreak/>
        <w:t>第三章</w:t>
      </w:r>
      <w:r w:rsidRPr="00AF174D">
        <w:rPr>
          <w:rFonts w:ascii="Times New Roman" w:hAnsi="Times New Roman"/>
          <w:sz w:val="32"/>
        </w:rPr>
        <w:tab/>
      </w:r>
      <w:r w:rsidRPr="00AF174D">
        <w:rPr>
          <w:rFonts w:ascii="Times New Roman" w:hAnsi="Times New Roman"/>
          <w:sz w:val="32"/>
        </w:rPr>
        <w:t>訪問程序</w:t>
      </w:r>
      <w:bookmarkEnd w:id="11"/>
    </w:p>
    <w:p w14:paraId="69247E94" w14:textId="77777777" w:rsidR="00ED527D" w:rsidRPr="00AF174D" w:rsidRDefault="00ED527D" w:rsidP="00ED527D">
      <w:pPr>
        <w:ind w:left="720" w:hanging="720"/>
        <w:jc w:val="both"/>
        <w:rPr>
          <w:b/>
          <w:bCs/>
        </w:rPr>
      </w:pPr>
    </w:p>
    <w:p w14:paraId="3818EDAD" w14:textId="77777777" w:rsidR="00ED527D" w:rsidRPr="00AF174D" w:rsidRDefault="007E08E1" w:rsidP="007E08E1">
      <w:pPr>
        <w:pStyle w:val="2"/>
        <w:rPr>
          <w:rFonts w:ascii="Times New Roman" w:hAnsi="Times New Roman"/>
          <w:lang w:eastAsia="zh-TW"/>
        </w:rPr>
      </w:pPr>
      <w:bookmarkStart w:id="12" w:name="_Toc386455085"/>
      <w:r w:rsidRPr="00AF174D">
        <w:rPr>
          <w:rFonts w:ascii="Times New Roman" w:hAnsi="Times New Roman"/>
          <w:lang w:eastAsia="zh-TW"/>
        </w:rPr>
        <w:t>3.1</w:t>
      </w:r>
      <w:r w:rsidRPr="00AF174D">
        <w:rPr>
          <w:rFonts w:ascii="Times New Roman" w:hAnsi="Times New Roman"/>
          <w:lang w:eastAsia="zh-TW"/>
        </w:rPr>
        <w:tab/>
      </w:r>
      <w:r w:rsidR="00ED527D" w:rsidRPr="00AF174D">
        <w:rPr>
          <w:rFonts w:ascii="Times New Roman" w:hAnsi="Times New Roman"/>
          <w:lang w:eastAsia="zh-TW"/>
        </w:rPr>
        <w:t>訪問技巧</w:t>
      </w:r>
      <w:bookmarkEnd w:id="12"/>
    </w:p>
    <w:p w14:paraId="2F62CDA1" w14:textId="77777777" w:rsidR="00ED527D" w:rsidRPr="00AF174D" w:rsidRDefault="00ED527D" w:rsidP="00ED527D">
      <w:pPr>
        <w:jc w:val="both"/>
        <w:rPr>
          <w:b/>
        </w:rPr>
      </w:pPr>
    </w:p>
    <w:p w14:paraId="7C7773C6" w14:textId="77777777" w:rsidR="00ED527D" w:rsidRPr="00AF174D" w:rsidRDefault="00ED527D" w:rsidP="00ED527D">
      <w:pPr>
        <w:ind w:left="720"/>
        <w:jc w:val="both"/>
      </w:pPr>
      <w:r w:rsidRPr="00AF174D">
        <w:t>根據訪問工作分配表的指示向受訪者進行訪問：</w:t>
      </w:r>
    </w:p>
    <w:p w14:paraId="0DA16E6A" w14:textId="77777777" w:rsidR="00ED527D" w:rsidRPr="00AF174D" w:rsidRDefault="00ED527D" w:rsidP="00ED527D">
      <w:pPr>
        <w:ind w:firstLine="720"/>
        <w:jc w:val="both"/>
      </w:pPr>
    </w:p>
    <w:p w14:paraId="0515992D" w14:textId="77777777" w:rsidR="00ED527D" w:rsidRPr="00AF174D" w:rsidRDefault="00ED527D" w:rsidP="00ED527D">
      <w:pPr>
        <w:ind w:firstLine="720"/>
        <w:jc w:val="both"/>
      </w:pPr>
      <w:r w:rsidRPr="00AF174D">
        <w:t>3.1.1</w:t>
      </w:r>
      <w:r w:rsidRPr="00AF174D">
        <w:t>爭取受訪者的信任的技巧</w:t>
      </w:r>
    </w:p>
    <w:p w14:paraId="28A1FD76" w14:textId="77777777" w:rsidR="00ED527D" w:rsidRPr="00AF174D" w:rsidRDefault="00ED527D" w:rsidP="00C83C46">
      <w:pPr>
        <w:numPr>
          <w:ilvl w:val="0"/>
          <w:numId w:val="1"/>
        </w:numPr>
        <w:jc w:val="both"/>
      </w:pPr>
      <w:r w:rsidRPr="00AF174D">
        <w:t>態度</w:t>
      </w:r>
    </w:p>
    <w:p w14:paraId="69854E7D" w14:textId="77777777" w:rsidR="00ED527D" w:rsidRPr="00AF174D" w:rsidRDefault="00ED527D" w:rsidP="00C83C46">
      <w:pPr>
        <w:numPr>
          <w:ilvl w:val="0"/>
          <w:numId w:val="8"/>
        </w:numPr>
        <w:jc w:val="both"/>
      </w:pPr>
      <w:r w:rsidRPr="00AF174D">
        <w:t>態度誠懇、自然及有禮。</w:t>
      </w:r>
    </w:p>
    <w:p w14:paraId="3A20FB36" w14:textId="77777777" w:rsidR="00ED527D" w:rsidRPr="00AF174D" w:rsidRDefault="00ED527D" w:rsidP="00C83C46">
      <w:pPr>
        <w:numPr>
          <w:ilvl w:val="0"/>
          <w:numId w:val="1"/>
        </w:numPr>
        <w:jc w:val="both"/>
      </w:pPr>
      <w:r w:rsidRPr="00AF174D">
        <w:t>談吐</w:t>
      </w:r>
    </w:p>
    <w:p w14:paraId="1E520C61" w14:textId="77777777" w:rsidR="00ED527D" w:rsidRPr="00AF174D" w:rsidRDefault="00ED527D" w:rsidP="00C83C46">
      <w:pPr>
        <w:numPr>
          <w:ilvl w:val="0"/>
          <w:numId w:val="9"/>
        </w:numPr>
        <w:jc w:val="both"/>
      </w:pPr>
      <w:r w:rsidRPr="00AF174D">
        <w:t>聲線適中，不太高不太低、不太大不太小；</w:t>
      </w:r>
    </w:p>
    <w:p w14:paraId="4CB19CD6" w14:textId="77777777" w:rsidR="00ED527D" w:rsidRPr="00AF174D" w:rsidRDefault="00ED527D" w:rsidP="00C83C46">
      <w:pPr>
        <w:numPr>
          <w:ilvl w:val="0"/>
          <w:numId w:val="9"/>
        </w:numPr>
        <w:jc w:val="both"/>
      </w:pPr>
      <w:r w:rsidRPr="00AF174D">
        <w:t>說話速度不徐不疾，按受訪者的需要調整。</w:t>
      </w:r>
    </w:p>
    <w:p w14:paraId="54DA8F0A" w14:textId="77777777" w:rsidR="00ED527D" w:rsidRPr="00AF174D" w:rsidRDefault="00ED527D" w:rsidP="00C83C46">
      <w:pPr>
        <w:numPr>
          <w:ilvl w:val="0"/>
          <w:numId w:val="1"/>
        </w:numPr>
        <w:jc w:val="both"/>
      </w:pPr>
      <w:r w:rsidRPr="00AF174D">
        <w:t>表明身分</w:t>
      </w:r>
    </w:p>
    <w:p w14:paraId="5FAE4F8B" w14:textId="77777777" w:rsidR="00ED527D" w:rsidRPr="00AF174D" w:rsidRDefault="00ED527D" w:rsidP="00C83C46">
      <w:pPr>
        <w:numPr>
          <w:ilvl w:val="0"/>
          <w:numId w:val="10"/>
        </w:numPr>
        <w:jc w:val="both"/>
      </w:pPr>
      <w:r w:rsidRPr="00AF174D">
        <w:t>說明自己</w:t>
      </w:r>
      <w:r w:rsidR="00921E43" w:rsidRPr="00AF174D">
        <w:t>代表</w:t>
      </w:r>
      <w:r w:rsidR="00A65993" w:rsidRPr="001C1C80">
        <w:rPr>
          <w:rFonts w:ascii="標楷體....." w:eastAsia="標楷體....."/>
        </w:rPr>
        <w:t>香港中文大</w:t>
      </w:r>
      <w:r w:rsidR="00A65993" w:rsidRPr="001C1C80">
        <w:rPr>
          <w:rFonts w:ascii="標楷體....." w:eastAsia="標楷體....." w:hint="eastAsia"/>
        </w:rPr>
        <w:t>學</w:t>
      </w:r>
      <w:r w:rsidR="00921E43" w:rsidRPr="00AF174D">
        <w:t>進行訪問</w:t>
      </w:r>
      <w:r w:rsidRPr="00AF174D">
        <w:t>；</w:t>
      </w:r>
    </w:p>
    <w:p w14:paraId="3D2E6A54" w14:textId="77777777" w:rsidR="00ED527D" w:rsidRPr="00AF174D" w:rsidRDefault="00ED527D" w:rsidP="00C83C46">
      <w:pPr>
        <w:numPr>
          <w:ilvl w:val="0"/>
          <w:numId w:val="1"/>
        </w:numPr>
        <w:jc w:val="both"/>
      </w:pPr>
      <w:r w:rsidRPr="00AF174D">
        <w:t>保證</w:t>
      </w:r>
    </w:p>
    <w:p w14:paraId="38B1E265" w14:textId="77777777" w:rsidR="00ED527D" w:rsidRPr="00AF174D" w:rsidRDefault="00ED527D" w:rsidP="00C83C46">
      <w:pPr>
        <w:numPr>
          <w:ilvl w:val="0"/>
          <w:numId w:val="11"/>
        </w:numPr>
        <w:jc w:val="both"/>
      </w:pPr>
      <w:r w:rsidRPr="00AF174D">
        <w:t>向受訪者重申對訪問所得資料會嚴加保密；</w:t>
      </w:r>
    </w:p>
    <w:p w14:paraId="1B471A48" w14:textId="77777777" w:rsidR="00ED527D" w:rsidRPr="00AF174D" w:rsidRDefault="00ED527D" w:rsidP="00C83C46">
      <w:pPr>
        <w:numPr>
          <w:ilvl w:val="0"/>
          <w:numId w:val="11"/>
        </w:numPr>
        <w:jc w:val="both"/>
      </w:pPr>
      <w:r w:rsidRPr="00AF174D">
        <w:t>如訪問員被詢問，可說出訪問是屬自願性質，他們有權不接受訪問；</w:t>
      </w:r>
    </w:p>
    <w:p w14:paraId="11C7EA9D" w14:textId="77777777" w:rsidR="00ED527D" w:rsidRPr="00AF174D" w:rsidRDefault="00ED527D" w:rsidP="00C83C46">
      <w:pPr>
        <w:numPr>
          <w:ilvl w:val="0"/>
          <w:numId w:val="11"/>
        </w:numPr>
        <w:jc w:val="both"/>
      </w:pPr>
      <w:r w:rsidRPr="00AF174D">
        <w:t>可向受訪者說出他們有權拒答任何問題及可以隨時終止訪問；</w:t>
      </w:r>
    </w:p>
    <w:p w14:paraId="3D805430" w14:textId="77777777" w:rsidR="00ED527D" w:rsidRPr="00AF174D" w:rsidRDefault="00ED527D" w:rsidP="00C83C46">
      <w:pPr>
        <w:numPr>
          <w:ilvl w:val="0"/>
          <w:numId w:val="11"/>
        </w:numPr>
        <w:jc w:val="both"/>
      </w:pPr>
      <w:r w:rsidRPr="00AF174D">
        <w:t>向受訪者重申盡可能減少對受訪者造成不便。</w:t>
      </w:r>
    </w:p>
    <w:p w14:paraId="7F2A9664" w14:textId="77777777" w:rsidR="00ED527D" w:rsidRPr="00AF174D" w:rsidRDefault="00ED527D" w:rsidP="00ED527D">
      <w:pPr>
        <w:jc w:val="both"/>
      </w:pPr>
    </w:p>
    <w:p w14:paraId="1FD87C2E" w14:textId="77777777" w:rsidR="00ED527D" w:rsidRPr="00AF174D" w:rsidRDefault="00ED527D" w:rsidP="00ED527D">
      <w:pPr>
        <w:ind w:firstLine="720"/>
        <w:jc w:val="both"/>
      </w:pPr>
      <w:r w:rsidRPr="00AF174D">
        <w:t xml:space="preserve">3.1.2 </w:t>
      </w:r>
      <w:r w:rsidRPr="00AF174D">
        <w:t>為訪問建立有助溝通的處境的技巧</w:t>
      </w:r>
    </w:p>
    <w:p w14:paraId="4F20C24F" w14:textId="77777777" w:rsidR="00ED527D" w:rsidRPr="00AF174D" w:rsidRDefault="00ED527D" w:rsidP="00ED527D">
      <w:pPr>
        <w:ind w:left="1080" w:hanging="360"/>
        <w:jc w:val="both"/>
      </w:pPr>
      <w:r w:rsidRPr="00AF174D">
        <w:t>A.</w:t>
      </w:r>
      <w:r w:rsidRPr="00AF174D">
        <w:tab/>
      </w:r>
      <w:r w:rsidRPr="00AF174D">
        <w:t>有關機構</w:t>
      </w:r>
    </w:p>
    <w:p w14:paraId="36CB231F" w14:textId="77777777" w:rsidR="00ED527D" w:rsidRPr="00AF174D" w:rsidRDefault="00ED527D" w:rsidP="00C83C46">
      <w:pPr>
        <w:numPr>
          <w:ilvl w:val="0"/>
          <w:numId w:val="12"/>
        </w:numPr>
        <w:jc w:val="both"/>
      </w:pPr>
      <w:r w:rsidRPr="00AF174D">
        <w:t>說明自己</w:t>
      </w:r>
      <w:r w:rsidR="00921E43" w:rsidRPr="00AF174D">
        <w:t>代表</w:t>
      </w:r>
      <w:r w:rsidR="00A65993" w:rsidRPr="001C1C80">
        <w:rPr>
          <w:rFonts w:ascii="標楷體....." w:eastAsia="標楷體....."/>
        </w:rPr>
        <w:t>香港中文大</w:t>
      </w:r>
      <w:r w:rsidR="00A65993" w:rsidRPr="001C1C80">
        <w:rPr>
          <w:rFonts w:ascii="標楷體....." w:eastAsia="標楷體....." w:hint="eastAsia"/>
        </w:rPr>
        <w:t>學</w:t>
      </w:r>
      <w:r w:rsidRPr="00AF174D">
        <w:t>；</w:t>
      </w:r>
    </w:p>
    <w:p w14:paraId="2A0F2E9C" w14:textId="77777777" w:rsidR="00ED527D" w:rsidRPr="00AF174D" w:rsidRDefault="00ED527D" w:rsidP="00ED527D">
      <w:pPr>
        <w:ind w:left="1080" w:hanging="360"/>
        <w:jc w:val="both"/>
      </w:pPr>
      <w:r w:rsidRPr="00AF174D">
        <w:t>B.</w:t>
      </w:r>
      <w:r w:rsidRPr="00AF174D">
        <w:tab/>
      </w:r>
      <w:r w:rsidRPr="00AF174D">
        <w:t>研究目的</w:t>
      </w:r>
    </w:p>
    <w:p w14:paraId="237BE20D" w14:textId="77777777" w:rsidR="00ED527D" w:rsidRPr="00AF174D" w:rsidRDefault="00ED527D" w:rsidP="00C83C46">
      <w:pPr>
        <w:numPr>
          <w:ilvl w:val="0"/>
          <w:numId w:val="13"/>
        </w:numPr>
        <w:jc w:val="both"/>
      </w:pPr>
      <w:r w:rsidRPr="00AF174D">
        <w:t>說明是次研究的目的；</w:t>
      </w:r>
    </w:p>
    <w:p w14:paraId="629BDC38" w14:textId="77777777" w:rsidR="00ED527D" w:rsidRPr="00AF174D" w:rsidRDefault="00ED527D" w:rsidP="00C83C46">
      <w:pPr>
        <w:numPr>
          <w:ilvl w:val="0"/>
          <w:numId w:val="13"/>
        </w:numPr>
        <w:jc w:val="both"/>
      </w:pPr>
      <w:r w:rsidRPr="00AF174D">
        <w:t>重申是次研究的意義及作用。</w:t>
      </w:r>
    </w:p>
    <w:p w14:paraId="105C45D6" w14:textId="77777777" w:rsidR="00ED527D" w:rsidRPr="00AF174D" w:rsidRDefault="00ED527D" w:rsidP="00ED527D">
      <w:pPr>
        <w:ind w:left="1080" w:hanging="360"/>
        <w:jc w:val="both"/>
      </w:pPr>
      <w:r w:rsidRPr="00AF174D">
        <w:t>C.</w:t>
      </w:r>
      <w:r w:rsidRPr="00AF174D">
        <w:tab/>
      </w:r>
      <w:r w:rsidRPr="00AF174D">
        <w:t>訪問內容</w:t>
      </w:r>
    </w:p>
    <w:p w14:paraId="3EEFCF06" w14:textId="77777777" w:rsidR="00ED527D" w:rsidRPr="00AF174D" w:rsidRDefault="00ED527D" w:rsidP="00C83C46">
      <w:pPr>
        <w:numPr>
          <w:ilvl w:val="0"/>
          <w:numId w:val="14"/>
        </w:numPr>
        <w:jc w:val="both"/>
      </w:pPr>
      <w:r w:rsidRPr="00AF174D">
        <w:t>將訪問內容的大綱向受訪者說明；</w:t>
      </w:r>
    </w:p>
    <w:p w14:paraId="10E6006F" w14:textId="77777777" w:rsidR="00ED527D" w:rsidRPr="00AF174D" w:rsidRDefault="00ED527D" w:rsidP="00C83C46">
      <w:pPr>
        <w:numPr>
          <w:ilvl w:val="0"/>
          <w:numId w:val="14"/>
        </w:numPr>
        <w:jc w:val="both"/>
      </w:pPr>
      <w:r w:rsidRPr="00AF174D">
        <w:t>遇受訪者提出疑問時，訪問員可以重讀問題，讓受訪者自行理解。</w:t>
      </w:r>
    </w:p>
    <w:p w14:paraId="62AB6156" w14:textId="77777777" w:rsidR="00ED527D" w:rsidRPr="00AF174D" w:rsidRDefault="00ED527D" w:rsidP="00ED527D">
      <w:pPr>
        <w:jc w:val="both"/>
      </w:pPr>
    </w:p>
    <w:p w14:paraId="63C2173A" w14:textId="77777777" w:rsidR="00ED527D" w:rsidRPr="00AF174D" w:rsidRDefault="00ED527D" w:rsidP="00ED527D">
      <w:pPr>
        <w:ind w:firstLine="720"/>
        <w:jc w:val="both"/>
      </w:pPr>
      <w:r w:rsidRPr="00AF174D">
        <w:t>3.1.3</w:t>
      </w:r>
      <w:r w:rsidRPr="00AF174D">
        <w:t>進行訪問的技巧</w:t>
      </w:r>
    </w:p>
    <w:p w14:paraId="2801F6FF" w14:textId="77777777" w:rsidR="00ED527D" w:rsidRPr="00AF174D" w:rsidRDefault="00ED527D" w:rsidP="00ED527D">
      <w:pPr>
        <w:ind w:left="1080" w:hanging="360"/>
        <w:jc w:val="both"/>
      </w:pPr>
      <w:r w:rsidRPr="00AF174D">
        <w:t>A.</w:t>
      </w:r>
      <w:r w:rsidRPr="00AF174D">
        <w:tab/>
      </w:r>
      <w:r w:rsidRPr="00AF174D">
        <w:t>發問技巧</w:t>
      </w:r>
    </w:p>
    <w:p w14:paraId="6E6D4FD4" w14:textId="77777777" w:rsidR="00ED527D" w:rsidRPr="00AF174D" w:rsidRDefault="00ED527D" w:rsidP="00C83C46">
      <w:pPr>
        <w:numPr>
          <w:ilvl w:val="0"/>
          <w:numId w:val="5"/>
        </w:numPr>
        <w:jc w:val="both"/>
      </w:pPr>
      <w:r w:rsidRPr="00AF174D">
        <w:t>留心說話語調及態度，切勿使受訪者感到被質問或審訊；</w:t>
      </w:r>
    </w:p>
    <w:p w14:paraId="729C64E2" w14:textId="77777777" w:rsidR="00ED527D" w:rsidRPr="00AF174D" w:rsidRDefault="00ED527D" w:rsidP="00C83C46">
      <w:pPr>
        <w:numPr>
          <w:ilvl w:val="0"/>
          <w:numId w:val="5"/>
        </w:numPr>
        <w:jc w:val="both"/>
      </w:pPr>
      <w:r w:rsidRPr="00AF174D">
        <w:t>於讀出每一題問題時，要用</w:t>
      </w:r>
      <w:r w:rsidRPr="00AF174D">
        <w:t xml:space="preserve"> “</w:t>
      </w:r>
      <w:r w:rsidRPr="00AF174D">
        <w:t>請問</w:t>
      </w:r>
      <w:r w:rsidRPr="00AF174D">
        <w:t xml:space="preserve">” </w:t>
      </w:r>
      <w:r w:rsidRPr="00AF174D">
        <w:t>，以示對受訪者的尊重；</w:t>
      </w:r>
    </w:p>
    <w:p w14:paraId="74D72F74" w14:textId="77777777" w:rsidR="00ED527D" w:rsidRPr="00AF174D" w:rsidRDefault="00ED527D" w:rsidP="00C83C46">
      <w:pPr>
        <w:numPr>
          <w:ilvl w:val="0"/>
          <w:numId w:val="5"/>
        </w:numPr>
        <w:jc w:val="both"/>
      </w:pPr>
      <w:r w:rsidRPr="00AF174D">
        <w:t>為保障個人私隱，訪問員不應透露受訪者的資料予第三者。</w:t>
      </w:r>
    </w:p>
    <w:p w14:paraId="7E4470FE" w14:textId="77777777" w:rsidR="00ED527D" w:rsidRPr="00AF174D" w:rsidRDefault="00ED527D" w:rsidP="00ED527D">
      <w:pPr>
        <w:jc w:val="both"/>
      </w:pPr>
    </w:p>
    <w:p w14:paraId="22AFCA38" w14:textId="77777777" w:rsidR="00ED527D" w:rsidRPr="00AF174D" w:rsidRDefault="00ED527D" w:rsidP="00C83C46">
      <w:pPr>
        <w:numPr>
          <w:ilvl w:val="0"/>
          <w:numId w:val="2"/>
        </w:numPr>
        <w:tabs>
          <w:tab w:val="clear" w:pos="1350"/>
          <w:tab w:val="num" w:pos="1125"/>
        </w:tabs>
        <w:ind w:left="1125"/>
        <w:jc w:val="both"/>
        <w:rPr>
          <w:lang w:val="en-US"/>
        </w:rPr>
      </w:pPr>
      <w:r w:rsidRPr="00AF174D">
        <w:t>探究問題</w:t>
      </w:r>
      <w:r w:rsidRPr="00AF174D">
        <w:t xml:space="preserve"> (P</w:t>
      </w:r>
      <w:r w:rsidRPr="00AF174D">
        <w:rPr>
          <w:lang w:val="en-US"/>
        </w:rPr>
        <w:t>robing)</w:t>
      </w:r>
    </w:p>
    <w:p w14:paraId="4CED8941" w14:textId="77777777" w:rsidR="00ED527D" w:rsidRPr="00AF174D" w:rsidRDefault="00ED527D" w:rsidP="00C83C46">
      <w:pPr>
        <w:numPr>
          <w:ilvl w:val="0"/>
          <w:numId w:val="6"/>
        </w:numPr>
        <w:jc w:val="both"/>
      </w:pPr>
      <w:r w:rsidRPr="00AF174D">
        <w:rPr>
          <w:lang w:val="en-US"/>
        </w:rPr>
        <w:t>受訪者的答案須講求清楚</w:t>
      </w:r>
      <w:r w:rsidRPr="00AF174D">
        <w:t>、完整，不可答非所問，否則便會導致答案有偏差。</w:t>
      </w:r>
    </w:p>
    <w:p w14:paraId="4FB76452" w14:textId="77777777" w:rsidR="00ED527D" w:rsidRPr="00AF174D" w:rsidRDefault="00ED527D" w:rsidP="00C83C46">
      <w:pPr>
        <w:numPr>
          <w:ilvl w:val="0"/>
          <w:numId w:val="6"/>
        </w:numPr>
        <w:jc w:val="both"/>
      </w:pPr>
      <w:r w:rsidRPr="00AF174D">
        <w:t>當發覺受訪者的答案是答非所問或含糊、受訪者不完全明白問題或傾向於慣性地回答</w:t>
      </w:r>
      <w:r w:rsidRPr="00AF174D">
        <w:t>“</w:t>
      </w:r>
      <w:r w:rsidRPr="00AF174D">
        <w:t>不知道</w:t>
      </w:r>
      <w:r w:rsidRPr="00AF174D">
        <w:t xml:space="preserve"> / </w:t>
      </w:r>
      <w:r w:rsidRPr="00AF174D">
        <w:t>無意見</w:t>
      </w:r>
      <w:r w:rsidRPr="00AF174D">
        <w:t>”</w:t>
      </w:r>
      <w:r w:rsidRPr="00AF174D">
        <w:t>、</w:t>
      </w:r>
      <w:r w:rsidRPr="00AF174D">
        <w:t>“</w:t>
      </w:r>
      <w:r w:rsidRPr="00AF174D">
        <w:t>無答案</w:t>
      </w:r>
      <w:r w:rsidRPr="00AF174D">
        <w:t>”</w:t>
      </w:r>
      <w:r w:rsidRPr="00AF174D">
        <w:t>時，訪問員便須運用合乎中立原則的探究問題的技巧。較常運用的</w:t>
      </w:r>
      <w:r w:rsidRPr="00AF174D">
        <w:rPr>
          <w:lang w:val="en-US"/>
        </w:rPr>
        <w:t>技巧如下幾類</w:t>
      </w:r>
      <w:r w:rsidRPr="00AF174D">
        <w:rPr>
          <w:lang w:val="en-US"/>
        </w:rPr>
        <w:t xml:space="preserve"> :</w:t>
      </w:r>
    </w:p>
    <w:p w14:paraId="4990723C" w14:textId="77777777" w:rsidR="00ED527D" w:rsidRPr="00AF174D" w:rsidRDefault="00ED527D" w:rsidP="00C83C46">
      <w:pPr>
        <w:numPr>
          <w:ilvl w:val="0"/>
          <w:numId w:val="15"/>
        </w:numPr>
        <w:tabs>
          <w:tab w:val="clear" w:pos="840"/>
          <w:tab w:val="num" w:pos="2160"/>
        </w:tabs>
        <w:ind w:left="2160" w:hanging="540"/>
        <w:jc w:val="both"/>
      </w:pPr>
      <w:r w:rsidRPr="00AF174D">
        <w:t>重覆問題</w:t>
      </w:r>
      <w:r w:rsidRPr="00AF174D">
        <w:t xml:space="preserve"> : </w:t>
      </w:r>
      <w:r w:rsidRPr="00AF174D">
        <w:t>當受訪者不明白問題時，訪問員只能重覆問題，不能私自加以闡釋。</w:t>
      </w:r>
      <w:r w:rsidRPr="00AF174D">
        <w:t xml:space="preserve">( </w:t>
      </w:r>
      <w:r w:rsidRPr="00AF174D">
        <w:t>除非問題有指示如何進一步解釋</w:t>
      </w:r>
      <w:r w:rsidRPr="00AF174D">
        <w:t xml:space="preserve"> )</w:t>
      </w:r>
    </w:p>
    <w:p w14:paraId="457B3679" w14:textId="77777777" w:rsidR="00ED527D" w:rsidRPr="00AF174D" w:rsidRDefault="00ED527D" w:rsidP="00C83C46">
      <w:pPr>
        <w:numPr>
          <w:ilvl w:val="0"/>
          <w:numId w:val="15"/>
        </w:numPr>
        <w:tabs>
          <w:tab w:val="clear" w:pos="840"/>
          <w:tab w:val="num" w:pos="2160"/>
        </w:tabs>
        <w:ind w:left="2160" w:hanging="540"/>
        <w:jc w:val="both"/>
      </w:pPr>
      <w:r w:rsidRPr="00AF174D">
        <w:t>於適當情況下，運用具期待的短暫停止</w:t>
      </w:r>
      <w:r w:rsidRPr="00AF174D">
        <w:t xml:space="preserve"> :</w:t>
      </w:r>
    </w:p>
    <w:p w14:paraId="22E58F29" w14:textId="77777777" w:rsidR="00ED527D" w:rsidRPr="00AF174D" w:rsidRDefault="00ED527D" w:rsidP="00C83C46">
      <w:pPr>
        <w:numPr>
          <w:ilvl w:val="0"/>
          <w:numId w:val="15"/>
        </w:numPr>
        <w:tabs>
          <w:tab w:val="clear" w:pos="840"/>
          <w:tab w:val="num" w:pos="2160"/>
        </w:tabs>
        <w:ind w:left="2160" w:hanging="540"/>
        <w:jc w:val="both"/>
      </w:pPr>
      <w:r w:rsidRPr="00AF174D">
        <w:t>重覆受訪者的答案</w:t>
      </w:r>
      <w:r w:rsidRPr="00AF174D">
        <w:t xml:space="preserve"> : </w:t>
      </w:r>
      <w:r w:rsidRPr="00AF174D">
        <w:t>在記錄受訪者的答案時，重覆讀出對方的回答，往往能引起受訪者的反應</w:t>
      </w:r>
      <w:r w:rsidRPr="00AF174D">
        <w:t xml:space="preserve"> --- </w:t>
      </w:r>
      <w:r w:rsidRPr="00AF174D">
        <w:t>如肯定、更改或補充答案。</w:t>
      </w:r>
    </w:p>
    <w:p w14:paraId="5BB1CB25" w14:textId="77777777" w:rsidR="00ED527D" w:rsidRPr="00AF174D" w:rsidRDefault="00ED527D" w:rsidP="00C83C46">
      <w:pPr>
        <w:numPr>
          <w:ilvl w:val="0"/>
          <w:numId w:val="15"/>
        </w:numPr>
        <w:tabs>
          <w:tab w:val="clear" w:pos="840"/>
          <w:tab w:val="num" w:pos="2160"/>
        </w:tabs>
        <w:ind w:left="2160" w:hanging="540"/>
        <w:jc w:val="both"/>
      </w:pPr>
      <w:r w:rsidRPr="00AF174D">
        <w:t>要求受訪者加以說明</w:t>
      </w:r>
      <w:r w:rsidRPr="00AF174D">
        <w:t xml:space="preserve"> : </w:t>
      </w:r>
      <w:r w:rsidRPr="00AF174D">
        <w:t>當訪問員不能肯定受訪者的答案時，可顯示自己對答案的不明白，而請求對方加以解釋。</w:t>
      </w:r>
    </w:p>
    <w:p w14:paraId="4ECB2D92" w14:textId="77777777" w:rsidR="00ED527D" w:rsidRPr="00AF174D" w:rsidRDefault="00ED527D" w:rsidP="00C83C46">
      <w:pPr>
        <w:numPr>
          <w:ilvl w:val="0"/>
          <w:numId w:val="15"/>
        </w:numPr>
        <w:tabs>
          <w:tab w:val="clear" w:pos="840"/>
          <w:tab w:val="num" w:pos="2160"/>
        </w:tabs>
        <w:ind w:left="2160" w:hanging="540"/>
        <w:jc w:val="both"/>
      </w:pPr>
      <w:r w:rsidRPr="00AF174D">
        <w:t>輔以中立的問題或評語而再發問</w:t>
      </w:r>
      <w:r w:rsidRPr="00AF174D">
        <w:t xml:space="preserve"> : </w:t>
      </w:r>
      <w:r w:rsidRPr="00AF174D">
        <w:t>當受訪者未能完全明白問題的重心時，其答案便往往會顯得不到題或不完整，訪問員可輔以中立的問題或評語而再發問。</w:t>
      </w:r>
    </w:p>
    <w:p w14:paraId="63A01FCA" w14:textId="77777777" w:rsidR="00ED527D" w:rsidRPr="00AF174D" w:rsidRDefault="00ED527D" w:rsidP="00ED527D">
      <w:pPr>
        <w:jc w:val="both"/>
      </w:pPr>
    </w:p>
    <w:p w14:paraId="10F07BDA" w14:textId="77777777" w:rsidR="00ED527D" w:rsidRPr="00AF174D" w:rsidRDefault="00ED527D" w:rsidP="00ED527D">
      <w:pPr>
        <w:ind w:left="1080" w:hanging="360"/>
        <w:jc w:val="both"/>
      </w:pPr>
      <w:r w:rsidRPr="00AF174D">
        <w:t>C.</w:t>
      </w:r>
      <w:r w:rsidRPr="00AF174D">
        <w:tab/>
      </w:r>
      <w:r w:rsidRPr="00AF174D">
        <w:t>聆聽技巧</w:t>
      </w:r>
    </w:p>
    <w:p w14:paraId="74CC0A26" w14:textId="77777777" w:rsidR="00ED527D" w:rsidRPr="00AF174D" w:rsidRDefault="00ED527D" w:rsidP="00C83C46">
      <w:pPr>
        <w:numPr>
          <w:ilvl w:val="0"/>
          <w:numId w:val="6"/>
        </w:numPr>
        <w:jc w:val="both"/>
      </w:pPr>
      <w:r w:rsidRPr="00AF174D">
        <w:t>若因受訪者說話太快，語音不清，或其他原因而未能完全接收受訪者發出的訊息時，務必向受訪者說明困難並要求再次澄清，直至成功為止；</w:t>
      </w:r>
    </w:p>
    <w:p w14:paraId="52AE373C" w14:textId="77777777" w:rsidR="00ED527D" w:rsidRPr="00AF174D" w:rsidRDefault="00ED527D" w:rsidP="00C83C46">
      <w:pPr>
        <w:numPr>
          <w:ilvl w:val="0"/>
          <w:numId w:val="6"/>
        </w:numPr>
        <w:jc w:val="both"/>
      </w:pPr>
      <w:r w:rsidRPr="00AF174D">
        <w:t>若受訪者所提供的答案超出訪問員期望獲得的答案範圍時，首先訪問員應以上述方法查清受訪者是否誤解了問題；</w:t>
      </w:r>
    </w:p>
    <w:p w14:paraId="0089D423" w14:textId="77777777" w:rsidR="00ED527D" w:rsidRPr="00AF174D" w:rsidRDefault="00ED527D" w:rsidP="00C83C46">
      <w:pPr>
        <w:numPr>
          <w:ilvl w:val="0"/>
          <w:numId w:val="6"/>
        </w:numPr>
        <w:jc w:val="both"/>
      </w:pPr>
      <w:r w:rsidRPr="00AF174D">
        <w:t>若發現所答雖超一般期望，但卻與所問相關，便應記在卷旁；</w:t>
      </w:r>
    </w:p>
    <w:p w14:paraId="429C064D" w14:textId="77777777" w:rsidR="00ED527D" w:rsidRPr="00AF174D" w:rsidRDefault="00ED527D" w:rsidP="00C83C46">
      <w:pPr>
        <w:numPr>
          <w:ilvl w:val="0"/>
          <w:numId w:val="6"/>
        </w:numPr>
        <w:jc w:val="both"/>
      </w:pPr>
      <w:r w:rsidRPr="00AF174D">
        <w:t>若經努力溝通仍無法判斷是否相關時，先記下，事後向組長或訪問主任報告有關情況；</w:t>
      </w:r>
    </w:p>
    <w:p w14:paraId="76AA8BAA" w14:textId="77777777" w:rsidR="00ED527D" w:rsidRPr="00AF174D" w:rsidRDefault="00ED527D" w:rsidP="00ED527D">
      <w:pPr>
        <w:jc w:val="both"/>
      </w:pPr>
    </w:p>
    <w:p w14:paraId="07BD004F" w14:textId="77777777" w:rsidR="00ED527D" w:rsidRPr="00AF174D" w:rsidRDefault="00ED527D" w:rsidP="00ED527D">
      <w:pPr>
        <w:jc w:val="both"/>
      </w:pPr>
    </w:p>
    <w:p w14:paraId="78C17A70" w14:textId="77777777" w:rsidR="00ED527D" w:rsidRPr="00AF174D" w:rsidRDefault="00ED527D" w:rsidP="00ED527D">
      <w:pPr>
        <w:ind w:firstLine="720"/>
        <w:jc w:val="both"/>
      </w:pPr>
      <w:r w:rsidRPr="00AF174D">
        <w:t>3.1.4</w:t>
      </w:r>
      <w:r w:rsidRPr="00AF174D">
        <w:t>完結訪問技巧</w:t>
      </w:r>
    </w:p>
    <w:p w14:paraId="31830D2E" w14:textId="77777777" w:rsidR="00ED527D" w:rsidRPr="00AF174D" w:rsidRDefault="00ED527D" w:rsidP="00ED527D">
      <w:pPr>
        <w:ind w:left="1080" w:hanging="360"/>
        <w:jc w:val="both"/>
      </w:pPr>
      <w:r w:rsidRPr="00AF174D">
        <w:t>A.</w:t>
      </w:r>
      <w:r w:rsidRPr="00AF174D">
        <w:tab/>
      </w:r>
      <w:r w:rsidRPr="00AF174D">
        <w:t>覆核答案</w:t>
      </w:r>
    </w:p>
    <w:p w14:paraId="0B9D662C" w14:textId="77777777" w:rsidR="00ED527D" w:rsidRPr="00AF174D" w:rsidRDefault="00ED527D" w:rsidP="00C83C46">
      <w:pPr>
        <w:numPr>
          <w:ilvl w:val="0"/>
          <w:numId w:val="7"/>
        </w:numPr>
        <w:jc w:val="both"/>
      </w:pPr>
      <w:r w:rsidRPr="00AF174D">
        <w:t>檢查問卷是否有遺漏和答案是否一致；</w:t>
      </w:r>
    </w:p>
    <w:p w14:paraId="30654BE6" w14:textId="77777777" w:rsidR="00ED527D" w:rsidRPr="00AF174D" w:rsidRDefault="00ED527D" w:rsidP="00C83C46">
      <w:pPr>
        <w:numPr>
          <w:ilvl w:val="0"/>
          <w:numId w:val="7"/>
        </w:numPr>
        <w:jc w:val="both"/>
      </w:pPr>
      <w:r w:rsidRPr="00AF174D">
        <w:t>禮貌地告知受訪者若需要其澄清，或協助覆查以作品質控制時，會再聯絡他要求協助，若受訪者自願更可記下電話號碼以便聯絡；</w:t>
      </w:r>
    </w:p>
    <w:p w14:paraId="391D8CF3" w14:textId="77777777" w:rsidR="00ED527D" w:rsidRPr="00AF174D" w:rsidRDefault="00ED527D" w:rsidP="00C83C46">
      <w:pPr>
        <w:numPr>
          <w:ilvl w:val="0"/>
          <w:numId w:val="7"/>
        </w:numPr>
        <w:jc w:val="both"/>
      </w:pPr>
      <w:r w:rsidRPr="00AF174D">
        <w:t>誠意感謝受訪者對是次研究作出貢獻，然後道別。</w:t>
      </w:r>
    </w:p>
    <w:p w14:paraId="3DB50A50" w14:textId="77777777" w:rsidR="00ED527D" w:rsidRPr="00AF174D" w:rsidRDefault="00ED527D" w:rsidP="00ED527D">
      <w:pPr>
        <w:ind w:left="716" w:hanging="716"/>
        <w:jc w:val="both"/>
      </w:pPr>
    </w:p>
    <w:p w14:paraId="65597634" w14:textId="77777777" w:rsidR="00ED527D" w:rsidRPr="00AF174D" w:rsidRDefault="00ED527D" w:rsidP="007E08E1">
      <w:pPr>
        <w:pStyle w:val="2"/>
        <w:rPr>
          <w:rFonts w:ascii="Times New Roman" w:hAnsi="Times New Roman"/>
          <w:lang w:eastAsia="zh-TW"/>
        </w:rPr>
      </w:pPr>
      <w:bookmarkStart w:id="13" w:name="_Toc386455086"/>
      <w:r w:rsidRPr="00AF174D">
        <w:rPr>
          <w:rFonts w:ascii="Times New Roman" w:hAnsi="Times New Roman"/>
          <w:lang w:eastAsia="zh-TW"/>
        </w:rPr>
        <w:t>3.2</w:t>
      </w:r>
      <w:r w:rsidRPr="00AF174D">
        <w:rPr>
          <w:rFonts w:ascii="Times New Roman" w:hAnsi="Times New Roman"/>
          <w:lang w:eastAsia="zh-TW"/>
        </w:rPr>
        <w:tab/>
      </w:r>
      <w:r w:rsidRPr="00AF174D">
        <w:rPr>
          <w:rFonts w:ascii="Times New Roman" w:hAnsi="Times New Roman"/>
          <w:lang w:eastAsia="zh-TW"/>
        </w:rPr>
        <w:t>覆核訪問程序</w:t>
      </w:r>
      <w:bookmarkEnd w:id="13"/>
    </w:p>
    <w:p w14:paraId="34188C3F" w14:textId="77777777" w:rsidR="00ED527D" w:rsidRPr="00AF174D" w:rsidRDefault="00ED527D" w:rsidP="00ED527D">
      <w:pPr>
        <w:jc w:val="both"/>
        <w:rPr>
          <w:b/>
        </w:rPr>
      </w:pPr>
    </w:p>
    <w:p w14:paraId="2CC9212F" w14:textId="77777777" w:rsidR="00ED527D" w:rsidRPr="00AF174D" w:rsidRDefault="00ED527D" w:rsidP="00ED527D">
      <w:pPr>
        <w:ind w:left="720"/>
        <w:jc w:val="both"/>
      </w:pPr>
      <w:r w:rsidRPr="00AF174D">
        <w:t>3.2.1</w:t>
      </w:r>
      <w:r w:rsidRPr="00AF174D">
        <w:t>訪問主任會在已完成的個案中抽取一定數目的樣本，進行覆核以確保資料的準確性。被查證為不誠信者，永不錄用外，同時亦會追究責任。故奉勸訪問員切勿作出不誠信行為。</w:t>
      </w:r>
    </w:p>
    <w:p w14:paraId="3B0AC8D0" w14:textId="77777777" w:rsidR="00ED527D" w:rsidRPr="00AF174D" w:rsidRDefault="00ED527D" w:rsidP="00ED527D">
      <w:pPr>
        <w:ind w:left="720"/>
        <w:jc w:val="both"/>
        <w:rPr>
          <w:lang w:val="en-US"/>
        </w:rPr>
      </w:pPr>
    </w:p>
    <w:p w14:paraId="27C6AB01" w14:textId="77777777" w:rsidR="00ED527D" w:rsidRPr="00AF174D" w:rsidRDefault="00ED527D" w:rsidP="007E08E1">
      <w:pPr>
        <w:pStyle w:val="2"/>
        <w:rPr>
          <w:rFonts w:ascii="Times New Roman" w:hAnsi="Times New Roman"/>
          <w:lang w:eastAsia="zh-TW"/>
        </w:rPr>
      </w:pPr>
      <w:bookmarkStart w:id="14" w:name="_Toc386455087"/>
      <w:r w:rsidRPr="00AF174D">
        <w:rPr>
          <w:rFonts w:ascii="Times New Roman" w:hAnsi="Times New Roman"/>
          <w:lang w:eastAsia="zh-TW"/>
        </w:rPr>
        <w:t>3.3</w:t>
      </w:r>
      <w:r w:rsidRPr="00AF174D">
        <w:rPr>
          <w:rFonts w:ascii="Times New Roman" w:eastAsia="SimSun" w:hAnsi="Times New Roman"/>
          <w:lang w:eastAsia="zh-TW"/>
        </w:rPr>
        <w:tab/>
      </w:r>
      <w:r w:rsidRPr="00AF174D">
        <w:rPr>
          <w:rFonts w:ascii="Times New Roman" w:hAnsi="Times New Roman"/>
          <w:lang w:eastAsia="zh-TW"/>
        </w:rPr>
        <w:t>答案的記錄</w:t>
      </w:r>
      <w:bookmarkEnd w:id="14"/>
    </w:p>
    <w:p w14:paraId="0B9B1E3B" w14:textId="77777777" w:rsidR="00ED527D" w:rsidRPr="00AF174D" w:rsidRDefault="00ED527D" w:rsidP="00ED527D">
      <w:pPr>
        <w:jc w:val="both"/>
        <w:rPr>
          <w:b/>
        </w:rPr>
      </w:pPr>
    </w:p>
    <w:p w14:paraId="58E3813E" w14:textId="77777777" w:rsidR="00ED527D" w:rsidRPr="00AF174D" w:rsidRDefault="00ED527D" w:rsidP="00ED527D">
      <w:pPr>
        <w:ind w:leftChars="300" w:left="1555" w:hangingChars="348" w:hanging="835"/>
        <w:jc w:val="both"/>
      </w:pPr>
      <w:r w:rsidRPr="00AF174D">
        <w:t>3.3.1</w:t>
      </w:r>
      <w:r w:rsidRPr="00AF174D">
        <w:tab/>
      </w:r>
      <w:r w:rsidRPr="00AF174D">
        <w:t>每一題的答案不能多過一個，除有適當指示，如</w:t>
      </w:r>
      <w:r w:rsidRPr="00AF174D">
        <w:rPr>
          <w:b/>
        </w:rPr>
        <w:t>〔可選多項〕</w:t>
      </w:r>
      <w:r w:rsidRPr="00907ADA">
        <w:rPr>
          <w:color w:val="000000" w:themeColor="text1"/>
        </w:rPr>
        <w:t>(</w:t>
      </w:r>
      <w:r w:rsidR="004E3CD4" w:rsidRPr="00907ADA">
        <w:rPr>
          <w:color w:val="000000" w:themeColor="text1"/>
        </w:rPr>
        <w:t>如</w:t>
      </w:r>
      <w:r w:rsidR="009153E4" w:rsidRPr="00907ADA">
        <w:rPr>
          <w:rFonts w:hint="eastAsia"/>
          <w:color w:val="000000" w:themeColor="text1"/>
        </w:rPr>
        <w:t xml:space="preserve">I. </w:t>
      </w:r>
      <w:r w:rsidR="009153E4" w:rsidRPr="00907ADA">
        <w:rPr>
          <w:rFonts w:hint="eastAsia"/>
          <w:color w:val="000000" w:themeColor="text1"/>
        </w:rPr>
        <w:t>失業人士</w:t>
      </w:r>
      <w:r w:rsidR="009153E4" w:rsidRPr="00907ADA">
        <w:rPr>
          <w:rFonts w:hint="eastAsia"/>
          <w:color w:val="000000" w:themeColor="text1"/>
        </w:rPr>
        <w:t>Q10b.</w:t>
      </w:r>
      <w:r w:rsidR="009153E4">
        <w:rPr>
          <w:rFonts w:hint="eastAsia"/>
          <w:color w:val="FF0000"/>
        </w:rPr>
        <w:t xml:space="preserve"> </w:t>
      </w:r>
      <w:r w:rsidRPr="00AF174D">
        <w:rPr>
          <w:lang w:val="en-US"/>
        </w:rPr>
        <w:t>等</w:t>
      </w:r>
      <w:r w:rsidRPr="00AF174D">
        <w:rPr>
          <w:lang w:val="en-US"/>
        </w:rPr>
        <w:t>)</w:t>
      </w:r>
      <w:r w:rsidRPr="00AF174D">
        <w:t>。如受訪者答多過一個答案，訪問員應請求對方選擇最合乎其心意的一個；</w:t>
      </w:r>
    </w:p>
    <w:p w14:paraId="2AE21020" w14:textId="77777777" w:rsidR="00ED527D" w:rsidRPr="00AF174D" w:rsidRDefault="00ED527D" w:rsidP="00ED527D">
      <w:pPr>
        <w:ind w:leftChars="300" w:left="1440" w:hangingChars="300" w:hanging="720"/>
        <w:jc w:val="both"/>
      </w:pPr>
      <w:r w:rsidRPr="00AF174D">
        <w:t>3.3.2</w:t>
      </w:r>
      <w:r w:rsidRPr="00AF174D">
        <w:tab/>
      </w:r>
      <w:r w:rsidRPr="00AF174D">
        <w:t>訪問員不應讀出</w:t>
      </w:r>
      <w:r w:rsidRPr="00AF174D">
        <w:t xml:space="preserve"> “</w:t>
      </w:r>
      <w:r w:rsidRPr="00AF174D">
        <w:t>冇意見／拒答</w:t>
      </w:r>
      <w:r w:rsidRPr="00AF174D">
        <w:t>”</w:t>
      </w:r>
      <w:r w:rsidRPr="00AF174D">
        <w:t>、</w:t>
      </w:r>
      <w:r w:rsidRPr="00AF174D">
        <w:t>“</w:t>
      </w:r>
      <w:r w:rsidRPr="00AF174D">
        <w:t>不適用</w:t>
      </w:r>
      <w:r w:rsidRPr="00AF174D">
        <w:t xml:space="preserve">” </w:t>
      </w:r>
      <w:r w:rsidRPr="00AF174D">
        <w:t>或</w:t>
      </w:r>
      <w:r w:rsidRPr="00AF174D">
        <w:t xml:space="preserve"> “</w:t>
      </w:r>
      <w:r w:rsidRPr="00AF174D">
        <w:t>不知道</w:t>
      </w:r>
      <w:r w:rsidRPr="00AF174D">
        <w:t xml:space="preserve">” </w:t>
      </w:r>
      <w:r w:rsidRPr="00AF174D">
        <w:t>的答案，以免影響數據的素質；</w:t>
      </w:r>
    </w:p>
    <w:p w14:paraId="3D9164FB" w14:textId="77777777" w:rsidR="00ED527D" w:rsidRPr="00AF174D" w:rsidRDefault="00ED527D" w:rsidP="00ED527D">
      <w:pPr>
        <w:ind w:leftChars="300" w:left="1440" w:hangingChars="300" w:hanging="720"/>
        <w:jc w:val="both"/>
      </w:pPr>
      <w:r w:rsidRPr="00AF174D">
        <w:t>3.3.3</w:t>
      </w:r>
      <w:r w:rsidRPr="00AF174D">
        <w:tab/>
      </w:r>
      <w:r w:rsidRPr="00AF174D">
        <w:t>訪問員應看清楚問題的字眼及指示問問題，以免問了一些無關的問題；</w:t>
      </w:r>
      <w:r w:rsidRPr="00AF174D">
        <w:t xml:space="preserve">    </w:t>
      </w:r>
    </w:p>
    <w:p w14:paraId="0DDBC45B" w14:textId="77777777" w:rsidR="00ED527D" w:rsidRPr="00AF174D" w:rsidRDefault="00ED527D" w:rsidP="00ED527D">
      <w:pPr>
        <w:ind w:leftChars="300" w:left="1440" w:hangingChars="300" w:hanging="720"/>
        <w:jc w:val="both"/>
      </w:pPr>
      <w:r w:rsidRPr="00AF174D">
        <w:t>3.3.4</w:t>
      </w:r>
      <w:r w:rsidRPr="00AF174D">
        <w:tab/>
      </w:r>
      <w:r w:rsidRPr="00AF174D">
        <w:t>訪問員應在訪問過程中記錄答案，不要事後憑記憶來記錄；</w:t>
      </w:r>
    </w:p>
    <w:p w14:paraId="4308A25D" w14:textId="77777777" w:rsidR="00ED527D" w:rsidRDefault="00ED527D" w:rsidP="00ED527D">
      <w:pPr>
        <w:ind w:leftChars="300" w:left="1440" w:hangingChars="300" w:hanging="720"/>
        <w:jc w:val="both"/>
      </w:pPr>
      <w:r w:rsidRPr="00AF174D">
        <w:t>3.3.5</w:t>
      </w:r>
      <w:r w:rsidRPr="00AF174D">
        <w:tab/>
      </w:r>
      <w:r w:rsidRPr="00AF174D">
        <w:t>當受訪者不樂意回答，或想盡快完成訪問時，經常會傾向於以「無意見」、「無答案」或「無所謂」等答案來回答問題。訪問員應盡量遊說受訪者回答。訪問員必須緊記，是次研究是自願性質，受訪者有權拒答任何問題或終止訪問。</w:t>
      </w:r>
    </w:p>
    <w:p w14:paraId="3D499251" w14:textId="77777777" w:rsidR="00ED527D" w:rsidRDefault="00ED527D" w:rsidP="006E586E">
      <w:pPr>
        <w:pStyle w:val="2"/>
        <w:ind w:left="0" w:firstLine="0"/>
        <w:rPr>
          <w:rFonts w:ascii="Times New Roman" w:hAnsi="Times New Roman"/>
          <w:b w:val="0"/>
          <w:sz w:val="24"/>
          <w:szCs w:val="24"/>
          <w:lang w:val="en-GB" w:eastAsia="zh-TW"/>
        </w:rPr>
      </w:pPr>
    </w:p>
    <w:p w14:paraId="55A43B01" w14:textId="77777777" w:rsidR="006E586E" w:rsidRPr="006E586E" w:rsidRDefault="006E586E" w:rsidP="006E586E"/>
    <w:p w14:paraId="4A7F00AC" w14:textId="77777777" w:rsidR="00ED527D" w:rsidRPr="0085718C" w:rsidRDefault="00ED527D" w:rsidP="00ED527D">
      <w:pPr>
        <w:jc w:val="both"/>
        <w:rPr>
          <w:rFonts w:ascii="新細明體" w:hAnsi="新細明體"/>
          <w:lang w:eastAsia="zh-HK"/>
        </w:rPr>
      </w:pPr>
    </w:p>
    <w:p w14:paraId="054998C2" w14:textId="77777777" w:rsidR="00ED527D" w:rsidRPr="0085718C" w:rsidRDefault="00ED527D" w:rsidP="00ED527D">
      <w:pPr>
        <w:jc w:val="center"/>
      </w:pPr>
      <w:r w:rsidRPr="0085718C">
        <w:rPr>
          <w:rFonts w:ascii="新細明體" w:hAnsi="新細明體" w:hint="eastAsia"/>
        </w:rPr>
        <w:t>~ 完 ~</w:t>
      </w:r>
    </w:p>
    <w:p w14:paraId="73760EE2" w14:textId="77777777" w:rsidR="00F76657" w:rsidRPr="00F76657" w:rsidRDefault="00F76657" w:rsidP="00ED527D">
      <w:pPr>
        <w:pStyle w:val="xl24"/>
        <w:widowControl w:val="0"/>
        <w:spacing w:before="0" w:beforeAutospacing="0" w:after="0" w:afterAutospacing="0"/>
        <w:jc w:val="center"/>
        <w:outlineLvl w:val="0"/>
        <w:rPr>
          <w:lang w:val="en-US"/>
        </w:rPr>
      </w:pPr>
    </w:p>
    <w:sectPr w:rsidR="00F76657" w:rsidRPr="00F76657" w:rsidSect="00874CB6">
      <w:footerReference w:type="default" r:id="rId11"/>
      <w:pgSz w:w="11906" w:h="16838"/>
      <w:pgMar w:top="1440" w:right="1800" w:bottom="1440" w:left="1800" w:header="851" w:footer="992"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1470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DC23E" w14:textId="77777777" w:rsidR="00B10255" w:rsidRDefault="00B10255" w:rsidP="007045C7">
      <w:r>
        <w:separator/>
      </w:r>
    </w:p>
  </w:endnote>
  <w:endnote w:type="continuationSeparator" w:id="0">
    <w:p w14:paraId="0F33CD48" w14:textId="77777777" w:rsidR="00B10255" w:rsidRDefault="00B10255" w:rsidP="0070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標楷體.....">
    <w:altName w:val="新細明體"/>
    <w:panose1 w:val="00000000000000000000"/>
    <w:charset w:val="88"/>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9E8DF" w14:textId="77777777" w:rsidR="00632088" w:rsidRDefault="00632088">
    <w:pPr>
      <w:pStyle w:val="a9"/>
      <w:jc w:val="center"/>
    </w:pPr>
    <w:r>
      <w:fldChar w:fldCharType="begin"/>
    </w:r>
    <w:r>
      <w:instrText xml:space="preserve"> PAGE   \* MERGEFORMAT </w:instrText>
    </w:r>
    <w:r>
      <w:fldChar w:fldCharType="separate"/>
    </w:r>
    <w:r w:rsidR="00676D9F" w:rsidRPr="00676D9F">
      <w:rPr>
        <w:noProof/>
        <w:lang w:val="zh-HK"/>
      </w:rPr>
      <w:t>4</w:t>
    </w:r>
    <w:r>
      <w:rPr>
        <w:noProof/>
        <w:lang w:val="zh-HK"/>
      </w:rPr>
      <w:fldChar w:fldCharType="end"/>
    </w:r>
  </w:p>
  <w:p w14:paraId="6EA7A187" w14:textId="77777777" w:rsidR="00632088" w:rsidRDefault="0063208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A1238" w14:textId="77777777" w:rsidR="00B10255" w:rsidRDefault="00B10255" w:rsidP="007045C7">
      <w:r>
        <w:separator/>
      </w:r>
    </w:p>
  </w:footnote>
  <w:footnote w:type="continuationSeparator" w:id="0">
    <w:p w14:paraId="56BFAA3C" w14:textId="77777777" w:rsidR="00B10255" w:rsidRDefault="00B10255" w:rsidP="00704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1">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20"/>
      </w:rPr>
    </w:lvl>
  </w:abstractNum>
  <w:abstractNum w:abstractNumId="2">
    <w:nsid w:val="0000000A"/>
    <w:multiLevelType w:val="singleLevel"/>
    <w:tmpl w:val="0000000A"/>
    <w:name w:val="WW8Num10"/>
    <w:lvl w:ilvl="0">
      <w:start w:val="1"/>
      <w:numFmt w:val="bullet"/>
      <w:lvlText w:val=""/>
      <w:lvlJc w:val="left"/>
      <w:pPr>
        <w:tabs>
          <w:tab w:val="num" w:pos="1440"/>
        </w:tabs>
        <w:ind w:left="1440" w:hanging="360"/>
      </w:pPr>
      <w:rPr>
        <w:rFonts w:ascii="Symbol" w:hAnsi="Symbol"/>
        <w:sz w:val="20"/>
      </w:rPr>
    </w:lvl>
  </w:abstractNum>
  <w:abstractNum w:abstractNumId="3">
    <w:nsid w:val="00000010"/>
    <w:multiLevelType w:val="singleLevel"/>
    <w:tmpl w:val="00000010"/>
    <w:name w:val="WW8Num16"/>
    <w:lvl w:ilvl="0">
      <w:start w:val="1"/>
      <w:numFmt w:val="bullet"/>
      <w:lvlText w:val=""/>
      <w:lvlJc w:val="left"/>
      <w:pPr>
        <w:tabs>
          <w:tab w:val="num" w:pos="1440"/>
        </w:tabs>
        <w:ind w:left="1440" w:hanging="360"/>
      </w:pPr>
      <w:rPr>
        <w:rFonts w:ascii="Symbol" w:hAnsi="Symbol"/>
        <w:sz w:val="20"/>
      </w:rPr>
    </w:lvl>
  </w:abstractNum>
  <w:abstractNum w:abstractNumId="4">
    <w:nsid w:val="00000011"/>
    <w:multiLevelType w:val="multilevel"/>
    <w:tmpl w:val="00000011"/>
    <w:name w:val="WW8Num17"/>
    <w:lvl w:ilvl="0">
      <w:start w:val="1"/>
      <w:numFmt w:val="decimal"/>
      <w:lvlText w:val="(%1)"/>
      <w:lvlJc w:val="left"/>
      <w:pPr>
        <w:tabs>
          <w:tab w:val="num" w:pos="465"/>
        </w:tabs>
        <w:ind w:left="465" w:hanging="465"/>
      </w:pPr>
    </w:lvl>
    <w:lvl w:ilvl="1">
      <w:start w:val="1"/>
      <w:numFmt w:val="upperLetter"/>
      <w:lvlText w:val="%2."/>
      <w:lvlJc w:val="left"/>
      <w:pPr>
        <w:tabs>
          <w:tab w:val="num" w:pos="960"/>
        </w:tabs>
        <w:ind w:left="960" w:hanging="480"/>
      </w:pPr>
    </w:lvl>
    <w:lvl w:ilvl="2">
      <w:start w:val="1"/>
      <w:numFmt w:val="decimal"/>
      <w:lvlText w:val="%3)"/>
      <w:lvlJc w:val="left"/>
      <w:pPr>
        <w:tabs>
          <w:tab w:val="num" w:pos="1440"/>
        </w:tabs>
        <w:ind w:left="1440" w:hanging="480"/>
      </w:pPr>
      <w:rPr>
        <w:rFonts w:cs="Times New Roman"/>
      </w:rPr>
    </w:lvl>
    <w:lvl w:ilvl="3">
      <w:start w:val="1"/>
      <w:numFmt w:val="lowerLetter"/>
      <w:lvlText w:val="%4."/>
      <w:lvlJc w:val="left"/>
      <w:pPr>
        <w:tabs>
          <w:tab w:val="num" w:pos="1800"/>
        </w:tabs>
        <w:ind w:left="1800" w:hanging="360"/>
      </w:pPr>
    </w:lvl>
    <w:lvl w:ilvl="4">
      <w:start w:val="1"/>
      <w:numFmt w:val="decimal"/>
      <w:lvlText w:val="%5、"/>
      <w:lvlJc w:val="left"/>
      <w:pPr>
        <w:tabs>
          <w:tab w:val="num" w:pos="2400"/>
        </w:tabs>
        <w:ind w:left="2400" w:hanging="480"/>
      </w:pPr>
    </w:lvl>
    <w:lvl w:ilvl="5">
      <w:start w:val="1"/>
      <w:numFmt w:val="lowerRoman"/>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decimal"/>
      <w:lvlText w:val="%8、"/>
      <w:lvlJc w:val="left"/>
      <w:pPr>
        <w:tabs>
          <w:tab w:val="num" w:pos="3840"/>
        </w:tabs>
        <w:ind w:left="3840" w:hanging="480"/>
      </w:pPr>
    </w:lvl>
    <w:lvl w:ilvl="8">
      <w:start w:val="1"/>
      <w:numFmt w:val="lowerRoman"/>
      <w:lvlText w:val="%9."/>
      <w:lvlJc w:val="left"/>
      <w:pPr>
        <w:tabs>
          <w:tab w:val="num" w:pos="4320"/>
        </w:tabs>
        <w:ind w:left="4320" w:hanging="480"/>
      </w:pPr>
    </w:lvl>
  </w:abstractNum>
  <w:abstractNum w:abstractNumId="5">
    <w:nsid w:val="00000012"/>
    <w:multiLevelType w:val="singleLevel"/>
    <w:tmpl w:val="00000012"/>
    <w:name w:val="WW8Num18"/>
    <w:lvl w:ilvl="0">
      <w:start w:val="1"/>
      <w:numFmt w:val="bullet"/>
      <w:lvlText w:val=""/>
      <w:lvlJc w:val="left"/>
      <w:pPr>
        <w:tabs>
          <w:tab w:val="num" w:pos="1080"/>
        </w:tabs>
        <w:ind w:left="1080" w:hanging="360"/>
      </w:pPr>
      <w:rPr>
        <w:rFonts w:ascii="Symbol" w:hAnsi="Symbol"/>
        <w:sz w:val="20"/>
      </w:rPr>
    </w:lvl>
  </w:abstractNum>
  <w:abstractNum w:abstractNumId="6">
    <w:nsid w:val="00000017"/>
    <w:multiLevelType w:val="singleLevel"/>
    <w:tmpl w:val="00000017"/>
    <w:name w:val="WW8Num23"/>
    <w:lvl w:ilvl="0">
      <w:start w:val="1"/>
      <w:numFmt w:val="bullet"/>
      <w:lvlText w:val=""/>
      <w:lvlJc w:val="left"/>
      <w:pPr>
        <w:tabs>
          <w:tab w:val="num" w:pos="1080"/>
        </w:tabs>
        <w:ind w:left="1080" w:hanging="360"/>
      </w:pPr>
      <w:rPr>
        <w:rFonts w:ascii="Symbol" w:hAnsi="Symbol"/>
        <w:sz w:val="20"/>
      </w:rPr>
    </w:lvl>
  </w:abstractNum>
  <w:abstractNum w:abstractNumId="7">
    <w:nsid w:val="00000019"/>
    <w:multiLevelType w:val="singleLevel"/>
    <w:tmpl w:val="00000019"/>
    <w:name w:val="WW8Num25"/>
    <w:lvl w:ilvl="0">
      <w:start w:val="1"/>
      <w:numFmt w:val="bullet"/>
      <w:lvlText w:val=""/>
      <w:lvlJc w:val="left"/>
      <w:pPr>
        <w:tabs>
          <w:tab w:val="num" w:pos="1076"/>
        </w:tabs>
        <w:ind w:left="1076" w:hanging="360"/>
      </w:pPr>
      <w:rPr>
        <w:rFonts w:ascii="Symbol" w:hAnsi="Symbol"/>
        <w:sz w:val="20"/>
      </w:rPr>
    </w:lvl>
  </w:abstractNum>
  <w:abstractNum w:abstractNumId="8">
    <w:nsid w:val="0000001A"/>
    <w:multiLevelType w:val="singleLevel"/>
    <w:tmpl w:val="0000001A"/>
    <w:name w:val="WW8Num26"/>
    <w:lvl w:ilvl="0">
      <w:start w:val="1"/>
      <w:numFmt w:val="bullet"/>
      <w:lvlText w:val=""/>
      <w:lvlJc w:val="left"/>
      <w:pPr>
        <w:tabs>
          <w:tab w:val="num" w:pos="1080"/>
        </w:tabs>
        <w:ind w:left="1080" w:hanging="360"/>
      </w:pPr>
      <w:rPr>
        <w:rFonts w:ascii="Symbol" w:hAnsi="Symbol"/>
        <w:sz w:val="20"/>
      </w:rPr>
    </w:lvl>
  </w:abstractNum>
  <w:abstractNum w:abstractNumId="9">
    <w:nsid w:val="0000001C"/>
    <w:multiLevelType w:val="singleLevel"/>
    <w:tmpl w:val="0000001C"/>
    <w:name w:val="WW8Num28"/>
    <w:lvl w:ilvl="0">
      <w:start w:val="1"/>
      <w:numFmt w:val="bullet"/>
      <w:lvlText w:val=""/>
      <w:lvlJc w:val="left"/>
      <w:pPr>
        <w:tabs>
          <w:tab w:val="num" w:pos="1440"/>
        </w:tabs>
        <w:ind w:left="1440" w:hanging="360"/>
      </w:pPr>
      <w:rPr>
        <w:rFonts w:ascii="Symbol" w:hAnsi="Symbol" w:cs="細明體"/>
        <w:color w:val="auto"/>
      </w:rPr>
    </w:lvl>
  </w:abstractNum>
  <w:abstractNum w:abstractNumId="10">
    <w:nsid w:val="019D1DA7"/>
    <w:multiLevelType w:val="hybridMultilevel"/>
    <w:tmpl w:val="9D4298B8"/>
    <w:lvl w:ilvl="0" w:tplc="263C3D14">
      <w:start w:val="1"/>
      <w:numFmt w:val="lowerLetter"/>
      <w:lvlText w:val="%1."/>
      <w:lvlJc w:val="left"/>
      <w:pPr>
        <w:ind w:left="360" w:hanging="360"/>
      </w:pPr>
      <w:rPr>
        <w:rFonts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2D715E9"/>
    <w:multiLevelType w:val="hybridMultilevel"/>
    <w:tmpl w:val="9768FC96"/>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8EC7FEE"/>
    <w:multiLevelType w:val="hybridMultilevel"/>
    <w:tmpl w:val="439412E2"/>
    <w:lvl w:ilvl="0" w:tplc="D3EA6DAE">
      <w:start w:val="1"/>
      <w:numFmt w:val="lowerLetter"/>
      <w:lvlText w:val="%1."/>
      <w:lvlJc w:val="left"/>
      <w:pPr>
        <w:ind w:left="360" w:hanging="360"/>
      </w:pPr>
      <w:rPr>
        <w:rFonts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BB71520"/>
    <w:multiLevelType w:val="hybridMultilevel"/>
    <w:tmpl w:val="D80E48EA"/>
    <w:lvl w:ilvl="0" w:tplc="A78661B8">
      <w:start w:val="2"/>
      <w:numFmt w:val="upperLetter"/>
      <w:lvlText w:val="%1."/>
      <w:lvlJc w:val="left"/>
      <w:pPr>
        <w:tabs>
          <w:tab w:val="num" w:pos="1350"/>
        </w:tabs>
        <w:ind w:left="1350" w:hanging="390"/>
      </w:pPr>
      <w:rPr>
        <w:rFonts w:ascii="Times New Roman" w:hAnsi="Times New Roman" w:cs="Times New Roman" w:hint="default"/>
      </w:rPr>
    </w:lvl>
    <w:lvl w:ilvl="1" w:tplc="04090001">
      <w:start w:val="1"/>
      <w:numFmt w:val="bullet"/>
      <w:lvlText w:val=""/>
      <w:lvlJc w:val="left"/>
      <w:pPr>
        <w:tabs>
          <w:tab w:val="num" w:pos="1920"/>
        </w:tabs>
        <w:ind w:left="1920" w:hanging="480"/>
      </w:pPr>
      <w:rPr>
        <w:rFonts w:ascii="Wingdings" w:hAnsi="Wingdings" w:hint="default"/>
      </w:rPr>
    </w:lvl>
    <w:lvl w:ilvl="2" w:tplc="0409001B" w:tentative="1">
      <w:start w:val="1"/>
      <w:numFmt w:val="lowerRoman"/>
      <w:lvlText w:val="%3."/>
      <w:lvlJc w:val="right"/>
      <w:pPr>
        <w:tabs>
          <w:tab w:val="num" w:pos="2400"/>
        </w:tabs>
        <w:ind w:left="2400" w:hanging="480"/>
      </w:pPr>
      <w:rPr>
        <w:rFonts w:cs="Times New Roman"/>
      </w:rPr>
    </w:lvl>
    <w:lvl w:ilvl="3" w:tplc="0409000F" w:tentative="1">
      <w:start w:val="1"/>
      <w:numFmt w:val="decimal"/>
      <w:lvlText w:val="%4."/>
      <w:lvlJc w:val="left"/>
      <w:pPr>
        <w:tabs>
          <w:tab w:val="num" w:pos="2880"/>
        </w:tabs>
        <w:ind w:left="2880" w:hanging="480"/>
      </w:pPr>
      <w:rPr>
        <w:rFonts w:cs="Times New Roman"/>
      </w:rPr>
    </w:lvl>
    <w:lvl w:ilvl="4" w:tplc="04090019" w:tentative="1">
      <w:start w:val="1"/>
      <w:numFmt w:val="ideographTraditional"/>
      <w:lvlText w:val="%5、"/>
      <w:lvlJc w:val="left"/>
      <w:pPr>
        <w:tabs>
          <w:tab w:val="num" w:pos="3360"/>
        </w:tabs>
        <w:ind w:left="3360" w:hanging="480"/>
      </w:pPr>
      <w:rPr>
        <w:rFonts w:cs="Times New Roman"/>
      </w:rPr>
    </w:lvl>
    <w:lvl w:ilvl="5" w:tplc="0409001B" w:tentative="1">
      <w:start w:val="1"/>
      <w:numFmt w:val="lowerRoman"/>
      <w:lvlText w:val="%6."/>
      <w:lvlJc w:val="right"/>
      <w:pPr>
        <w:tabs>
          <w:tab w:val="num" w:pos="3840"/>
        </w:tabs>
        <w:ind w:left="3840" w:hanging="480"/>
      </w:pPr>
      <w:rPr>
        <w:rFonts w:cs="Times New Roman"/>
      </w:rPr>
    </w:lvl>
    <w:lvl w:ilvl="6" w:tplc="0409000F" w:tentative="1">
      <w:start w:val="1"/>
      <w:numFmt w:val="decimal"/>
      <w:lvlText w:val="%7."/>
      <w:lvlJc w:val="left"/>
      <w:pPr>
        <w:tabs>
          <w:tab w:val="num" w:pos="4320"/>
        </w:tabs>
        <w:ind w:left="4320" w:hanging="480"/>
      </w:pPr>
      <w:rPr>
        <w:rFonts w:cs="Times New Roman"/>
      </w:rPr>
    </w:lvl>
    <w:lvl w:ilvl="7" w:tplc="04090019" w:tentative="1">
      <w:start w:val="1"/>
      <w:numFmt w:val="ideographTraditional"/>
      <w:lvlText w:val="%8、"/>
      <w:lvlJc w:val="left"/>
      <w:pPr>
        <w:tabs>
          <w:tab w:val="num" w:pos="4800"/>
        </w:tabs>
        <w:ind w:left="4800" w:hanging="480"/>
      </w:pPr>
      <w:rPr>
        <w:rFonts w:cs="Times New Roman"/>
      </w:rPr>
    </w:lvl>
    <w:lvl w:ilvl="8" w:tplc="0409001B" w:tentative="1">
      <w:start w:val="1"/>
      <w:numFmt w:val="lowerRoman"/>
      <w:lvlText w:val="%9."/>
      <w:lvlJc w:val="right"/>
      <w:pPr>
        <w:tabs>
          <w:tab w:val="num" w:pos="5280"/>
        </w:tabs>
        <w:ind w:left="5280" w:hanging="480"/>
      </w:pPr>
      <w:rPr>
        <w:rFonts w:cs="Times New Roman"/>
      </w:rPr>
    </w:lvl>
  </w:abstractNum>
  <w:abstractNum w:abstractNumId="14">
    <w:nsid w:val="0BFC73EA"/>
    <w:multiLevelType w:val="hybridMultilevel"/>
    <w:tmpl w:val="324AC99C"/>
    <w:lvl w:ilvl="0" w:tplc="ECBEE4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E5D3CEB"/>
    <w:multiLevelType w:val="hybridMultilevel"/>
    <w:tmpl w:val="4136365E"/>
    <w:lvl w:ilvl="0" w:tplc="3A0EA570">
      <w:start w:val="1"/>
      <w:numFmt w:val="lowerLetter"/>
      <w:lvlText w:val="%1."/>
      <w:lvlJc w:val="left"/>
      <w:pPr>
        <w:ind w:left="360" w:hanging="360"/>
      </w:pPr>
      <w:rPr>
        <w:rFonts w:hAnsi="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0ECB41FC"/>
    <w:multiLevelType w:val="hybridMultilevel"/>
    <w:tmpl w:val="B0D440B4"/>
    <w:lvl w:ilvl="0" w:tplc="BFCC8C3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0C64062"/>
    <w:multiLevelType w:val="multilevel"/>
    <w:tmpl w:val="581A39F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11842A0E"/>
    <w:multiLevelType w:val="hybridMultilevel"/>
    <w:tmpl w:val="418ACAF4"/>
    <w:lvl w:ilvl="0" w:tplc="791A6BB4">
      <w:start w:val="1"/>
      <w:numFmt w:val="upperLetter"/>
      <w:lvlText w:val="%1."/>
      <w:lvlJc w:val="left"/>
      <w:pPr>
        <w:tabs>
          <w:tab w:val="num" w:pos="1080"/>
        </w:tabs>
        <w:ind w:left="1080" w:hanging="360"/>
      </w:pPr>
      <w:rPr>
        <w:rFonts w:ascii="Times New Roman" w:hAnsi="Times New Roman" w:cs="Times New Roman" w:hint="default"/>
      </w:rPr>
    </w:lvl>
    <w:lvl w:ilvl="1" w:tplc="0140595C">
      <w:start w:val="1"/>
      <w:numFmt w:val="bullet"/>
      <w:lvlText w:val=""/>
      <w:lvlJc w:val="left"/>
      <w:pPr>
        <w:tabs>
          <w:tab w:val="num" w:pos="1800"/>
        </w:tabs>
        <w:ind w:left="1800" w:hanging="360"/>
      </w:pPr>
      <w:rPr>
        <w:rFonts w:ascii="Symbol" w:hAnsi="Symbol" w:hint="default"/>
        <w:sz w:val="20"/>
      </w:rPr>
    </w:lvl>
    <w:lvl w:ilvl="2" w:tplc="E7DC8150">
      <w:start w:val="1"/>
      <w:numFmt w:val="none"/>
      <w:lvlText w:val="1)"/>
      <w:lvlJc w:val="left"/>
      <w:pPr>
        <w:tabs>
          <w:tab w:val="num" w:pos="2700"/>
        </w:tabs>
        <w:ind w:left="2700" w:hanging="360"/>
      </w:pPr>
      <w:rPr>
        <w:rFonts w:cs="Times New Roman" w:hint="eastAsia"/>
      </w:rPr>
    </w:lvl>
    <w:lvl w:ilvl="3" w:tplc="CE3EC1F4">
      <w:start w:val="1"/>
      <w:numFmt w:val="lowerLetter"/>
      <w:lvlText w:val="%4."/>
      <w:lvlJc w:val="left"/>
      <w:pPr>
        <w:tabs>
          <w:tab w:val="num" w:pos="3750"/>
        </w:tabs>
        <w:ind w:left="3750" w:hanging="870"/>
      </w:pPr>
      <w:rPr>
        <w:rFonts w:cs="Times New Roman" w:hint="default"/>
      </w:rPr>
    </w:lvl>
    <w:lvl w:ilvl="4" w:tplc="9F5CF618">
      <w:start w:val="1"/>
      <w:numFmt w:val="decimal"/>
      <w:lvlText w:val="%5)"/>
      <w:lvlJc w:val="left"/>
      <w:pPr>
        <w:tabs>
          <w:tab w:val="num" w:pos="3960"/>
        </w:tabs>
        <w:ind w:left="3960" w:hanging="360"/>
      </w:pPr>
      <w:rPr>
        <w:rFonts w:cs="Times New Roman" w:hint="default"/>
      </w:rPr>
    </w:lvl>
    <w:lvl w:ilvl="5" w:tplc="7ADA5A6A">
      <w:start w:val="1"/>
      <w:numFmt w:val="ideographTraditional"/>
      <w:lvlText w:val="%6部"/>
      <w:lvlJc w:val="left"/>
      <w:pPr>
        <w:tabs>
          <w:tab w:val="num" w:pos="5220"/>
        </w:tabs>
        <w:ind w:left="5220" w:hanging="720"/>
      </w:pPr>
      <w:rPr>
        <w:rFonts w:cs="Times New Roman" w:hint="default"/>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120867F3"/>
    <w:multiLevelType w:val="hybridMultilevel"/>
    <w:tmpl w:val="90BAAE46"/>
    <w:lvl w:ilvl="0" w:tplc="2E5A9F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30B44B4"/>
    <w:multiLevelType w:val="hybridMultilevel"/>
    <w:tmpl w:val="1E18E352"/>
    <w:lvl w:ilvl="0" w:tplc="A9C695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9656F5A"/>
    <w:multiLevelType w:val="hybridMultilevel"/>
    <w:tmpl w:val="E81874F4"/>
    <w:lvl w:ilvl="0" w:tplc="FD8A50D8">
      <w:start w:val="1"/>
      <w:numFmt w:val="lowerLetter"/>
      <w:lvlText w:val="%1."/>
      <w:lvlJc w:val="left"/>
      <w:pPr>
        <w:ind w:left="360" w:hanging="360"/>
      </w:pPr>
      <w:rPr>
        <w:rFonts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2B700CA"/>
    <w:multiLevelType w:val="hybridMultilevel"/>
    <w:tmpl w:val="40A0B380"/>
    <w:lvl w:ilvl="0" w:tplc="B650A5C0">
      <w:start w:val="1"/>
      <w:numFmt w:val="lowerLetter"/>
      <w:lvlText w:val="%1."/>
      <w:lvlJc w:val="left"/>
      <w:pPr>
        <w:ind w:left="360" w:hanging="360"/>
      </w:pPr>
      <w:rPr>
        <w:rFonts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4080BB2"/>
    <w:multiLevelType w:val="hybridMultilevel"/>
    <w:tmpl w:val="A2FAC97A"/>
    <w:lvl w:ilvl="0" w:tplc="010C9B82">
      <w:start w:val="1"/>
      <w:numFmt w:val="bullet"/>
      <w:pStyle w:val="BT2"/>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nsid w:val="26414CF5"/>
    <w:multiLevelType w:val="hybridMultilevel"/>
    <w:tmpl w:val="1D44004E"/>
    <w:lvl w:ilvl="0" w:tplc="C038D6EA">
      <w:start w:val="1"/>
      <w:numFmt w:val="bullet"/>
      <w:lvlText w:val=""/>
      <w:lvlJc w:val="left"/>
      <w:pPr>
        <w:tabs>
          <w:tab w:val="num" w:pos="1560"/>
        </w:tabs>
        <w:ind w:left="1560" w:hanging="480"/>
      </w:pPr>
      <w:rPr>
        <w:rFonts w:ascii="Wingdings" w:hAnsi="Wingdings" w:hint="default"/>
      </w:rPr>
    </w:lvl>
    <w:lvl w:ilvl="1" w:tplc="04090019" w:tentative="1">
      <w:start w:val="1"/>
      <w:numFmt w:val="bullet"/>
      <w:lvlText w:val=""/>
      <w:lvlJc w:val="left"/>
      <w:pPr>
        <w:tabs>
          <w:tab w:val="num" w:pos="2040"/>
        </w:tabs>
        <w:ind w:left="2040" w:hanging="480"/>
      </w:pPr>
      <w:rPr>
        <w:rFonts w:ascii="Wingdings" w:hAnsi="Wingdings" w:hint="default"/>
      </w:rPr>
    </w:lvl>
    <w:lvl w:ilvl="2" w:tplc="0409001B" w:tentative="1">
      <w:start w:val="1"/>
      <w:numFmt w:val="bullet"/>
      <w:lvlText w:val=""/>
      <w:lvlJc w:val="left"/>
      <w:pPr>
        <w:tabs>
          <w:tab w:val="num" w:pos="2520"/>
        </w:tabs>
        <w:ind w:left="2520" w:hanging="480"/>
      </w:pPr>
      <w:rPr>
        <w:rFonts w:ascii="Wingdings" w:hAnsi="Wingdings" w:hint="default"/>
      </w:rPr>
    </w:lvl>
    <w:lvl w:ilvl="3" w:tplc="0409000F" w:tentative="1">
      <w:start w:val="1"/>
      <w:numFmt w:val="bullet"/>
      <w:lvlText w:val=""/>
      <w:lvlJc w:val="left"/>
      <w:pPr>
        <w:tabs>
          <w:tab w:val="num" w:pos="3000"/>
        </w:tabs>
        <w:ind w:left="3000" w:hanging="480"/>
      </w:pPr>
      <w:rPr>
        <w:rFonts w:ascii="Wingdings" w:hAnsi="Wingdings" w:hint="default"/>
      </w:rPr>
    </w:lvl>
    <w:lvl w:ilvl="4" w:tplc="04090019" w:tentative="1">
      <w:start w:val="1"/>
      <w:numFmt w:val="bullet"/>
      <w:lvlText w:val=""/>
      <w:lvlJc w:val="left"/>
      <w:pPr>
        <w:tabs>
          <w:tab w:val="num" w:pos="3480"/>
        </w:tabs>
        <w:ind w:left="3480" w:hanging="480"/>
      </w:pPr>
      <w:rPr>
        <w:rFonts w:ascii="Wingdings" w:hAnsi="Wingdings" w:hint="default"/>
      </w:rPr>
    </w:lvl>
    <w:lvl w:ilvl="5" w:tplc="0409001B" w:tentative="1">
      <w:start w:val="1"/>
      <w:numFmt w:val="bullet"/>
      <w:lvlText w:val=""/>
      <w:lvlJc w:val="left"/>
      <w:pPr>
        <w:tabs>
          <w:tab w:val="num" w:pos="3960"/>
        </w:tabs>
        <w:ind w:left="3960" w:hanging="480"/>
      </w:pPr>
      <w:rPr>
        <w:rFonts w:ascii="Wingdings" w:hAnsi="Wingdings" w:hint="default"/>
      </w:rPr>
    </w:lvl>
    <w:lvl w:ilvl="6" w:tplc="0409000F" w:tentative="1">
      <w:start w:val="1"/>
      <w:numFmt w:val="bullet"/>
      <w:lvlText w:val=""/>
      <w:lvlJc w:val="left"/>
      <w:pPr>
        <w:tabs>
          <w:tab w:val="num" w:pos="4440"/>
        </w:tabs>
        <w:ind w:left="4440" w:hanging="480"/>
      </w:pPr>
      <w:rPr>
        <w:rFonts w:ascii="Wingdings" w:hAnsi="Wingdings" w:hint="default"/>
      </w:rPr>
    </w:lvl>
    <w:lvl w:ilvl="7" w:tplc="04090019" w:tentative="1">
      <w:start w:val="1"/>
      <w:numFmt w:val="bullet"/>
      <w:lvlText w:val=""/>
      <w:lvlJc w:val="left"/>
      <w:pPr>
        <w:tabs>
          <w:tab w:val="num" w:pos="4920"/>
        </w:tabs>
        <w:ind w:left="4920" w:hanging="480"/>
      </w:pPr>
      <w:rPr>
        <w:rFonts w:ascii="Wingdings" w:hAnsi="Wingdings" w:hint="default"/>
      </w:rPr>
    </w:lvl>
    <w:lvl w:ilvl="8" w:tplc="0409001B" w:tentative="1">
      <w:start w:val="1"/>
      <w:numFmt w:val="bullet"/>
      <w:lvlText w:val=""/>
      <w:lvlJc w:val="left"/>
      <w:pPr>
        <w:tabs>
          <w:tab w:val="num" w:pos="5400"/>
        </w:tabs>
        <w:ind w:left="5400" w:hanging="480"/>
      </w:pPr>
      <w:rPr>
        <w:rFonts w:ascii="Wingdings" w:hAnsi="Wingdings" w:hint="default"/>
      </w:rPr>
    </w:lvl>
  </w:abstractNum>
  <w:abstractNum w:abstractNumId="25">
    <w:nsid w:val="31A5369A"/>
    <w:multiLevelType w:val="hybridMultilevel"/>
    <w:tmpl w:val="C01EEA48"/>
    <w:lvl w:ilvl="0" w:tplc="B6E2B52C">
      <w:start w:val="1"/>
      <w:numFmt w:val="bullet"/>
      <w:lvlText w:val=""/>
      <w:lvlJc w:val="left"/>
      <w:pPr>
        <w:tabs>
          <w:tab w:val="num" w:pos="840"/>
        </w:tabs>
        <w:ind w:left="840" w:hanging="480"/>
      </w:pPr>
      <w:rPr>
        <w:rFonts w:ascii="Wingdings" w:hAnsi="Wingdings" w:hint="default"/>
        <w:sz w:val="16"/>
        <w:szCs w:val="16"/>
      </w:rPr>
    </w:lvl>
    <w:lvl w:ilvl="1" w:tplc="04090019">
      <w:start w:val="1"/>
      <w:numFmt w:val="bullet"/>
      <w:lvlText w:val=""/>
      <w:lvlJc w:val="left"/>
      <w:pPr>
        <w:tabs>
          <w:tab w:val="num" w:pos="2070"/>
        </w:tabs>
        <w:ind w:left="2070" w:hanging="480"/>
      </w:pPr>
      <w:rPr>
        <w:rFonts w:ascii="Wingdings" w:hAnsi="Wingdings" w:hint="default"/>
      </w:rPr>
    </w:lvl>
    <w:lvl w:ilvl="2" w:tplc="0409001B" w:tentative="1">
      <w:start w:val="1"/>
      <w:numFmt w:val="bullet"/>
      <w:lvlText w:val=""/>
      <w:lvlJc w:val="left"/>
      <w:pPr>
        <w:tabs>
          <w:tab w:val="num" w:pos="2550"/>
        </w:tabs>
        <w:ind w:left="2550" w:hanging="480"/>
      </w:pPr>
      <w:rPr>
        <w:rFonts w:ascii="Wingdings" w:hAnsi="Wingdings" w:hint="default"/>
      </w:rPr>
    </w:lvl>
    <w:lvl w:ilvl="3" w:tplc="0409000F" w:tentative="1">
      <w:start w:val="1"/>
      <w:numFmt w:val="bullet"/>
      <w:lvlText w:val=""/>
      <w:lvlJc w:val="left"/>
      <w:pPr>
        <w:tabs>
          <w:tab w:val="num" w:pos="3030"/>
        </w:tabs>
        <w:ind w:left="3030" w:hanging="480"/>
      </w:pPr>
      <w:rPr>
        <w:rFonts w:ascii="Wingdings" w:hAnsi="Wingdings" w:hint="default"/>
      </w:rPr>
    </w:lvl>
    <w:lvl w:ilvl="4" w:tplc="04090019" w:tentative="1">
      <w:start w:val="1"/>
      <w:numFmt w:val="bullet"/>
      <w:lvlText w:val=""/>
      <w:lvlJc w:val="left"/>
      <w:pPr>
        <w:tabs>
          <w:tab w:val="num" w:pos="3510"/>
        </w:tabs>
        <w:ind w:left="3510" w:hanging="480"/>
      </w:pPr>
      <w:rPr>
        <w:rFonts w:ascii="Wingdings" w:hAnsi="Wingdings" w:hint="default"/>
      </w:rPr>
    </w:lvl>
    <w:lvl w:ilvl="5" w:tplc="0409001B" w:tentative="1">
      <w:start w:val="1"/>
      <w:numFmt w:val="bullet"/>
      <w:lvlText w:val=""/>
      <w:lvlJc w:val="left"/>
      <w:pPr>
        <w:tabs>
          <w:tab w:val="num" w:pos="3990"/>
        </w:tabs>
        <w:ind w:left="3990" w:hanging="480"/>
      </w:pPr>
      <w:rPr>
        <w:rFonts w:ascii="Wingdings" w:hAnsi="Wingdings" w:hint="default"/>
      </w:rPr>
    </w:lvl>
    <w:lvl w:ilvl="6" w:tplc="0409000F" w:tentative="1">
      <w:start w:val="1"/>
      <w:numFmt w:val="bullet"/>
      <w:lvlText w:val=""/>
      <w:lvlJc w:val="left"/>
      <w:pPr>
        <w:tabs>
          <w:tab w:val="num" w:pos="4470"/>
        </w:tabs>
        <w:ind w:left="4470" w:hanging="480"/>
      </w:pPr>
      <w:rPr>
        <w:rFonts w:ascii="Wingdings" w:hAnsi="Wingdings" w:hint="default"/>
      </w:rPr>
    </w:lvl>
    <w:lvl w:ilvl="7" w:tplc="04090019" w:tentative="1">
      <w:start w:val="1"/>
      <w:numFmt w:val="bullet"/>
      <w:lvlText w:val=""/>
      <w:lvlJc w:val="left"/>
      <w:pPr>
        <w:tabs>
          <w:tab w:val="num" w:pos="4950"/>
        </w:tabs>
        <w:ind w:left="4950" w:hanging="480"/>
      </w:pPr>
      <w:rPr>
        <w:rFonts w:ascii="Wingdings" w:hAnsi="Wingdings" w:hint="default"/>
      </w:rPr>
    </w:lvl>
    <w:lvl w:ilvl="8" w:tplc="0409001B" w:tentative="1">
      <w:start w:val="1"/>
      <w:numFmt w:val="bullet"/>
      <w:lvlText w:val=""/>
      <w:lvlJc w:val="left"/>
      <w:pPr>
        <w:tabs>
          <w:tab w:val="num" w:pos="5430"/>
        </w:tabs>
        <w:ind w:left="5430" w:hanging="480"/>
      </w:pPr>
      <w:rPr>
        <w:rFonts w:ascii="Wingdings" w:hAnsi="Wingdings" w:hint="default"/>
      </w:rPr>
    </w:lvl>
  </w:abstractNum>
  <w:abstractNum w:abstractNumId="26">
    <w:nsid w:val="3C542A5E"/>
    <w:multiLevelType w:val="hybridMultilevel"/>
    <w:tmpl w:val="05CCB362"/>
    <w:lvl w:ilvl="0" w:tplc="0409000F">
      <w:start w:val="1"/>
      <w:numFmt w:val="bullet"/>
      <w:lvlText w:val=""/>
      <w:lvlJc w:val="left"/>
      <w:pPr>
        <w:tabs>
          <w:tab w:val="num" w:pos="1560"/>
        </w:tabs>
        <w:ind w:left="1560" w:hanging="480"/>
      </w:pPr>
      <w:rPr>
        <w:rFonts w:ascii="Wingdings" w:hAnsi="Wingdings" w:hint="default"/>
      </w:rPr>
    </w:lvl>
    <w:lvl w:ilvl="1" w:tplc="04090019" w:tentative="1">
      <w:start w:val="1"/>
      <w:numFmt w:val="bullet"/>
      <w:lvlText w:val=""/>
      <w:lvlJc w:val="left"/>
      <w:pPr>
        <w:tabs>
          <w:tab w:val="num" w:pos="2040"/>
        </w:tabs>
        <w:ind w:left="2040" w:hanging="480"/>
      </w:pPr>
      <w:rPr>
        <w:rFonts w:ascii="Wingdings" w:hAnsi="Wingdings" w:hint="default"/>
      </w:rPr>
    </w:lvl>
    <w:lvl w:ilvl="2" w:tplc="0409001B" w:tentative="1">
      <w:start w:val="1"/>
      <w:numFmt w:val="bullet"/>
      <w:lvlText w:val=""/>
      <w:lvlJc w:val="left"/>
      <w:pPr>
        <w:tabs>
          <w:tab w:val="num" w:pos="2520"/>
        </w:tabs>
        <w:ind w:left="2520" w:hanging="480"/>
      </w:pPr>
      <w:rPr>
        <w:rFonts w:ascii="Wingdings" w:hAnsi="Wingdings" w:hint="default"/>
      </w:rPr>
    </w:lvl>
    <w:lvl w:ilvl="3" w:tplc="0409000F" w:tentative="1">
      <w:start w:val="1"/>
      <w:numFmt w:val="bullet"/>
      <w:lvlText w:val=""/>
      <w:lvlJc w:val="left"/>
      <w:pPr>
        <w:tabs>
          <w:tab w:val="num" w:pos="3000"/>
        </w:tabs>
        <w:ind w:left="3000" w:hanging="480"/>
      </w:pPr>
      <w:rPr>
        <w:rFonts w:ascii="Wingdings" w:hAnsi="Wingdings" w:hint="default"/>
      </w:rPr>
    </w:lvl>
    <w:lvl w:ilvl="4" w:tplc="04090019" w:tentative="1">
      <w:start w:val="1"/>
      <w:numFmt w:val="bullet"/>
      <w:lvlText w:val=""/>
      <w:lvlJc w:val="left"/>
      <w:pPr>
        <w:tabs>
          <w:tab w:val="num" w:pos="3480"/>
        </w:tabs>
        <w:ind w:left="3480" w:hanging="480"/>
      </w:pPr>
      <w:rPr>
        <w:rFonts w:ascii="Wingdings" w:hAnsi="Wingdings" w:hint="default"/>
      </w:rPr>
    </w:lvl>
    <w:lvl w:ilvl="5" w:tplc="0409001B" w:tentative="1">
      <w:start w:val="1"/>
      <w:numFmt w:val="bullet"/>
      <w:lvlText w:val=""/>
      <w:lvlJc w:val="left"/>
      <w:pPr>
        <w:tabs>
          <w:tab w:val="num" w:pos="3960"/>
        </w:tabs>
        <w:ind w:left="3960" w:hanging="480"/>
      </w:pPr>
      <w:rPr>
        <w:rFonts w:ascii="Wingdings" w:hAnsi="Wingdings" w:hint="default"/>
      </w:rPr>
    </w:lvl>
    <w:lvl w:ilvl="6" w:tplc="0409000F" w:tentative="1">
      <w:start w:val="1"/>
      <w:numFmt w:val="bullet"/>
      <w:lvlText w:val=""/>
      <w:lvlJc w:val="left"/>
      <w:pPr>
        <w:tabs>
          <w:tab w:val="num" w:pos="4440"/>
        </w:tabs>
        <w:ind w:left="4440" w:hanging="480"/>
      </w:pPr>
      <w:rPr>
        <w:rFonts w:ascii="Wingdings" w:hAnsi="Wingdings" w:hint="default"/>
      </w:rPr>
    </w:lvl>
    <w:lvl w:ilvl="7" w:tplc="04090019" w:tentative="1">
      <w:start w:val="1"/>
      <w:numFmt w:val="bullet"/>
      <w:lvlText w:val=""/>
      <w:lvlJc w:val="left"/>
      <w:pPr>
        <w:tabs>
          <w:tab w:val="num" w:pos="4920"/>
        </w:tabs>
        <w:ind w:left="4920" w:hanging="480"/>
      </w:pPr>
      <w:rPr>
        <w:rFonts w:ascii="Wingdings" w:hAnsi="Wingdings" w:hint="default"/>
      </w:rPr>
    </w:lvl>
    <w:lvl w:ilvl="8" w:tplc="0409001B" w:tentative="1">
      <w:start w:val="1"/>
      <w:numFmt w:val="bullet"/>
      <w:lvlText w:val=""/>
      <w:lvlJc w:val="left"/>
      <w:pPr>
        <w:tabs>
          <w:tab w:val="num" w:pos="5400"/>
        </w:tabs>
        <w:ind w:left="5400" w:hanging="480"/>
      </w:pPr>
      <w:rPr>
        <w:rFonts w:ascii="Wingdings" w:hAnsi="Wingdings" w:hint="default"/>
      </w:rPr>
    </w:lvl>
  </w:abstractNum>
  <w:abstractNum w:abstractNumId="27">
    <w:nsid w:val="3FF5529F"/>
    <w:multiLevelType w:val="hybridMultilevel"/>
    <w:tmpl w:val="E9C6D7E6"/>
    <w:lvl w:ilvl="0" w:tplc="F1AA8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91144C1"/>
    <w:multiLevelType w:val="hybridMultilevel"/>
    <w:tmpl w:val="AE1AC170"/>
    <w:lvl w:ilvl="0" w:tplc="F1AA8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5B4384"/>
    <w:multiLevelType w:val="hybridMultilevel"/>
    <w:tmpl w:val="8FECCBEC"/>
    <w:lvl w:ilvl="0" w:tplc="AE686A12">
      <w:start w:val="1"/>
      <w:numFmt w:val="bullet"/>
      <w:lvlText w:val="-"/>
      <w:lvlJc w:val="left"/>
      <w:pPr>
        <w:ind w:left="840" w:hanging="360"/>
      </w:pPr>
      <w:rPr>
        <w:rFonts w:ascii="Times New Roman" w:eastAsia="新細明體"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4CBD3EA2"/>
    <w:multiLevelType w:val="hybridMultilevel"/>
    <w:tmpl w:val="83EC539E"/>
    <w:lvl w:ilvl="0" w:tplc="A2D2CBD6">
      <w:start w:val="1"/>
      <w:numFmt w:val="bullet"/>
      <w:lvlText w:val="-"/>
      <w:lvlJc w:val="left"/>
      <w:pPr>
        <w:ind w:left="840" w:hanging="360"/>
      </w:pPr>
      <w:rPr>
        <w:rFonts w:ascii="Times New Roman" w:eastAsia="新細明體"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509F2334"/>
    <w:multiLevelType w:val="hybridMultilevel"/>
    <w:tmpl w:val="95CAD9B2"/>
    <w:lvl w:ilvl="0" w:tplc="FFFFFFFF">
      <w:start w:val="1"/>
      <w:numFmt w:val="bullet"/>
      <w:lvlText w:val=""/>
      <w:lvlJc w:val="left"/>
      <w:pPr>
        <w:tabs>
          <w:tab w:val="num" w:pos="1560"/>
        </w:tabs>
        <w:ind w:left="1560" w:hanging="480"/>
      </w:pPr>
      <w:rPr>
        <w:rFonts w:ascii="Wingdings" w:hAnsi="Wingdings" w:hint="default"/>
      </w:rPr>
    </w:lvl>
    <w:lvl w:ilvl="1" w:tplc="FFFFFFFF" w:tentative="1">
      <w:start w:val="1"/>
      <w:numFmt w:val="bullet"/>
      <w:lvlText w:val=""/>
      <w:lvlJc w:val="left"/>
      <w:pPr>
        <w:tabs>
          <w:tab w:val="num" w:pos="2040"/>
        </w:tabs>
        <w:ind w:left="2040" w:hanging="480"/>
      </w:pPr>
      <w:rPr>
        <w:rFonts w:ascii="Wingdings" w:hAnsi="Wingdings" w:hint="default"/>
      </w:rPr>
    </w:lvl>
    <w:lvl w:ilvl="2" w:tplc="FFFFFFFF" w:tentative="1">
      <w:start w:val="1"/>
      <w:numFmt w:val="bullet"/>
      <w:lvlText w:val=""/>
      <w:lvlJc w:val="left"/>
      <w:pPr>
        <w:tabs>
          <w:tab w:val="num" w:pos="2520"/>
        </w:tabs>
        <w:ind w:left="2520" w:hanging="480"/>
      </w:pPr>
      <w:rPr>
        <w:rFonts w:ascii="Wingdings" w:hAnsi="Wingdings" w:hint="default"/>
      </w:rPr>
    </w:lvl>
    <w:lvl w:ilvl="3" w:tplc="FFFFFFFF" w:tentative="1">
      <w:start w:val="1"/>
      <w:numFmt w:val="bullet"/>
      <w:lvlText w:val=""/>
      <w:lvlJc w:val="left"/>
      <w:pPr>
        <w:tabs>
          <w:tab w:val="num" w:pos="3000"/>
        </w:tabs>
        <w:ind w:left="3000" w:hanging="480"/>
      </w:pPr>
      <w:rPr>
        <w:rFonts w:ascii="Wingdings" w:hAnsi="Wingdings" w:hint="default"/>
      </w:rPr>
    </w:lvl>
    <w:lvl w:ilvl="4" w:tplc="FFFFFFFF" w:tentative="1">
      <w:start w:val="1"/>
      <w:numFmt w:val="bullet"/>
      <w:lvlText w:val=""/>
      <w:lvlJc w:val="left"/>
      <w:pPr>
        <w:tabs>
          <w:tab w:val="num" w:pos="3480"/>
        </w:tabs>
        <w:ind w:left="3480" w:hanging="480"/>
      </w:pPr>
      <w:rPr>
        <w:rFonts w:ascii="Wingdings" w:hAnsi="Wingdings" w:hint="default"/>
      </w:rPr>
    </w:lvl>
    <w:lvl w:ilvl="5" w:tplc="FFFFFFFF" w:tentative="1">
      <w:start w:val="1"/>
      <w:numFmt w:val="bullet"/>
      <w:lvlText w:val=""/>
      <w:lvlJc w:val="left"/>
      <w:pPr>
        <w:tabs>
          <w:tab w:val="num" w:pos="3960"/>
        </w:tabs>
        <w:ind w:left="3960" w:hanging="480"/>
      </w:pPr>
      <w:rPr>
        <w:rFonts w:ascii="Wingdings" w:hAnsi="Wingdings" w:hint="default"/>
      </w:rPr>
    </w:lvl>
    <w:lvl w:ilvl="6" w:tplc="FFFFFFFF" w:tentative="1">
      <w:start w:val="1"/>
      <w:numFmt w:val="bullet"/>
      <w:lvlText w:val=""/>
      <w:lvlJc w:val="left"/>
      <w:pPr>
        <w:tabs>
          <w:tab w:val="num" w:pos="4440"/>
        </w:tabs>
        <w:ind w:left="4440" w:hanging="480"/>
      </w:pPr>
      <w:rPr>
        <w:rFonts w:ascii="Wingdings" w:hAnsi="Wingdings" w:hint="default"/>
      </w:rPr>
    </w:lvl>
    <w:lvl w:ilvl="7" w:tplc="FFFFFFFF" w:tentative="1">
      <w:start w:val="1"/>
      <w:numFmt w:val="bullet"/>
      <w:lvlText w:val=""/>
      <w:lvlJc w:val="left"/>
      <w:pPr>
        <w:tabs>
          <w:tab w:val="num" w:pos="4920"/>
        </w:tabs>
        <w:ind w:left="4920" w:hanging="480"/>
      </w:pPr>
      <w:rPr>
        <w:rFonts w:ascii="Wingdings" w:hAnsi="Wingdings" w:hint="default"/>
      </w:rPr>
    </w:lvl>
    <w:lvl w:ilvl="8" w:tplc="FFFFFFFF" w:tentative="1">
      <w:start w:val="1"/>
      <w:numFmt w:val="bullet"/>
      <w:lvlText w:val=""/>
      <w:lvlJc w:val="left"/>
      <w:pPr>
        <w:tabs>
          <w:tab w:val="num" w:pos="5400"/>
        </w:tabs>
        <w:ind w:left="5400" w:hanging="480"/>
      </w:pPr>
      <w:rPr>
        <w:rFonts w:ascii="Wingdings" w:hAnsi="Wingdings" w:hint="default"/>
      </w:rPr>
    </w:lvl>
  </w:abstractNum>
  <w:abstractNum w:abstractNumId="32">
    <w:nsid w:val="58A56B7C"/>
    <w:multiLevelType w:val="hybridMultilevel"/>
    <w:tmpl w:val="6E702000"/>
    <w:lvl w:ilvl="0" w:tplc="DAD6E6D6">
      <w:start w:val="1"/>
      <w:numFmt w:val="bullet"/>
      <w:lvlText w:val=""/>
      <w:lvlJc w:val="left"/>
      <w:pPr>
        <w:tabs>
          <w:tab w:val="num" w:pos="1560"/>
        </w:tabs>
        <w:ind w:left="1560" w:hanging="480"/>
      </w:pPr>
      <w:rPr>
        <w:rFonts w:ascii="Wingdings" w:hAnsi="Wingdings" w:hint="default"/>
      </w:rPr>
    </w:lvl>
    <w:lvl w:ilvl="1" w:tplc="04090019" w:tentative="1">
      <w:start w:val="1"/>
      <w:numFmt w:val="bullet"/>
      <w:lvlText w:val=""/>
      <w:lvlJc w:val="left"/>
      <w:pPr>
        <w:tabs>
          <w:tab w:val="num" w:pos="2040"/>
        </w:tabs>
        <w:ind w:left="2040" w:hanging="480"/>
      </w:pPr>
      <w:rPr>
        <w:rFonts w:ascii="Wingdings" w:hAnsi="Wingdings" w:hint="default"/>
      </w:rPr>
    </w:lvl>
    <w:lvl w:ilvl="2" w:tplc="D6BEE8C6" w:tentative="1">
      <w:start w:val="1"/>
      <w:numFmt w:val="bullet"/>
      <w:lvlText w:val=""/>
      <w:lvlJc w:val="left"/>
      <w:pPr>
        <w:tabs>
          <w:tab w:val="num" w:pos="2520"/>
        </w:tabs>
        <w:ind w:left="2520" w:hanging="480"/>
      </w:pPr>
      <w:rPr>
        <w:rFonts w:ascii="Wingdings" w:hAnsi="Wingdings" w:hint="default"/>
      </w:rPr>
    </w:lvl>
    <w:lvl w:ilvl="3" w:tplc="0409000F" w:tentative="1">
      <w:start w:val="1"/>
      <w:numFmt w:val="bullet"/>
      <w:lvlText w:val=""/>
      <w:lvlJc w:val="left"/>
      <w:pPr>
        <w:tabs>
          <w:tab w:val="num" w:pos="3000"/>
        </w:tabs>
        <w:ind w:left="3000" w:hanging="480"/>
      </w:pPr>
      <w:rPr>
        <w:rFonts w:ascii="Wingdings" w:hAnsi="Wingdings" w:hint="default"/>
      </w:rPr>
    </w:lvl>
    <w:lvl w:ilvl="4" w:tplc="04090019" w:tentative="1">
      <w:start w:val="1"/>
      <w:numFmt w:val="bullet"/>
      <w:lvlText w:val=""/>
      <w:lvlJc w:val="left"/>
      <w:pPr>
        <w:tabs>
          <w:tab w:val="num" w:pos="3480"/>
        </w:tabs>
        <w:ind w:left="3480" w:hanging="480"/>
      </w:pPr>
      <w:rPr>
        <w:rFonts w:ascii="Wingdings" w:hAnsi="Wingdings" w:hint="default"/>
      </w:rPr>
    </w:lvl>
    <w:lvl w:ilvl="5" w:tplc="0409001B" w:tentative="1">
      <w:start w:val="1"/>
      <w:numFmt w:val="bullet"/>
      <w:lvlText w:val=""/>
      <w:lvlJc w:val="left"/>
      <w:pPr>
        <w:tabs>
          <w:tab w:val="num" w:pos="3960"/>
        </w:tabs>
        <w:ind w:left="3960" w:hanging="480"/>
      </w:pPr>
      <w:rPr>
        <w:rFonts w:ascii="Wingdings" w:hAnsi="Wingdings" w:hint="default"/>
      </w:rPr>
    </w:lvl>
    <w:lvl w:ilvl="6" w:tplc="0409000F" w:tentative="1">
      <w:start w:val="1"/>
      <w:numFmt w:val="bullet"/>
      <w:lvlText w:val=""/>
      <w:lvlJc w:val="left"/>
      <w:pPr>
        <w:tabs>
          <w:tab w:val="num" w:pos="4440"/>
        </w:tabs>
        <w:ind w:left="4440" w:hanging="480"/>
      </w:pPr>
      <w:rPr>
        <w:rFonts w:ascii="Wingdings" w:hAnsi="Wingdings" w:hint="default"/>
      </w:rPr>
    </w:lvl>
    <w:lvl w:ilvl="7" w:tplc="04090019" w:tentative="1">
      <w:start w:val="1"/>
      <w:numFmt w:val="bullet"/>
      <w:lvlText w:val=""/>
      <w:lvlJc w:val="left"/>
      <w:pPr>
        <w:tabs>
          <w:tab w:val="num" w:pos="4920"/>
        </w:tabs>
        <w:ind w:left="4920" w:hanging="480"/>
      </w:pPr>
      <w:rPr>
        <w:rFonts w:ascii="Wingdings" w:hAnsi="Wingdings" w:hint="default"/>
      </w:rPr>
    </w:lvl>
    <w:lvl w:ilvl="8" w:tplc="0409001B" w:tentative="1">
      <w:start w:val="1"/>
      <w:numFmt w:val="bullet"/>
      <w:lvlText w:val=""/>
      <w:lvlJc w:val="left"/>
      <w:pPr>
        <w:tabs>
          <w:tab w:val="num" w:pos="5400"/>
        </w:tabs>
        <w:ind w:left="5400" w:hanging="480"/>
      </w:pPr>
      <w:rPr>
        <w:rFonts w:ascii="Wingdings" w:hAnsi="Wingdings" w:hint="default"/>
      </w:rPr>
    </w:lvl>
  </w:abstractNum>
  <w:abstractNum w:abstractNumId="33">
    <w:nsid w:val="590E2A21"/>
    <w:multiLevelType w:val="multilevel"/>
    <w:tmpl w:val="356E420E"/>
    <w:styleLink w:val="1"/>
    <w:lvl w:ilvl="0">
      <w:start w:val="1"/>
      <w:numFmt w:val="lowerLetter"/>
      <w:lvlText w:val="%1"/>
      <w:lvlJc w:val="left"/>
      <w:pPr>
        <w:tabs>
          <w:tab w:val="num" w:pos="480"/>
        </w:tabs>
        <w:ind w:left="480" w:hanging="480"/>
      </w:pPr>
      <w:rPr>
        <w:rFonts w:ascii="Times New Roman" w:hAnsi="Times New Roman" w:cs="Times New Roman" w:hint="default"/>
        <w:color w:val="auto"/>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34">
    <w:nsid w:val="68846367"/>
    <w:multiLevelType w:val="hybridMultilevel"/>
    <w:tmpl w:val="4014B40A"/>
    <w:lvl w:ilvl="0" w:tplc="FFFFFFFF">
      <w:start w:val="1"/>
      <w:numFmt w:val="bullet"/>
      <w:lvlText w:val=""/>
      <w:lvlJc w:val="left"/>
      <w:pPr>
        <w:tabs>
          <w:tab w:val="num" w:pos="1560"/>
        </w:tabs>
        <w:ind w:left="1560" w:hanging="480"/>
      </w:pPr>
      <w:rPr>
        <w:rFonts w:ascii="Wingdings" w:hAnsi="Wingdings" w:hint="default"/>
      </w:rPr>
    </w:lvl>
    <w:lvl w:ilvl="1" w:tplc="FFFFFFFF" w:tentative="1">
      <w:start w:val="1"/>
      <w:numFmt w:val="bullet"/>
      <w:lvlText w:val=""/>
      <w:lvlJc w:val="left"/>
      <w:pPr>
        <w:tabs>
          <w:tab w:val="num" w:pos="2040"/>
        </w:tabs>
        <w:ind w:left="2040" w:hanging="480"/>
      </w:pPr>
      <w:rPr>
        <w:rFonts w:ascii="Wingdings" w:hAnsi="Wingdings" w:hint="default"/>
      </w:rPr>
    </w:lvl>
    <w:lvl w:ilvl="2" w:tplc="FFFFFFFF" w:tentative="1">
      <w:start w:val="1"/>
      <w:numFmt w:val="bullet"/>
      <w:lvlText w:val=""/>
      <w:lvlJc w:val="left"/>
      <w:pPr>
        <w:tabs>
          <w:tab w:val="num" w:pos="2520"/>
        </w:tabs>
        <w:ind w:left="2520" w:hanging="480"/>
      </w:pPr>
      <w:rPr>
        <w:rFonts w:ascii="Wingdings" w:hAnsi="Wingdings" w:hint="default"/>
      </w:rPr>
    </w:lvl>
    <w:lvl w:ilvl="3" w:tplc="FFFFFFFF" w:tentative="1">
      <w:start w:val="1"/>
      <w:numFmt w:val="bullet"/>
      <w:lvlText w:val=""/>
      <w:lvlJc w:val="left"/>
      <w:pPr>
        <w:tabs>
          <w:tab w:val="num" w:pos="3000"/>
        </w:tabs>
        <w:ind w:left="3000" w:hanging="480"/>
      </w:pPr>
      <w:rPr>
        <w:rFonts w:ascii="Wingdings" w:hAnsi="Wingdings" w:hint="default"/>
      </w:rPr>
    </w:lvl>
    <w:lvl w:ilvl="4" w:tplc="FFFFFFFF" w:tentative="1">
      <w:start w:val="1"/>
      <w:numFmt w:val="bullet"/>
      <w:lvlText w:val=""/>
      <w:lvlJc w:val="left"/>
      <w:pPr>
        <w:tabs>
          <w:tab w:val="num" w:pos="3480"/>
        </w:tabs>
        <w:ind w:left="3480" w:hanging="480"/>
      </w:pPr>
      <w:rPr>
        <w:rFonts w:ascii="Wingdings" w:hAnsi="Wingdings" w:hint="default"/>
      </w:rPr>
    </w:lvl>
    <w:lvl w:ilvl="5" w:tplc="FFFFFFFF" w:tentative="1">
      <w:start w:val="1"/>
      <w:numFmt w:val="bullet"/>
      <w:lvlText w:val=""/>
      <w:lvlJc w:val="left"/>
      <w:pPr>
        <w:tabs>
          <w:tab w:val="num" w:pos="3960"/>
        </w:tabs>
        <w:ind w:left="3960" w:hanging="480"/>
      </w:pPr>
      <w:rPr>
        <w:rFonts w:ascii="Wingdings" w:hAnsi="Wingdings" w:hint="default"/>
      </w:rPr>
    </w:lvl>
    <w:lvl w:ilvl="6" w:tplc="FFFFFFFF" w:tentative="1">
      <w:start w:val="1"/>
      <w:numFmt w:val="bullet"/>
      <w:lvlText w:val=""/>
      <w:lvlJc w:val="left"/>
      <w:pPr>
        <w:tabs>
          <w:tab w:val="num" w:pos="4440"/>
        </w:tabs>
        <w:ind w:left="4440" w:hanging="480"/>
      </w:pPr>
      <w:rPr>
        <w:rFonts w:ascii="Wingdings" w:hAnsi="Wingdings" w:hint="default"/>
      </w:rPr>
    </w:lvl>
    <w:lvl w:ilvl="7" w:tplc="FFFFFFFF" w:tentative="1">
      <w:start w:val="1"/>
      <w:numFmt w:val="bullet"/>
      <w:lvlText w:val=""/>
      <w:lvlJc w:val="left"/>
      <w:pPr>
        <w:tabs>
          <w:tab w:val="num" w:pos="4920"/>
        </w:tabs>
        <w:ind w:left="4920" w:hanging="480"/>
      </w:pPr>
      <w:rPr>
        <w:rFonts w:ascii="Wingdings" w:hAnsi="Wingdings" w:hint="default"/>
      </w:rPr>
    </w:lvl>
    <w:lvl w:ilvl="8" w:tplc="FFFFFFFF" w:tentative="1">
      <w:start w:val="1"/>
      <w:numFmt w:val="bullet"/>
      <w:lvlText w:val=""/>
      <w:lvlJc w:val="left"/>
      <w:pPr>
        <w:tabs>
          <w:tab w:val="num" w:pos="5400"/>
        </w:tabs>
        <w:ind w:left="5400" w:hanging="480"/>
      </w:pPr>
      <w:rPr>
        <w:rFonts w:ascii="Wingdings" w:hAnsi="Wingdings" w:hint="default"/>
      </w:rPr>
    </w:lvl>
  </w:abstractNum>
  <w:abstractNum w:abstractNumId="35">
    <w:nsid w:val="69715165"/>
    <w:multiLevelType w:val="hybridMultilevel"/>
    <w:tmpl w:val="94CA7CEC"/>
    <w:lvl w:ilvl="0" w:tplc="04090001">
      <w:start w:val="1"/>
      <w:numFmt w:val="bullet"/>
      <w:lvlText w:val=""/>
      <w:lvlJc w:val="left"/>
      <w:pPr>
        <w:tabs>
          <w:tab w:val="num" w:pos="1560"/>
        </w:tabs>
        <w:ind w:left="1560" w:hanging="480"/>
      </w:pPr>
      <w:rPr>
        <w:rFonts w:ascii="Wingdings" w:hAnsi="Wingdings" w:hint="default"/>
      </w:rPr>
    </w:lvl>
    <w:lvl w:ilvl="1" w:tplc="04090003" w:tentative="1">
      <w:start w:val="1"/>
      <w:numFmt w:val="bullet"/>
      <w:lvlText w:val=""/>
      <w:lvlJc w:val="left"/>
      <w:pPr>
        <w:tabs>
          <w:tab w:val="num" w:pos="2040"/>
        </w:tabs>
        <w:ind w:left="2040" w:hanging="480"/>
      </w:pPr>
      <w:rPr>
        <w:rFonts w:ascii="Wingdings" w:hAnsi="Wingdings" w:hint="default"/>
      </w:rPr>
    </w:lvl>
    <w:lvl w:ilvl="2" w:tplc="04090005" w:tentative="1">
      <w:start w:val="1"/>
      <w:numFmt w:val="bullet"/>
      <w:lvlText w:val=""/>
      <w:lvlJc w:val="left"/>
      <w:pPr>
        <w:tabs>
          <w:tab w:val="num" w:pos="2520"/>
        </w:tabs>
        <w:ind w:left="2520" w:hanging="480"/>
      </w:pPr>
      <w:rPr>
        <w:rFonts w:ascii="Wingdings" w:hAnsi="Wingdings" w:hint="default"/>
      </w:rPr>
    </w:lvl>
    <w:lvl w:ilvl="3" w:tplc="04090001" w:tentative="1">
      <w:start w:val="1"/>
      <w:numFmt w:val="bullet"/>
      <w:lvlText w:val=""/>
      <w:lvlJc w:val="left"/>
      <w:pPr>
        <w:tabs>
          <w:tab w:val="num" w:pos="3000"/>
        </w:tabs>
        <w:ind w:left="3000" w:hanging="480"/>
      </w:pPr>
      <w:rPr>
        <w:rFonts w:ascii="Wingdings" w:hAnsi="Wingdings" w:hint="default"/>
      </w:rPr>
    </w:lvl>
    <w:lvl w:ilvl="4" w:tplc="04090003" w:tentative="1">
      <w:start w:val="1"/>
      <w:numFmt w:val="bullet"/>
      <w:lvlText w:val=""/>
      <w:lvlJc w:val="left"/>
      <w:pPr>
        <w:tabs>
          <w:tab w:val="num" w:pos="3480"/>
        </w:tabs>
        <w:ind w:left="3480" w:hanging="480"/>
      </w:pPr>
      <w:rPr>
        <w:rFonts w:ascii="Wingdings" w:hAnsi="Wingdings" w:hint="default"/>
      </w:rPr>
    </w:lvl>
    <w:lvl w:ilvl="5" w:tplc="04090005" w:tentative="1">
      <w:start w:val="1"/>
      <w:numFmt w:val="bullet"/>
      <w:lvlText w:val=""/>
      <w:lvlJc w:val="left"/>
      <w:pPr>
        <w:tabs>
          <w:tab w:val="num" w:pos="3960"/>
        </w:tabs>
        <w:ind w:left="3960" w:hanging="480"/>
      </w:pPr>
      <w:rPr>
        <w:rFonts w:ascii="Wingdings" w:hAnsi="Wingdings" w:hint="default"/>
      </w:rPr>
    </w:lvl>
    <w:lvl w:ilvl="6" w:tplc="04090001" w:tentative="1">
      <w:start w:val="1"/>
      <w:numFmt w:val="bullet"/>
      <w:lvlText w:val=""/>
      <w:lvlJc w:val="left"/>
      <w:pPr>
        <w:tabs>
          <w:tab w:val="num" w:pos="4440"/>
        </w:tabs>
        <w:ind w:left="4440" w:hanging="480"/>
      </w:pPr>
      <w:rPr>
        <w:rFonts w:ascii="Wingdings" w:hAnsi="Wingdings" w:hint="default"/>
      </w:rPr>
    </w:lvl>
    <w:lvl w:ilvl="7" w:tplc="04090003" w:tentative="1">
      <w:start w:val="1"/>
      <w:numFmt w:val="bullet"/>
      <w:lvlText w:val=""/>
      <w:lvlJc w:val="left"/>
      <w:pPr>
        <w:tabs>
          <w:tab w:val="num" w:pos="4920"/>
        </w:tabs>
        <w:ind w:left="4920" w:hanging="480"/>
      </w:pPr>
      <w:rPr>
        <w:rFonts w:ascii="Wingdings" w:hAnsi="Wingdings" w:hint="default"/>
      </w:rPr>
    </w:lvl>
    <w:lvl w:ilvl="8" w:tplc="04090005" w:tentative="1">
      <w:start w:val="1"/>
      <w:numFmt w:val="bullet"/>
      <w:lvlText w:val=""/>
      <w:lvlJc w:val="left"/>
      <w:pPr>
        <w:tabs>
          <w:tab w:val="num" w:pos="5400"/>
        </w:tabs>
        <w:ind w:left="5400" w:hanging="480"/>
      </w:pPr>
      <w:rPr>
        <w:rFonts w:ascii="Wingdings" w:hAnsi="Wingdings" w:hint="default"/>
      </w:rPr>
    </w:lvl>
  </w:abstractNum>
  <w:abstractNum w:abstractNumId="36">
    <w:nsid w:val="69832539"/>
    <w:multiLevelType w:val="hybridMultilevel"/>
    <w:tmpl w:val="BD38926E"/>
    <w:lvl w:ilvl="0" w:tplc="38A818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C541340"/>
    <w:multiLevelType w:val="hybridMultilevel"/>
    <w:tmpl w:val="6C661BEC"/>
    <w:lvl w:ilvl="0" w:tplc="C4EADD50">
      <w:start w:val="1"/>
      <w:numFmt w:val="bullet"/>
      <w:lvlText w:val=""/>
      <w:lvlJc w:val="left"/>
      <w:pPr>
        <w:tabs>
          <w:tab w:val="num" w:pos="1620"/>
        </w:tabs>
        <w:ind w:left="1620" w:hanging="480"/>
      </w:pPr>
      <w:rPr>
        <w:rFonts w:ascii="Wingdings" w:hAnsi="Wingdings" w:hint="default"/>
      </w:rPr>
    </w:lvl>
    <w:lvl w:ilvl="1" w:tplc="04090003" w:tentative="1">
      <w:start w:val="1"/>
      <w:numFmt w:val="bullet"/>
      <w:lvlText w:val=""/>
      <w:lvlJc w:val="left"/>
      <w:pPr>
        <w:tabs>
          <w:tab w:val="num" w:pos="2100"/>
        </w:tabs>
        <w:ind w:left="2100" w:hanging="480"/>
      </w:pPr>
      <w:rPr>
        <w:rFonts w:ascii="Wingdings" w:hAnsi="Wingdings" w:hint="default"/>
      </w:rPr>
    </w:lvl>
    <w:lvl w:ilvl="2" w:tplc="04090005" w:tentative="1">
      <w:start w:val="1"/>
      <w:numFmt w:val="bullet"/>
      <w:lvlText w:val=""/>
      <w:lvlJc w:val="left"/>
      <w:pPr>
        <w:tabs>
          <w:tab w:val="num" w:pos="2580"/>
        </w:tabs>
        <w:ind w:left="2580" w:hanging="480"/>
      </w:pPr>
      <w:rPr>
        <w:rFonts w:ascii="Wingdings" w:hAnsi="Wingdings" w:hint="default"/>
      </w:rPr>
    </w:lvl>
    <w:lvl w:ilvl="3" w:tplc="04090001" w:tentative="1">
      <w:start w:val="1"/>
      <w:numFmt w:val="bullet"/>
      <w:lvlText w:val=""/>
      <w:lvlJc w:val="left"/>
      <w:pPr>
        <w:tabs>
          <w:tab w:val="num" w:pos="3060"/>
        </w:tabs>
        <w:ind w:left="3060" w:hanging="480"/>
      </w:pPr>
      <w:rPr>
        <w:rFonts w:ascii="Wingdings" w:hAnsi="Wingdings" w:hint="default"/>
      </w:rPr>
    </w:lvl>
    <w:lvl w:ilvl="4" w:tplc="04090003" w:tentative="1">
      <w:start w:val="1"/>
      <w:numFmt w:val="bullet"/>
      <w:lvlText w:val=""/>
      <w:lvlJc w:val="left"/>
      <w:pPr>
        <w:tabs>
          <w:tab w:val="num" w:pos="3540"/>
        </w:tabs>
        <w:ind w:left="3540" w:hanging="480"/>
      </w:pPr>
      <w:rPr>
        <w:rFonts w:ascii="Wingdings" w:hAnsi="Wingdings" w:hint="default"/>
      </w:rPr>
    </w:lvl>
    <w:lvl w:ilvl="5" w:tplc="04090005" w:tentative="1">
      <w:start w:val="1"/>
      <w:numFmt w:val="bullet"/>
      <w:lvlText w:val=""/>
      <w:lvlJc w:val="left"/>
      <w:pPr>
        <w:tabs>
          <w:tab w:val="num" w:pos="4020"/>
        </w:tabs>
        <w:ind w:left="4020" w:hanging="480"/>
      </w:pPr>
      <w:rPr>
        <w:rFonts w:ascii="Wingdings" w:hAnsi="Wingdings" w:hint="default"/>
      </w:rPr>
    </w:lvl>
    <w:lvl w:ilvl="6" w:tplc="04090001" w:tentative="1">
      <w:start w:val="1"/>
      <w:numFmt w:val="bullet"/>
      <w:lvlText w:val=""/>
      <w:lvlJc w:val="left"/>
      <w:pPr>
        <w:tabs>
          <w:tab w:val="num" w:pos="4500"/>
        </w:tabs>
        <w:ind w:left="4500" w:hanging="480"/>
      </w:pPr>
      <w:rPr>
        <w:rFonts w:ascii="Wingdings" w:hAnsi="Wingdings" w:hint="default"/>
      </w:rPr>
    </w:lvl>
    <w:lvl w:ilvl="7" w:tplc="04090003" w:tentative="1">
      <w:start w:val="1"/>
      <w:numFmt w:val="bullet"/>
      <w:lvlText w:val=""/>
      <w:lvlJc w:val="left"/>
      <w:pPr>
        <w:tabs>
          <w:tab w:val="num" w:pos="4980"/>
        </w:tabs>
        <w:ind w:left="4980" w:hanging="480"/>
      </w:pPr>
      <w:rPr>
        <w:rFonts w:ascii="Wingdings" w:hAnsi="Wingdings" w:hint="default"/>
      </w:rPr>
    </w:lvl>
    <w:lvl w:ilvl="8" w:tplc="04090005" w:tentative="1">
      <w:start w:val="1"/>
      <w:numFmt w:val="bullet"/>
      <w:lvlText w:val=""/>
      <w:lvlJc w:val="left"/>
      <w:pPr>
        <w:tabs>
          <w:tab w:val="num" w:pos="5460"/>
        </w:tabs>
        <w:ind w:left="5460" w:hanging="480"/>
      </w:pPr>
      <w:rPr>
        <w:rFonts w:ascii="Wingdings" w:hAnsi="Wingdings" w:hint="default"/>
      </w:rPr>
    </w:lvl>
  </w:abstractNum>
  <w:abstractNum w:abstractNumId="38">
    <w:nsid w:val="75BD130C"/>
    <w:multiLevelType w:val="hybridMultilevel"/>
    <w:tmpl w:val="F022D1D0"/>
    <w:lvl w:ilvl="0" w:tplc="FFFFFFFF">
      <w:start w:val="1"/>
      <w:numFmt w:val="bullet"/>
      <w:lvlText w:val=""/>
      <w:lvlJc w:val="left"/>
      <w:pPr>
        <w:tabs>
          <w:tab w:val="num" w:pos="1560"/>
        </w:tabs>
        <w:ind w:left="1560" w:hanging="480"/>
      </w:pPr>
      <w:rPr>
        <w:rFonts w:ascii="Wingdings" w:hAnsi="Wingdings" w:hint="default"/>
      </w:rPr>
    </w:lvl>
    <w:lvl w:ilvl="1" w:tplc="FFFFFFFF" w:tentative="1">
      <w:start w:val="1"/>
      <w:numFmt w:val="bullet"/>
      <w:lvlText w:val=""/>
      <w:lvlJc w:val="left"/>
      <w:pPr>
        <w:tabs>
          <w:tab w:val="num" w:pos="2040"/>
        </w:tabs>
        <w:ind w:left="2040" w:hanging="480"/>
      </w:pPr>
      <w:rPr>
        <w:rFonts w:ascii="Wingdings" w:hAnsi="Wingdings" w:hint="default"/>
      </w:rPr>
    </w:lvl>
    <w:lvl w:ilvl="2" w:tplc="FFFFFFFF" w:tentative="1">
      <w:start w:val="1"/>
      <w:numFmt w:val="bullet"/>
      <w:lvlText w:val=""/>
      <w:lvlJc w:val="left"/>
      <w:pPr>
        <w:tabs>
          <w:tab w:val="num" w:pos="2520"/>
        </w:tabs>
        <w:ind w:left="2520" w:hanging="480"/>
      </w:pPr>
      <w:rPr>
        <w:rFonts w:ascii="Wingdings" w:hAnsi="Wingdings" w:hint="default"/>
      </w:rPr>
    </w:lvl>
    <w:lvl w:ilvl="3" w:tplc="FFFFFFFF" w:tentative="1">
      <w:start w:val="1"/>
      <w:numFmt w:val="bullet"/>
      <w:lvlText w:val=""/>
      <w:lvlJc w:val="left"/>
      <w:pPr>
        <w:tabs>
          <w:tab w:val="num" w:pos="3000"/>
        </w:tabs>
        <w:ind w:left="3000" w:hanging="480"/>
      </w:pPr>
      <w:rPr>
        <w:rFonts w:ascii="Wingdings" w:hAnsi="Wingdings" w:hint="default"/>
      </w:rPr>
    </w:lvl>
    <w:lvl w:ilvl="4" w:tplc="FFFFFFFF" w:tentative="1">
      <w:start w:val="1"/>
      <w:numFmt w:val="bullet"/>
      <w:lvlText w:val=""/>
      <w:lvlJc w:val="left"/>
      <w:pPr>
        <w:tabs>
          <w:tab w:val="num" w:pos="3480"/>
        </w:tabs>
        <w:ind w:left="3480" w:hanging="480"/>
      </w:pPr>
      <w:rPr>
        <w:rFonts w:ascii="Wingdings" w:hAnsi="Wingdings" w:hint="default"/>
      </w:rPr>
    </w:lvl>
    <w:lvl w:ilvl="5" w:tplc="FFFFFFFF" w:tentative="1">
      <w:start w:val="1"/>
      <w:numFmt w:val="bullet"/>
      <w:lvlText w:val=""/>
      <w:lvlJc w:val="left"/>
      <w:pPr>
        <w:tabs>
          <w:tab w:val="num" w:pos="3960"/>
        </w:tabs>
        <w:ind w:left="3960" w:hanging="480"/>
      </w:pPr>
      <w:rPr>
        <w:rFonts w:ascii="Wingdings" w:hAnsi="Wingdings" w:hint="default"/>
      </w:rPr>
    </w:lvl>
    <w:lvl w:ilvl="6" w:tplc="FFFFFFFF" w:tentative="1">
      <w:start w:val="1"/>
      <w:numFmt w:val="bullet"/>
      <w:lvlText w:val=""/>
      <w:lvlJc w:val="left"/>
      <w:pPr>
        <w:tabs>
          <w:tab w:val="num" w:pos="4440"/>
        </w:tabs>
        <w:ind w:left="4440" w:hanging="480"/>
      </w:pPr>
      <w:rPr>
        <w:rFonts w:ascii="Wingdings" w:hAnsi="Wingdings" w:hint="default"/>
      </w:rPr>
    </w:lvl>
    <w:lvl w:ilvl="7" w:tplc="FFFFFFFF" w:tentative="1">
      <w:start w:val="1"/>
      <w:numFmt w:val="bullet"/>
      <w:lvlText w:val=""/>
      <w:lvlJc w:val="left"/>
      <w:pPr>
        <w:tabs>
          <w:tab w:val="num" w:pos="4920"/>
        </w:tabs>
        <w:ind w:left="4920" w:hanging="480"/>
      </w:pPr>
      <w:rPr>
        <w:rFonts w:ascii="Wingdings" w:hAnsi="Wingdings" w:hint="default"/>
      </w:rPr>
    </w:lvl>
    <w:lvl w:ilvl="8" w:tplc="FFFFFFFF" w:tentative="1">
      <w:start w:val="1"/>
      <w:numFmt w:val="bullet"/>
      <w:lvlText w:val=""/>
      <w:lvlJc w:val="left"/>
      <w:pPr>
        <w:tabs>
          <w:tab w:val="num" w:pos="5400"/>
        </w:tabs>
        <w:ind w:left="5400" w:hanging="480"/>
      </w:pPr>
      <w:rPr>
        <w:rFonts w:ascii="Wingdings" w:hAnsi="Wingdings" w:hint="default"/>
      </w:rPr>
    </w:lvl>
  </w:abstractNum>
  <w:abstractNum w:abstractNumId="39">
    <w:nsid w:val="780E7523"/>
    <w:multiLevelType w:val="hybridMultilevel"/>
    <w:tmpl w:val="39F83F6A"/>
    <w:lvl w:ilvl="0" w:tplc="AD7021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9F32886"/>
    <w:multiLevelType w:val="hybridMultilevel"/>
    <w:tmpl w:val="98244294"/>
    <w:lvl w:ilvl="0" w:tplc="895CFFFC">
      <w:start w:val="1"/>
      <w:numFmt w:val="bullet"/>
      <w:lvlText w:val=""/>
      <w:lvlJc w:val="left"/>
      <w:pPr>
        <w:tabs>
          <w:tab w:val="num" w:pos="1560"/>
        </w:tabs>
        <w:ind w:left="1560" w:hanging="480"/>
      </w:pPr>
      <w:rPr>
        <w:rFonts w:ascii="Wingdings" w:hAnsi="Wingdings" w:hint="default"/>
      </w:rPr>
    </w:lvl>
    <w:lvl w:ilvl="1" w:tplc="04090019" w:tentative="1">
      <w:start w:val="1"/>
      <w:numFmt w:val="bullet"/>
      <w:lvlText w:val=""/>
      <w:lvlJc w:val="left"/>
      <w:pPr>
        <w:tabs>
          <w:tab w:val="num" w:pos="2040"/>
        </w:tabs>
        <w:ind w:left="2040" w:hanging="480"/>
      </w:pPr>
      <w:rPr>
        <w:rFonts w:ascii="Wingdings" w:hAnsi="Wingdings" w:hint="default"/>
      </w:rPr>
    </w:lvl>
    <w:lvl w:ilvl="2" w:tplc="0409001B" w:tentative="1">
      <w:start w:val="1"/>
      <w:numFmt w:val="bullet"/>
      <w:lvlText w:val=""/>
      <w:lvlJc w:val="left"/>
      <w:pPr>
        <w:tabs>
          <w:tab w:val="num" w:pos="2520"/>
        </w:tabs>
        <w:ind w:left="2520" w:hanging="480"/>
      </w:pPr>
      <w:rPr>
        <w:rFonts w:ascii="Wingdings" w:hAnsi="Wingdings" w:hint="default"/>
      </w:rPr>
    </w:lvl>
    <w:lvl w:ilvl="3" w:tplc="0409000F" w:tentative="1">
      <w:start w:val="1"/>
      <w:numFmt w:val="bullet"/>
      <w:lvlText w:val=""/>
      <w:lvlJc w:val="left"/>
      <w:pPr>
        <w:tabs>
          <w:tab w:val="num" w:pos="3000"/>
        </w:tabs>
        <w:ind w:left="3000" w:hanging="480"/>
      </w:pPr>
      <w:rPr>
        <w:rFonts w:ascii="Wingdings" w:hAnsi="Wingdings" w:hint="default"/>
      </w:rPr>
    </w:lvl>
    <w:lvl w:ilvl="4" w:tplc="04090019" w:tentative="1">
      <w:start w:val="1"/>
      <w:numFmt w:val="bullet"/>
      <w:lvlText w:val=""/>
      <w:lvlJc w:val="left"/>
      <w:pPr>
        <w:tabs>
          <w:tab w:val="num" w:pos="3480"/>
        </w:tabs>
        <w:ind w:left="3480" w:hanging="480"/>
      </w:pPr>
      <w:rPr>
        <w:rFonts w:ascii="Wingdings" w:hAnsi="Wingdings" w:hint="default"/>
      </w:rPr>
    </w:lvl>
    <w:lvl w:ilvl="5" w:tplc="0409001B" w:tentative="1">
      <w:start w:val="1"/>
      <w:numFmt w:val="bullet"/>
      <w:lvlText w:val=""/>
      <w:lvlJc w:val="left"/>
      <w:pPr>
        <w:tabs>
          <w:tab w:val="num" w:pos="3960"/>
        </w:tabs>
        <w:ind w:left="3960" w:hanging="480"/>
      </w:pPr>
      <w:rPr>
        <w:rFonts w:ascii="Wingdings" w:hAnsi="Wingdings" w:hint="default"/>
      </w:rPr>
    </w:lvl>
    <w:lvl w:ilvl="6" w:tplc="0409000F" w:tentative="1">
      <w:start w:val="1"/>
      <w:numFmt w:val="bullet"/>
      <w:lvlText w:val=""/>
      <w:lvlJc w:val="left"/>
      <w:pPr>
        <w:tabs>
          <w:tab w:val="num" w:pos="4440"/>
        </w:tabs>
        <w:ind w:left="4440" w:hanging="480"/>
      </w:pPr>
      <w:rPr>
        <w:rFonts w:ascii="Wingdings" w:hAnsi="Wingdings" w:hint="default"/>
      </w:rPr>
    </w:lvl>
    <w:lvl w:ilvl="7" w:tplc="04090019" w:tentative="1">
      <w:start w:val="1"/>
      <w:numFmt w:val="bullet"/>
      <w:lvlText w:val=""/>
      <w:lvlJc w:val="left"/>
      <w:pPr>
        <w:tabs>
          <w:tab w:val="num" w:pos="4920"/>
        </w:tabs>
        <w:ind w:left="4920" w:hanging="480"/>
      </w:pPr>
      <w:rPr>
        <w:rFonts w:ascii="Wingdings" w:hAnsi="Wingdings" w:hint="default"/>
      </w:rPr>
    </w:lvl>
    <w:lvl w:ilvl="8" w:tplc="0409001B" w:tentative="1">
      <w:start w:val="1"/>
      <w:numFmt w:val="bullet"/>
      <w:lvlText w:val=""/>
      <w:lvlJc w:val="left"/>
      <w:pPr>
        <w:tabs>
          <w:tab w:val="num" w:pos="5400"/>
        </w:tabs>
        <w:ind w:left="5400" w:hanging="480"/>
      </w:pPr>
      <w:rPr>
        <w:rFonts w:ascii="Wingdings" w:hAnsi="Wingdings" w:hint="default"/>
      </w:rPr>
    </w:lvl>
  </w:abstractNum>
  <w:abstractNum w:abstractNumId="41">
    <w:nsid w:val="7D8D4CCB"/>
    <w:multiLevelType w:val="hybridMultilevel"/>
    <w:tmpl w:val="4BFEA1AA"/>
    <w:lvl w:ilvl="0" w:tplc="774AD388">
      <w:start w:val="1"/>
      <w:numFmt w:val="bullet"/>
      <w:lvlText w:val=""/>
      <w:lvlJc w:val="left"/>
      <w:pPr>
        <w:tabs>
          <w:tab w:val="num" w:pos="1590"/>
        </w:tabs>
        <w:ind w:left="1590" w:hanging="480"/>
      </w:pPr>
      <w:rPr>
        <w:rFonts w:ascii="Wingdings" w:hAnsi="Wingdings" w:hint="default"/>
      </w:rPr>
    </w:lvl>
    <w:lvl w:ilvl="1" w:tplc="04090019">
      <w:start w:val="1"/>
      <w:numFmt w:val="bullet"/>
      <w:lvlText w:val=""/>
      <w:lvlJc w:val="left"/>
      <w:pPr>
        <w:tabs>
          <w:tab w:val="num" w:pos="2070"/>
        </w:tabs>
        <w:ind w:left="2070" w:hanging="480"/>
      </w:pPr>
      <w:rPr>
        <w:rFonts w:ascii="Wingdings" w:hAnsi="Wingdings" w:hint="default"/>
      </w:rPr>
    </w:lvl>
    <w:lvl w:ilvl="2" w:tplc="0409001B" w:tentative="1">
      <w:start w:val="1"/>
      <w:numFmt w:val="bullet"/>
      <w:lvlText w:val=""/>
      <w:lvlJc w:val="left"/>
      <w:pPr>
        <w:tabs>
          <w:tab w:val="num" w:pos="2550"/>
        </w:tabs>
        <w:ind w:left="2550" w:hanging="480"/>
      </w:pPr>
      <w:rPr>
        <w:rFonts w:ascii="Wingdings" w:hAnsi="Wingdings" w:hint="default"/>
      </w:rPr>
    </w:lvl>
    <w:lvl w:ilvl="3" w:tplc="0409000F" w:tentative="1">
      <w:start w:val="1"/>
      <w:numFmt w:val="bullet"/>
      <w:lvlText w:val=""/>
      <w:lvlJc w:val="left"/>
      <w:pPr>
        <w:tabs>
          <w:tab w:val="num" w:pos="3030"/>
        </w:tabs>
        <w:ind w:left="3030" w:hanging="480"/>
      </w:pPr>
      <w:rPr>
        <w:rFonts w:ascii="Wingdings" w:hAnsi="Wingdings" w:hint="default"/>
      </w:rPr>
    </w:lvl>
    <w:lvl w:ilvl="4" w:tplc="04090019" w:tentative="1">
      <w:start w:val="1"/>
      <w:numFmt w:val="bullet"/>
      <w:lvlText w:val=""/>
      <w:lvlJc w:val="left"/>
      <w:pPr>
        <w:tabs>
          <w:tab w:val="num" w:pos="3510"/>
        </w:tabs>
        <w:ind w:left="3510" w:hanging="480"/>
      </w:pPr>
      <w:rPr>
        <w:rFonts w:ascii="Wingdings" w:hAnsi="Wingdings" w:hint="default"/>
      </w:rPr>
    </w:lvl>
    <w:lvl w:ilvl="5" w:tplc="0409001B" w:tentative="1">
      <w:start w:val="1"/>
      <w:numFmt w:val="bullet"/>
      <w:lvlText w:val=""/>
      <w:lvlJc w:val="left"/>
      <w:pPr>
        <w:tabs>
          <w:tab w:val="num" w:pos="3990"/>
        </w:tabs>
        <w:ind w:left="3990" w:hanging="480"/>
      </w:pPr>
      <w:rPr>
        <w:rFonts w:ascii="Wingdings" w:hAnsi="Wingdings" w:hint="default"/>
      </w:rPr>
    </w:lvl>
    <w:lvl w:ilvl="6" w:tplc="0409000F" w:tentative="1">
      <w:start w:val="1"/>
      <w:numFmt w:val="bullet"/>
      <w:lvlText w:val=""/>
      <w:lvlJc w:val="left"/>
      <w:pPr>
        <w:tabs>
          <w:tab w:val="num" w:pos="4470"/>
        </w:tabs>
        <w:ind w:left="4470" w:hanging="480"/>
      </w:pPr>
      <w:rPr>
        <w:rFonts w:ascii="Wingdings" w:hAnsi="Wingdings" w:hint="default"/>
      </w:rPr>
    </w:lvl>
    <w:lvl w:ilvl="7" w:tplc="04090019" w:tentative="1">
      <w:start w:val="1"/>
      <w:numFmt w:val="bullet"/>
      <w:lvlText w:val=""/>
      <w:lvlJc w:val="left"/>
      <w:pPr>
        <w:tabs>
          <w:tab w:val="num" w:pos="4950"/>
        </w:tabs>
        <w:ind w:left="4950" w:hanging="480"/>
      </w:pPr>
      <w:rPr>
        <w:rFonts w:ascii="Wingdings" w:hAnsi="Wingdings" w:hint="default"/>
      </w:rPr>
    </w:lvl>
    <w:lvl w:ilvl="8" w:tplc="0409001B" w:tentative="1">
      <w:start w:val="1"/>
      <w:numFmt w:val="bullet"/>
      <w:lvlText w:val=""/>
      <w:lvlJc w:val="left"/>
      <w:pPr>
        <w:tabs>
          <w:tab w:val="num" w:pos="5430"/>
        </w:tabs>
        <w:ind w:left="5430" w:hanging="480"/>
      </w:pPr>
      <w:rPr>
        <w:rFonts w:ascii="Wingdings" w:hAnsi="Wingdings" w:hint="default"/>
      </w:rPr>
    </w:lvl>
  </w:abstractNum>
  <w:num w:numId="1">
    <w:abstractNumId w:val="18"/>
  </w:num>
  <w:num w:numId="2">
    <w:abstractNumId w:val="13"/>
  </w:num>
  <w:num w:numId="3">
    <w:abstractNumId w:val="23"/>
  </w:num>
  <w:num w:numId="4">
    <w:abstractNumId w:val="33"/>
  </w:num>
  <w:num w:numId="5">
    <w:abstractNumId w:val="31"/>
  </w:num>
  <w:num w:numId="6">
    <w:abstractNumId w:val="41"/>
  </w:num>
  <w:num w:numId="7">
    <w:abstractNumId w:val="34"/>
  </w:num>
  <w:num w:numId="8">
    <w:abstractNumId w:val="40"/>
  </w:num>
  <w:num w:numId="9">
    <w:abstractNumId w:val="26"/>
  </w:num>
  <w:num w:numId="10">
    <w:abstractNumId w:val="24"/>
  </w:num>
  <w:num w:numId="11">
    <w:abstractNumId w:val="38"/>
  </w:num>
  <w:num w:numId="12">
    <w:abstractNumId w:val="35"/>
  </w:num>
  <w:num w:numId="13">
    <w:abstractNumId w:val="37"/>
  </w:num>
  <w:num w:numId="14">
    <w:abstractNumId w:val="32"/>
  </w:num>
  <w:num w:numId="15">
    <w:abstractNumId w:val="25"/>
  </w:num>
  <w:num w:numId="16">
    <w:abstractNumId w:val="17"/>
  </w:num>
  <w:num w:numId="17">
    <w:abstractNumId w:val="29"/>
  </w:num>
  <w:num w:numId="18">
    <w:abstractNumId w:val="30"/>
  </w:num>
  <w:num w:numId="19">
    <w:abstractNumId w:val="20"/>
  </w:num>
  <w:num w:numId="20">
    <w:abstractNumId w:val="39"/>
  </w:num>
  <w:num w:numId="21">
    <w:abstractNumId w:val="16"/>
  </w:num>
  <w:num w:numId="22">
    <w:abstractNumId w:val="15"/>
  </w:num>
  <w:num w:numId="23">
    <w:abstractNumId w:val="10"/>
  </w:num>
  <w:num w:numId="24">
    <w:abstractNumId w:val="22"/>
  </w:num>
  <w:num w:numId="25">
    <w:abstractNumId w:val="21"/>
  </w:num>
  <w:num w:numId="26">
    <w:abstractNumId w:val="12"/>
  </w:num>
  <w:num w:numId="27">
    <w:abstractNumId w:val="36"/>
  </w:num>
  <w:num w:numId="28">
    <w:abstractNumId w:val="14"/>
  </w:num>
  <w:num w:numId="29">
    <w:abstractNumId w:val="19"/>
  </w:num>
  <w:num w:numId="30">
    <w:abstractNumId w:val="27"/>
  </w:num>
  <w:num w:numId="31">
    <w:abstractNumId w:val="28"/>
  </w:num>
  <w:num w:numId="32">
    <w:abstractNumId w:val="1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ichikok Policy21">
    <w15:presenceInfo w15:providerId="Windows Live" w15:userId="4570c6b92ca22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19B"/>
    <w:rsid w:val="000017F4"/>
    <w:rsid w:val="000231E5"/>
    <w:rsid w:val="00025366"/>
    <w:rsid w:val="00036889"/>
    <w:rsid w:val="00040286"/>
    <w:rsid w:val="000404A5"/>
    <w:rsid w:val="00045315"/>
    <w:rsid w:val="00045EF0"/>
    <w:rsid w:val="00054EE4"/>
    <w:rsid w:val="0005505F"/>
    <w:rsid w:val="000625EB"/>
    <w:rsid w:val="00066574"/>
    <w:rsid w:val="00097CBD"/>
    <w:rsid w:val="000D656C"/>
    <w:rsid w:val="000E0E8C"/>
    <w:rsid w:val="000E3714"/>
    <w:rsid w:val="000F3584"/>
    <w:rsid w:val="00114292"/>
    <w:rsid w:val="00117E26"/>
    <w:rsid w:val="00125C0D"/>
    <w:rsid w:val="0012658A"/>
    <w:rsid w:val="00127E1E"/>
    <w:rsid w:val="00137686"/>
    <w:rsid w:val="00137E3A"/>
    <w:rsid w:val="00140491"/>
    <w:rsid w:val="00147D0A"/>
    <w:rsid w:val="00150D24"/>
    <w:rsid w:val="00154BE0"/>
    <w:rsid w:val="00161F2E"/>
    <w:rsid w:val="00175AB1"/>
    <w:rsid w:val="00175EE4"/>
    <w:rsid w:val="00177F1F"/>
    <w:rsid w:val="00184082"/>
    <w:rsid w:val="00186D66"/>
    <w:rsid w:val="0019036A"/>
    <w:rsid w:val="001906C8"/>
    <w:rsid w:val="001B40AD"/>
    <w:rsid w:val="001C1C80"/>
    <w:rsid w:val="001E1064"/>
    <w:rsid w:val="00206F29"/>
    <w:rsid w:val="00246D8D"/>
    <w:rsid w:val="00260CB5"/>
    <w:rsid w:val="00265BDA"/>
    <w:rsid w:val="002706EF"/>
    <w:rsid w:val="00271992"/>
    <w:rsid w:val="00272E73"/>
    <w:rsid w:val="00281BBC"/>
    <w:rsid w:val="00284786"/>
    <w:rsid w:val="002977F9"/>
    <w:rsid w:val="002C541A"/>
    <w:rsid w:val="00300A9C"/>
    <w:rsid w:val="003020AB"/>
    <w:rsid w:val="00303A7B"/>
    <w:rsid w:val="00317BBE"/>
    <w:rsid w:val="00321A4E"/>
    <w:rsid w:val="003372C1"/>
    <w:rsid w:val="00342E75"/>
    <w:rsid w:val="003471C8"/>
    <w:rsid w:val="003666D3"/>
    <w:rsid w:val="00367F7B"/>
    <w:rsid w:val="0037171A"/>
    <w:rsid w:val="003735FE"/>
    <w:rsid w:val="003A25F6"/>
    <w:rsid w:val="003A389C"/>
    <w:rsid w:val="003A63E2"/>
    <w:rsid w:val="003B443D"/>
    <w:rsid w:val="003B486D"/>
    <w:rsid w:val="003C1383"/>
    <w:rsid w:val="003C1729"/>
    <w:rsid w:val="003C4FE1"/>
    <w:rsid w:val="003C5255"/>
    <w:rsid w:val="003C5350"/>
    <w:rsid w:val="003D133B"/>
    <w:rsid w:val="003E13B3"/>
    <w:rsid w:val="003E3C74"/>
    <w:rsid w:val="0040497F"/>
    <w:rsid w:val="0040645E"/>
    <w:rsid w:val="00417F25"/>
    <w:rsid w:val="004266FF"/>
    <w:rsid w:val="00430B18"/>
    <w:rsid w:val="00431E95"/>
    <w:rsid w:val="00450A6A"/>
    <w:rsid w:val="00463ADC"/>
    <w:rsid w:val="00465286"/>
    <w:rsid w:val="004664C7"/>
    <w:rsid w:val="00471FDB"/>
    <w:rsid w:val="004757E3"/>
    <w:rsid w:val="00475DCB"/>
    <w:rsid w:val="004815B6"/>
    <w:rsid w:val="004A071B"/>
    <w:rsid w:val="004B0C64"/>
    <w:rsid w:val="004C6F62"/>
    <w:rsid w:val="004D5E21"/>
    <w:rsid w:val="004E3CD4"/>
    <w:rsid w:val="004E7DD0"/>
    <w:rsid w:val="004F23CD"/>
    <w:rsid w:val="005000EC"/>
    <w:rsid w:val="00512B98"/>
    <w:rsid w:val="0051569B"/>
    <w:rsid w:val="00521FB1"/>
    <w:rsid w:val="00534C85"/>
    <w:rsid w:val="00537EF6"/>
    <w:rsid w:val="00540AB5"/>
    <w:rsid w:val="00541360"/>
    <w:rsid w:val="0056546A"/>
    <w:rsid w:val="005704E2"/>
    <w:rsid w:val="0059444A"/>
    <w:rsid w:val="005C1F7C"/>
    <w:rsid w:val="005D1F17"/>
    <w:rsid w:val="005D3187"/>
    <w:rsid w:val="005E21AF"/>
    <w:rsid w:val="005E3E15"/>
    <w:rsid w:val="005E6B00"/>
    <w:rsid w:val="005F0CDF"/>
    <w:rsid w:val="005F22F8"/>
    <w:rsid w:val="005F4740"/>
    <w:rsid w:val="0060030C"/>
    <w:rsid w:val="00600A2C"/>
    <w:rsid w:val="00601AB2"/>
    <w:rsid w:val="00605567"/>
    <w:rsid w:val="0061624E"/>
    <w:rsid w:val="006255D7"/>
    <w:rsid w:val="00632088"/>
    <w:rsid w:val="00635B98"/>
    <w:rsid w:val="00641171"/>
    <w:rsid w:val="00643E35"/>
    <w:rsid w:val="00645641"/>
    <w:rsid w:val="006456B4"/>
    <w:rsid w:val="00647274"/>
    <w:rsid w:val="00652C83"/>
    <w:rsid w:val="00660929"/>
    <w:rsid w:val="00664E41"/>
    <w:rsid w:val="00676D9F"/>
    <w:rsid w:val="00685D59"/>
    <w:rsid w:val="00696C81"/>
    <w:rsid w:val="006B493C"/>
    <w:rsid w:val="006B63F7"/>
    <w:rsid w:val="006D6568"/>
    <w:rsid w:val="006E586E"/>
    <w:rsid w:val="006F1307"/>
    <w:rsid w:val="006F6468"/>
    <w:rsid w:val="00702697"/>
    <w:rsid w:val="007045C7"/>
    <w:rsid w:val="00713019"/>
    <w:rsid w:val="00736800"/>
    <w:rsid w:val="00743395"/>
    <w:rsid w:val="00744FF7"/>
    <w:rsid w:val="00772073"/>
    <w:rsid w:val="00772715"/>
    <w:rsid w:val="00774AC2"/>
    <w:rsid w:val="007B109A"/>
    <w:rsid w:val="007B3DD3"/>
    <w:rsid w:val="007C0232"/>
    <w:rsid w:val="007C0692"/>
    <w:rsid w:val="007D2868"/>
    <w:rsid w:val="007D7C45"/>
    <w:rsid w:val="007E08E1"/>
    <w:rsid w:val="007E2D74"/>
    <w:rsid w:val="007E354E"/>
    <w:rsid w:val="007E5678"/>
    <w:rsid w:val="007F0D95"/>
    <w:rsid w:val="007F3141"/>
    <w:rsid w:val="00822443"/>
    <w:rsid w:val="00822EA5"/>
    <w:rsid w:val="0082446B"/>
    <w:rsid w:val="0083505E"/>
    <w:rsid w:val="00835588"/>
    <w:rsid w:val="008367D1"/>
    <w:rsid w:val="00842795"/>
    <w:rsid w:val="008640F0"/>
    <w:rsid w:val="00864D0F"/>
    <w:rsid w:val="00867693"/>
    <w:rsid w:val="008729C2"/>
    <w:rsid w:val="00874CB6"/>
    <w:rsid w:val="00897C44"/>
    <w:rsid w:val="008A77BC"/>
    <w:rsid w:val="008D1843"/>
    <w:rsid w:val="008D637A"/>
    <w:rsid w:val="008D6681"/>
    <w:rsid w:val="008E0E3E"/>
    <w:rsid w:val="008E10F3"/>
    <w:rsid w:val="008E160E"/>
    <w:rsid w:val="008F59E9"/>
    <w:rsid w:val="008F5DCD"/>
    <w:rsid w:val="008F7E9D"/>
    <w:rsid w:val="009051F3"/>
    <w:rsid w:val="00907ADA"/>
    <w:rsid w:val="0091027D"/>
    <w:rsid w:val="00910E10"/>
    <w:rsid w:val="009153E4"/>
    <w:rsid w:val="009217E5"/>
    <w:rsid w:val="00921E43"/>
    <w:rsid w:val="00923618"/>
    <w:rsid w:val="0093660A"/>
    <w:rsid w:val="00936EBD"/>
    <w:rsid w:val="009431BF"/>
    <w:rsid w:val="00943B1A"/>
    <w:rsid w:val="0095055E"/>
    <w:rsid w:val="00954D8E"/>
    <w:rsid w:val="009559F7"/>
    <w:rsid w:val="00956C5B"/>
    <w:rsid w:val="009777B5"/>
    <w:rsid w:val="00977B9B"/>
    <w:rsid w:val="00984E37"/>
    <w:rsid w:val="009908EE"/>
    <w:rsid w:val="00996CF8"/>
    <w:rsid w:val="009A50F2"/>
    <w:rsid w:val="009A5718"/>
    <w:rsid w:val="009B12FC"/>
    <w:rsid w:val="009B5A9F"/>
    <w:rsid w:val="009B635C"/>
    <w:rsid w:val="009C2DC6"/>
    <w:rsid w:val="009E2EE8"/>
    <w:rsid w:val="009F23EF"/>
    <w:rsid w:val="009F5CB3"/>
    <w:rsid w:val="00A167B2"/>
    <w:rsid w:val="00A16E51"/>
    <w:rsid w:val="00A52B19"/>
    <w:rsid w:val="00A57E0A"/>
    <w:rsid w:val="00A60145"/>
    <w:rsid w:val="00A64DC7"/>
    <w:rsid w:val="00A65993"/>
    <w:rsid w:val="00A65DA9"/>
    <w:rsid w:val="00A728B4"/>
    <w:rsid w:val="00A73666"/>
    <w:rsid w:val="00A927D0"/>
    <w:rsid w:val="00AA1345"/>
    <w:rsid w:val="00AC38A5"/>
    <w:rsid w:val="00AD64E0"/>
    <w:rsid w:val="00AE56B5"/>
    <w:rsid w:val="00AE768B"/>
    <w:rsid w:val="00AF174D"/>
    <w:rsid w:val="00AF6694"/>
    <w:rsid w:val="00B10255"/>
    <w:rsid w:val="00B24E0C"/>
    <w:rsid w:val="00B361AF"/>
    <w:rsid w:val="00B448DA"/>
    <w:rsid w:val="00B56C3A"/>
    <w:rsid w:val="00B62198"/>
    <w:rsid w:val="00B6299A"/>
    <w:rsid w:val="00B81C81"/>
    <w:rsid w:val="00B95580"/>
    <w:rsid w:val="00B95F2A"/>
    <w:rsid w:val="00BA0830"/>
    <w:rsid w:val="00BA4580"/>
    <w:rsid w:val="00BA6B3C"/>
    <w:rsid w:val="00BB00DD"/>
    <w:rsid w:val="00BE2D8B"/>
    <w:rsid w:val="00BE5164"/>
    <w:rsid w:val="00BE7CBF"/>
    <w:rsid w:val="00C14F9F"/>
    <w:rsid w:val="00C21AC7"/>
    <w:rsid w:val="00C24FB2"/>
    <w:rsid w:val="00C333D4"/>
    <w:rsid w:val="00C3476F"/>
    <w:rsid w:val="00C6135E"/>
    <w:rsid w:val="00C6348A"/>
    <w:rsid w:val="00C662B3"/>
    <w:rsid w:val="00C665B5"/>
    <w:rsid w:val="00C83C46"/>
    <w:rsid w:val="00C842D3"/>
    <w:rsid w:val="00C91F81"/>
    <w:rsid w:val="00C92229"/>
    <w:rsid w:val="00C970C6"/>
    <w:rsid w:val="00CB67C2"/>
    <w:rsid w:val="00CC3FFB"/>
    <w:rsid w:val="00CC6A84"/>
    <w:rsid w:val="00CC7B2B"/>
    <w:rsid w:val="00CD44C4"/>
    <w:rsid w:val="00CE23E6"/>
    <w:rsid w:val="00CF6F60"/>
    <w:rsid w:val="00D0482C"/>
    <w:rsid w:val="00D126B0"/>
    <w:rsid w:val="00D35E51"/>
    <w:rsid w:val="00D37ABF"/>
    <w:rsid w:val="00D537E5"/>
    <w:rsid w:val="00D54E0F"/>
    <w:rsid w:val="00D55D2C"/>
    <w:rsid w:val="00D6019B"/>
    <w:rsid w:val="00D61623"/>
    <w:rsid w:val="00D622AE"/>
    <w:rsid w:val="00D72E6D"/>
    <w:rsid w:val="00D80B9F"/>
    <w:rsid w:val="00D83C2B"/>
    <w:rsid w:val="00D8623D"/>
    <w:rsid w:val="00D9053D"/>
    <w:rsid w:val="00D91A9D"/>
    <w:rsid w:val="00D9410B"/>
    <w:rsid w:val="00D97407"/>
    <w:rsid w:val="00DB7982"/>
    <w:rsid w:val="00DC2AD7"/>
    <w:rsid w:val="00DC43E2"/>
    <w:rsid w:val="00DD20B0"/>
    <w:rsid w:val="00DD21BD"/>
    <w:rsid w:val="00DD3DDB"/>
    <w:rsid w:val="00DD7D99"/>
    <w:rsid w:val="00DE73F4"/>
    <w:rsid w:val="00DF3E48"/>
    <w:rsid w:val="00DF673E"/>
    <w:rsid w:val="00E0013A"/>
    <w:rsid w:val="00E10BB9"/>
    <w:rsid w:val="00E13EF0"/>
    <w:rsid w:val="00E149EB"/>
    <w:rsid w:val="00E174D2"/>
    <w:rsid w:val="00E275B1"/>
    <w:rsid w:val="00E31763"/>
    <w:rsid w:val="00E5631A"/>
    <w:rsid w:val="00E63CF5"/>
    <w:rsid w:val="00E666B8"/>
    <w:rsid w:val="00E701F7"/>
    <w:rsid w:val="00E74F5E"/>
    <w:rsid w:val="00E86B1B"/>
    <w:rsid w:val="00E871C2"/>
    <w:rsid w:val="00E92856"/>
    <w:rsid w:val="00E93D5B"/>
    <w:rsid w:val="00EA20B8"/>
    <w:rsid w:val="00EC092A"/>
    <w:rsid w:val="00ED527D"/>
    <w:rsid w:val="00ED76EF"/>
    <w:rsid w:val="00EF4EBA"/>
    <w:rsid w:val="00EF6ADE"/>
    <w:rsid w:val="00F0294A"/>
    <w:rsid w:val="00F13989"/>
    <w:rsid w:val="00F14D58"/>
    <w:rsid w:val="00F1610D"/>
    <w:rsid w:val="00F2059C"/>
    <w:rsid w:val="00F50BF7"/>
    <w:rsid w:val="00F56029"/>
    <w:rsid w:val="00F61A50"/>
    <w:rsid w:val="00F76657"/>
    <w:rsid w:val="00F86528"/>
    <w:rsid w:val="00F904DD"/>
    <w:rsid w:val="00F97C64"/>
    <w:rsid w:val="00FA2C84"/>
    <w:rsid w:val="00FB084D"/>
    <w:rsid w:val="00FC3897"/>
    <w:rsid w:val="00FD2F97"/>
    <w:rsid w:val="00FD5133"/>
    <w:rsid w:val="00FE47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0A5A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19B"/>
    <w:rPr>
      <w:kern w:val="0"/>
      <w:szCs w:val="24"/>
      <w:lang w:val="en-GB"/>
    </w:rPr>
  </w:style>
  <w:style w:type="paragraph" w:styleId="10">
    <w:name w:val="heading 1"/>
    <w:aliases w:val="標題 1a"/>
    <w:basedOn w:val="a"/>
    <w:next w:val="a"/>
    <w:link w:val="11"/>
    <w:uiPriority w:val="99"/>
    <w:qFormat/>
    <w:rsid w:val="00D6019B"/>
    <w:pPr>
      <w:keepNext/>
      <w:spacing w:before="180" w:after="180" w:line="720" w:lineRule="auto"/>
      <w:outlineLvl w:val="0"/>
    </w:pPr>
    <w:rPr>
      <w:rFonts w:ascii="Cambria" w:hAnsi="Cambria"/>
      <w:b/>
      <w:bCs/>
      <w:kern w:val="52"/>
      <w:sz w:val="52"/>
      <w:szCs w:val="52"/>
    </w:rPr>
  </w:style>
  <w:style w:type="paragraph" w:styleId="2">
    <w:name w:val="heading 2"/>
    <w:basedOn w:val="a"/>
    <w:next w:val="a"/>
    <w:link w:val="20"/>
    <w:uiPriority w:val="99"/>
    <w:qFormat/>
    <w:rsid w:val="00D6019B"/>
    <w:pPr>
      <w:keepNext/>
      <w:tabs>
        <w:tab w:val="num" w:pos="576"/>
      </w:tabs>
      <w:ind w:left="576" w:hanging="576"/>
      <w:outlineLvl w:val="1"/>
    </w:pPr>
    <w:rPr>
      <w:rFonts w:ascii="Arial" w:hAnsi="Arial"/>
      <w:b/>
      <w:sz w:val="22"/>
      <w:szCs w:val="20"/>
      <w:lang w:val="en-US" w:eastAsia="en-US"/>
    </w:rPr>
  </w:style>
  <w:style w:type="paragraph" w:styleId="3">
    <w:name w:val="heading 3"/>
    <w:basedOn w:val="a"/>
    <w:next w:val="a"/>
    <w:link w:val="30"/>
    <w:uiPriority w:val="99"/>
    <w:qFormat/>
    <w:rsid w:val="00D6019B"/>
    <w:pPr>
      <w:keepNext/>
      <w:tabs>
        <w:tab w:val="num" w:pos="720"/>
      </w:tabs>
      <w:ind w:left="720" w:hanging="720"/>
      <w:outlineLvl w:val="2"/>
    </w:pPr>
    <w:rPr>
      <w:rFonts w:ascii="Arial" w:hAnsi="Arial"/>
      <w:sz w:val="22"/>
      <w:szCs w:val="20"/>
      <w:lang w:val="en-US"/>
    </w:rPr>
  </w:style>
  <w:style w:type="paragraph" w:styleId="4">
    <w:name w:val="heading 4"/>
    <w:basedOn w:val="a"/>
    <w:next w:val="a"/>
    <w:link w:val="40"/>
    <w:uiPriority w:val="99"/>
    <w:qFormat/>
    <w:rsid w:val="00D6019B"/>
    <w:pPr>
      <w:keepNext/>
      <w:tabs>
        <w:tab w:val="num" w:pos="864"/>
      </w:tabs>
      <w:ind w:left="864" w:hanging="864"/>
      <w:jc w:val="both"/>
      <w:outlineLvl w:val="3"/>
    </w:pPr>
    <w:rPr>
      <w:rFonts w:ascii="Arial" w:hAnsi="Arial"/>
      <w:sz w:val="22"/>
      <w:szCs w:val="20"/>
      <w:u w:val="single"/>
      <w:lang w:val="en-US"/>
    </w:rPr>
  </w:style>
  <w:style w:type="paragraph" w:styleId="5">
    <w:name w:val="heading 5"/>
    <w:basedOn w:val="a"/>
    <w:next w:val="a"/>
    <w:link w:val="50"/>
    <w:uiPriority w:val="99"/>
    <w:qFormat/>
    <w:rsid w:val="00D6019B"/>
    <w:pPr>
      <w:keepNext/>
      <w:tabs>
        <w:tab w:val="num" w:pos="1008"/>
      </w:tabs>
      <w:spacing w:before="60" w:after="60"/>
      <w:ind w:left="1008" w:hanging="1008"/>
      <w:jc w:val="center"/>
      <w:outlineLvl w:val="4"/>
    </w:pPr>
    <w:rPr>
      <w:rFonts w:ascii="Arial" w:hAnsi="Arial"/>
      <w:b/>
      <w:sz w:val="18"/>
      <w:szCs w:val="20"/>
      <w:lang w:val="en-US"/>
    </w:rPr>
  </w:style>
  <w:style w:type="paragraph" w:styleId="6">
    <w:name w:val="heading 6"/>
    <w:basedOn w:val="a"/>
    <w:next w:val="a"/>
    <w:link w:val="60"/>
    <w:uiPriority w:val="99"/>
    <w:qFormat/>
    <w:rsid w:val="00D6019B"/>
    <w:pPr>
      <w:keepNext/>
      <w:tabs>
        <w:tab w:val="num" w:pos="1152"/>
      </w:tabs>
      <w:ind w:left="1152" w:hanging="1152"/>
      <w:outlineLvl w:val="5"/>
    </w:pPr>
    <w:rPr>
      <w:rFonts w:ascii="Arial" w:hAnsi="Arial"/>
      <w:b/>
      <w:sz w:val="22"/>
      <w:szCs w:val="20"/>
      <w:lang w:val="en-US"/>
    </w:rPr>
  </w:style>
  <w:style w:type="paragraph" w:styleId="7">
    <w:name w:val="heading 7"/>
    <w:basedOn w:val="a"/>
    <w:next w:val="a"/>
    <w:link w:val="70"/>
    <w:uiPriority w:val="99"/>
    <w:qFormat/>
    <w:rsid w:val="00D6019B"/>
    <w:pPr>
      <w:keepNext/>
      <w:tabs>
        <w:tab w:val="num" w:pos="1296"/>
      </w:tabs>
      <w:ind w:left="1296" w:hanging="1296"/>
      <w:outlineLvl w:val="6"/>
    </w:pPr>
    <w:rPr>
      <w:rFonts w:ascii="Arial" w:hAnsi="Arial"/>
      <w:b/>
      <w:i/>
      <w:sz w:val="22"/>
      <w:szCs w:val="20"/>
      <w:lang w:val="en-US" w:eastAsia="en-US"/>
    </w:rPr>
  </w:style>
  <w:style w:type="paragraph" w:styleId="8">
    <w:name w:val="heading 8"/>
    <w:basedOn w:val="a"/>
    <w:next w:val="a"/>
    <w:link w:val="80"/>
    <w:uiPriority w:val="99"/>
    <w:qFormat/>
    <w:rsid w:val="00D6019B"/>
    <w:pPr>
      <w:keepNext/>
      <w:tabs>
        <w:tab w:val="num" w:pos="1440"/>
      </w:tabs>
      <w:ind w:left="1440" w:hanging="1440"/>
      <w:outlineLvl w:val="7"/>
    </w:pPr>
    <w:rPr>
      <w:rFonts w:ascii="Arial" w:hAnsi="Arial"/>
      <w:b/>
      <w:i/>
      <w:color w:val="000000"/>
      <w:sz w:val="22"/>
      <w:szCs w:val="20"/>
      <w:lang w:val="en-US"/>
    </w:rPr>
  </w:style>
  <w:style w:type="paragraph" w:styleId="9">
    <w:name w:val="heading 9"/>
    <w:basedOn w:val="a"/>
    <w:next w:val="a"/>
    <w:link w:val="90"/>
    <w:uiPriority w:val="99"/>
    <w:qFormat/>
    <w:rsid w:val="00D6019B"/>
    <w:pPr>
      <w:keepNext/>
      <w:tabs>
        <w:tab w:val="num" w:pos="1584"/>
      </w:tabs>
      <w:ind w:left="1584" w:hanging="1584"/>
      <w:outlineLvl w:val="8"/>
    </w:pPr>
    <w:rPr>
      <w:rFonts w:ascii="Arial" w:hAnsi="Arial"/>
      <w:b/>
      <w:i/>
      <w:color w:val="000000"/>
      <w:sz w:val="22"/>
      <w:szCs w:val="20"/>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aliases w:val="標題 1a 字元"/>
    <w:basedOn w:val="a0"/>
    <w:link w:val="10"/>
    <w:uiPriority w:val="99"/>
    <w:locked/>
    <w:rsid w:val="00D6019B"/>
    <w:rPr>
      <w:rFonts w:ascii="Cambria" w:eastAsia="新細明體" w:hAnsi="Cambria" w:cs="Times New Roman"/>
      <w:b/>
      <w:bCs/>
      <w:kern w:val="52"/>
      <w:sz w:val="52"/>
      <w:szCs w:val="52"/>
      <w:lang w:val="en-GB"/>
    </w:rPr>
  </w:style>
  <w:style w:type="character" w:customStyle="1" w:styleId="20">
    <w:name w:val="標題 2 字元"/>
    <w:basedOn w:val="a0"/>
    <w:link w:val="2"/>
    <w:uiPriority w:val="99"/>
    <w:locked/>
    <w:rsid w:val="00D6019B"/>
    <w:rPr>
      <w:rFonts w:ascii="Arial" w:hAnsi="Arial" w:cs="Times New Roman"/>
      <w:b/>
      <w:sz w:val="22"/>
      <w:lang w:eastAsia="en-US"/>
    </w:rPr>
  </w:style>
  <w:style w:type="character" w:customStyle="1" w:styleId="30">
    <w:name w:val="標題 3 字元"/>
    <w:basedOn w:val="a0"/>
    <w:link w:val="3"/>
    <w:uiPriority w:val="99"/>
    <w:locked/>
    <w:rsid w:val="00D6019B"/>
    <w:rPr>
      <w:rFonts w:ascii="Arial" w:hAnsi="Arial" w:cs="Times New Roman"/>
      <w:sz w:val="22"/>
    </w:rPr>
  </w:style>
  <w:style w:type="character" w:customStyle="1" w:styleId="40">
    <w:name w:val="標題 4 字元"/>
    <w:basedOn w:val="a0"/>
    <w:link w:val="4"/>
    <w:uiPriority w:val="99"/>
    <w:locked/>
    <w:rsid w:val="00D6019B"/>
    <w:rPr>
      <w:rFonts w:ascii="Arial" w:hAnsi="Arial" w:cs="Times New Roman"/>
      <w:sz w:val="22"/>
      <w:u w:val="single"/>
    </w:rPr>
  </w:style>
  <w:style w:type="character" w:customStyle="1" w:styleId="50">
    <w:name w:val="標題 5 字元"/>
    <w:basedOn w:val="a0"/>
    <w:link w:val="5"/>
    <w:uiPriority w:val="99"/>
    <w:locked/>
    <w:rsid w:val="00D6019B"/>
    <w:rPr>
      <w:rFonts w:ascii="Arial" w:hAnsi="Arial" w:cs="Times New Roman"/>
      <w:b/>
      <w:sz w:val="18"/>
    </w:rPr>
  </w:style>
  <w:style w:type="character" w:customStyle="1" w:styleId="60">
    <w:name w:val="標題 6 字元"/>
    <w:basedOn w:val="a0"/>
    <w:link w:val="6"/>
    <w:uiPriority w:val="99"/>
    <w:locked/>
    <w:rsid w:val="00D6019B"/>
    <w:rPr>
      <w:rFonts w:ascii="Arial" w:hAnsi="Arial" w:cs="Times New Roman"/>
      <w:b/>
      <w:sz w:val="22"/>
    </w:rPr>
  </w:style>
  <w:style w:type="character" w:customStyle="1" w:styleId="70">
    <w:name w:val="標題 7 字元"/>
    <w:basedOn w:val="a0"/>
    <w:link w:val="7"/>
    <w:uiPriority w:val="99"/>
    <w:locked/>
    <w:rsid w:val="00D6019B"/>
    <w:rPr>
      <w:rFonts w:ascii="Arial" w:hAnsi="Arial" w:cs="Times New Roman"/>
      <w:b/>
      <w:i/>
      <w:snapToGrid w:val="0"/>
      <w:sz w:val="22"/>
      <w:lang w:eastAsia="en-US"/>
    </w:rPr>
  </w:style>
  <w:style w:type="character" w:customStyle="1" w:styleId="80">
    <w:name w:val="標題 8 字元"/>
    <w:basedOn w:val="a0"/>
    <w:link w:val="8"/>
    <w:uiPriority w:val="99"/>
    <w:locked/>
    <w:rsid w:val="00D6019B"/>
    <w:rPr>
      <w:rFonts w:ascii="Arial" w:hAnsi="Arial" w:cs="Times New Roman"/>
      <w:b/>
      <w:i/>
      <w:color w:val="000000"/>
      <w:sz w:val="22"/>
    </w:rPr>
  </w:style>
  <w:style w:type="character" w:customStyle="1" w:styleId="90">
    <w:name w:val="標題 9 字元"/>
    <w:basedOn w:val="a0"/>
    <w:link w:val="9"/>
    <w:uiPriority w:val="99"/>
    <w:locked/>
    <w:rsid w:val="00D6019B"/>
    <w:rPr>
      <w:rFonts w:ascii="Arial" w:hAnsi="Arial" w:cs="Times New Roman"/>
      <w:b/>
      <w:i/>
      <w:color w:val="000000"/>
      <w:sz w:val="22"/>
    </w:rPr>
  </w:style>
  <w:style w:type="paragraph" w:customStyle="1" w:styleId="12">
    <w:name w:val="清單段落1"/>
    <w:basedOn w:val="a"/>
    <w:uiPriority w:val="99"/>
    <w:rsid w:val="005000EC"/>
    <w:pPr>
      <w:spacing w:after="200" w:line="276" w:lineRule="auto"/>
      <w:ind w:left="720"/>
      <w:contextualSpacing/>
    </w:pPr>
    <w:rPr>
      <w:rFonts w:ascii="Calibri" w:hAnsi="Calibri"/>
      <w:sz w:val="22"/>
    </w:rPr>
  </w:style>
  <w:style w:type="paragraph" w:styleId="a3">
    <w:name w:val="Balloon Text"/>
    <w:basedOn w:val="a"/>
    <w:link w:val="a4"/>
    <w:uiPriority w:val="99"/>
    <w:rsid w:val="00D6019B"/>
    <w:rPr>
      <w:rFonts w:ascii="Cambria" w:hAnsi="Cambria"/>
      <w:sz w:val="18"/>
      <w:szCs w:val="18"/>
    </w:rPr>
  </w:style>
  <w:style w:type="character" w:customStyle="1" w:styleId="a4">
    <w:name w:val="註解方塊文字 字元"/>
    <w:basedOn w:val="a0"/>
    <w:link w:val="a3"/>
    <w:uiPriority w:val="99"/>
    <w:semiHidden/>
    <w:locked/>
    <w:rsid w:val="00D6019B"/>
    <w:rPr>
      <w:rFonts w:ascii="Cambria" w:eastAsia="新細明體" w:hAnsi="Cambria" w:cs="Times New Roman"/>
      <w:sz w:val="18"/>
      <w:szCs w:val="18"/>
      <w:lang w:val="en-GB"/>
    </w:rPr>
  </w:style>
  <w:style w:type="paragraph" w:styleId="a5">
    <w:name w:val="TOC Heading"/>
    <w:basedOn w:val="10"/>
    <w:next w:val="a"/>
    <w:uiPriority w:val="99"/>
    <w:qFormat/>
    <w:rsid w:val="00D6019B"/>
    <w:pPr>
      <w:keepLines/>
      <w:spacing w:before="480" w:after="0" w:line="276" w:lineRule="auto"/>
      <w:outlineLvl w:val="9"/>
    </w:pPr>
    <w:rPr>
      <w:color w:val="365F91"/>
      <w:kern w:val="0"/>
      <w:sz w:val="28"/>
      <w:szCs w:val="28"/>
      <w:lang w:val="en-US"/>
    </w:rPr>
  </w:style>
  <w:style w:type="paragraph" w:styleId="a6">
    <w:name w:val="Body Text Indent"/>
    <w:basedOn w:val="a"/>
    <w:link w:val="a7"/>
    <w:uiPriority w:val="99"/>
    <w:rsid w:val="00D6019B"/>
    <w:pPr>
      <w:ind w:left="720"/>
    </w:pPr>
    <w:rPr>
      <w:rFonts w:ascii="新細明體" w:hAnsi="新細明體"/>
    </w:rPr>
  </w:style>
  <w:style w:type="character" w:customStyle="1" w:styleId="a7">
    <w:name w:val="本文縮排 字元"/>
    <w:basedOn w:val="a0"/>
    <w:link w:val="a6"/>
    <w:uiPriority w:val="99"/>
    <w:locked/>
    <w:rsid w:val="00D6019B"/>
    <w:rPr>
      <w:rFonts w:ascii="新細明體" w:eastAsia="新細明體" w:cs="Times New Roman"/>
      <w:sz w:val="24"/>
      <w:szCs w:val="24"/>
      <w:lang w:val="en-GB"/>
    </w:rPr>
  </w:style>
  <w:style w:type="paragraph" w:customStyle="1" w:styleId="xl24">
    <w:name w:val="xl24"/>
    <w:basedOn w:val="a"/>
    <w:uiPriority w:val="99"/>
    <w:rsid w:val="00D6019B"/>
    <w:pPr>
      <w:spacing w:before="100" w:beforeAutospacing="1" w:after="100" w:afterAutospacing="1"/>
    </w:pPr>
    <w:rPr>
      <w:lang w:eastAsia="en-US"/>
    </w:rPr>
  </w:style>
  <w:style w:type="paragraph" w:styleId="21">
    <w:name w:val="Body Text Indent 2"/>
    <w:basedOn w:val="a"/>
    <w:link w:val="22"/>
    <w:uiPriority w:val="99"/>
    <w:rsid w:val="00D6019B"/>
    <w:pPr>
      <w:ind w:left="1080"/>
      <w:jc w:val="both"/>
    </w:pPr>
    <w:rPr>
      <w:rFonts w:ascii="新細明體" w:hAnsi="新細明體"/>
    </w:rPr>
  </w:style>
  <w:style w:type="character" w:customStyle="1" w:styleId="22">
    <w:name w:val="本文縮排 2 字元"/>
    <w:basedOn w:val="a0"/>
    <w:link w:val="21"/>
    <w:uiPriority w:val="99"/>
    <w:locked/>
    <w:rsid w:val="00D6019B"/>
    <w:rPr>
      <w:rFonts w:ascii="新細明體" w:eastAsia="新細明體" w:cs="Times New Roman"/>
      <w:sz w:val="24"/>
      <w:szCs w:val="24"/>
      <w:lang w:val="en-GB"/>
    </w:rPr>
  </w:style>
  <w:style w:type="paragraph" w:styleId="13">
    <w:name w:val="index 1"/>
    <w:basedOn w:val="a"/>
    <w:next w:val="a"/>
    <w:autoRedefine/>
    <w:uiPriority w:val="99"/>
    <w:semiHidden/>
    <w:rsid w:val="00D6019B"/>
    <w:pPr>
      <w:ind w:left="240" w:hanging="240"/>
    </w:pPr>
  </w:style>
  <w:style w:type="paragraph" w:styleId="23">
    <w:name w:val="index 2"/>
    <w:basedOn w:val="a"/>
    <w:next w:val="a"/>
    <w:autoRedefine/>
    <w:uiPriority w:val="99"/>
    <w:semiHidden/>
    <w:rsid w:val="00D6019B"/>
    <w:pPr>
      <w:ind w:left="480" w:hanging="240"/>
    </w:pPr>
  </w:style>
  <w:style w:type="paragraph" w:styleId="31">
    <w:name w:val="index 3"/>
    <w:basedOn w:val="a"/>
    <w:next w:val="a"/>
    <w:autoRedefine/>
    <w:uiPriority w:val="99"/>
    <w:semiHidden/>
    <w:rsid w:val="00D6019B"/>
    <w:pPr>
      <w:ind w:left="720" w:hanging="240"/>
    </w:pPr>
  </w:style>
  <w:style w:type="paragraph" w:styleId="41">
    <w:name w:val="index 4"/>
    <w:basedOn w:val="a"/>
    <w:next w:val="a"/>
    <w:autoRedefine/>
    <w:uiPriority w:val="99"/>
    <w:semiHidden/>
    <w:rsid w:val="00D6019B"/>
    <w:pPr>
      <w:ind w:left="960" w:hanging="240"/>
    </w:pPr>
  </w:style>
  <w:style w:type="paragraph" w:styleId="51">
    <w:name w:val="index 5"/>
    <w:basedOn w:val="a"/>
    <w:next w:val="a"/>
    <w:autoRedefine/>
    <w:uiPriority w:val="99"/>
    <w:semiHidden/>
    <w:rsid w:val="00D6019B"/>
    <w:pPr>
      <w:ind w:left="1200" w:hanging="240"/>
    </w:pPr>
  </w:style>
  <w:style w:type="paragraph" w:styleId="61">
    <w:name w:val="index 6"/>
    <w:basedOn w:val="a"/>
    <w:next w:val="a"/>
    <w:autoRedefine/>
    <w:uiPriority w:val="99"/>
    <w:semiHidden/>
    <w:rsid w:val="00D6019B"/>
    <w:pPr>
      <w:ind w:left="1440" w:hanging="240"/>
    </w:pPr>
  </w:style>
  <w:style w:type="paragraph" w:styleId="71">
    <w:name w:val="index 7"/>
    <w:basedOn w:val="a"/>
    <w:next w:val="a"/>
    <w:autoRedefine/>
    <w:uiPriority w:val="99"/>
    <w:semiHidden/>
    <w:rsid w:val="00D6019B"/>
    <w:pPr>
      <w:ind w:left="1680" w:hanging="240"/>
    </w:pPr>
  </w:style>
  <w:style w:type="paragraph" w:styleId="81">
    <w:name w:val="index 8"/>
    <w:basedOn w:val="a"/>
    <w:next w:val="a"/>
    <w:autoRedefine/>
    <w:uiPriority w:val="99"/>
    <w:semiHidden/>
    <w:rsid w:val="00D6019B"/>
    <w:pPr>
      <w:ind w:left="1920" w:hanging="240"/>
    </w:pPr>
  </w:style>
  <w:style w:type="paragraph" w:styleId="91">
    <w:name w:val="index 9"/>
    <w:basedOn w:val="a"/>
    <w:next w:val="a"/>
    <w:autoRedefine/>
    <w:uiPriority w:val="99"/>
    <w:semiHidden/>
    <w:rsid w:val="00D6019B"/>
    <w:pPr>
      <w:ind w:left="2160" w:hanging="240"/>
    </w:pPr>
  </w:style>
  <w:style w:type="paragraph" w:styleId="a8">
    <w:name w:val="index heading"/>
    <w:basedOn w:val="a"/>
    <w:next w:val="13"/>
    <w:uiPriority w:val="99"/>
    <w:semiHidden/>
    <w:rsid w:val="00D6019B"/>
  </w:style>
  <w:style w:type="paragraph" w:styleId="a9">
    <w:name w:val="footer"/>
    <w:basedOn w:val="a"/>
    <w:link w:val="aa"/>
    <w:uiPriority w:val="99"/>
    <w:rsid w:val="00D6019B"/>
    <w:pPr>
      <w:tabs>
        <w:tab w:val="center" w:pos="4153"/>
        <w:tab w:val="right" w:pos="8306"/>
      </w:tabs>
    </w:pPr>
  </w:style>
  <w:style w:type="character" w:customStyle="1" w:styleId="aa">
    <w:name w:val="頁尾 字元"/>
    <w:basedOn w:val="a0"/>
    <w:link w:val="a9"/>
    <w:uiPriority w:val="99"/>
    <w:locked/>
    <w:rsid w:val="00D6019B"/>
    <w:rPr>
      <w:rFonts w:cs="Times New Roman"/>
      <w:sz w:val="24"/>
      <w:szCs w:val="24"/>
      <w:lang w:val="en-GB"/>
    </w:rPr>
  </w:style>
  <w:style w:type="character" w:styleId="ab">
    <w:name w:val="page number"/>
    <w:basedOn w:val="a0"/>
    <w:uiPriority w:val="99"/>
    <w:rsid w:val="00D6019B"/>
    <w:rPr>
      <w:rFonts w:cs="Times New Roman"/>
    </w:rPr>
  </w:style>
  <w:style w:type="paragraph" w:styleId="ac">
    <w:name w:val="header"/>
    <w:basedOn w:val="a"/>
    <w:link w:val="ad"/>
    <w:uiPriority w:val="99"/>
    <w:rsid w:val="00D6019B"/>
    <w:pPr>
      <w:tabs>
        <w:tab w:val="center" w:pos="4153"/>
        <w:tab w:val="right" w:pos="8306"/>
      </w:tabs>
    </w:pPr>
  </w:style>
  <w:style w:type="character" w:customStyle="1" w:styleId="ad">
    <w:name w:val="頁首 字元"/>
    <w:basedOn w:val="a0"/>
    <w:link w:val="ac"/>
    <w:uiPriority w:val="99"/>
    <w:locked/>
    <w:rsid w:val="00D6019B"/>
    <w:rPr>
      <w:rFonts w:cs="Times New Roman"/>
      <w:sz w:val="24"/>
      <w:szCs w:val="24"/>
      <w:lang w:val="en-GB"/>
    </w:rPr>
  </w:style>
  <w:style w:type="paragraph" w:styleId="ae">
    <w:name w:val="Body Text"/>
    <w:basedOn w:val="a"/>
    <w:link w:val="af"/>
    <w:uiPriority w:val="99"/>
    <w:rsid w:val="00D6019B"/>
    <w:rPr>
      <w:szCs w:val="20"/>
      <w:lang w:val="en-US" w:eastAsia="en-US"/>
    </w:rPr>
  </w:style>
  <w:style w:type="character" w:customStyle="1" w:styleId="af">
    <w:name w:val="本文 字元"/>
    <w:basedOn w:val="a0"/>
    <w:link w:val="ae"/>
    <w:uiPriority w:val="99"/>
    <w:locked/>
    <w:rsid w:val="00D6019B"/>
    <w:rPr>
      <w:rFonts w:cs="Times New Roman"/>
      <w:sz w:val="24"/>
      <w:lang w:eastAsia="en-US"/>
    </w:rPr>
  </w:style>
  <w:style w:type="paragraph" w:styleId="32">
    <w:name w:val="Body Text Indent 3"/>
    <w:basedOn w:val="a"/>
    <w:link w:val="33"/>
    <w:uiPriority w:val="99"/>
    <w:rsid w:val="00D6019B"/>
    <w:pPr>
      <w:ind w:left="1800"/>
      <w:jc w:val="both"/>
    </w:pPr>
    <w:rPr>
      <w:rFonts w:ascii="新細明體" w:hAnsi="新細明體"/>
    </w:rPr>
  </w:style>
  <w:style w:type="character" w:customStyle="1" w:styleId="33">
    <w:name w:val="本文縮排 3 字元"/>
    <w:basedOn w:val="a0"/>
    <w:link w:val="32"/>
    <w:uiPriority w:val="99"/>
    <w:locked/>
    <w:rsid w:val="00D6019B"/>
    <w:rPr>
      <w:rFonts w:ascii="新細明體" w:eastAsia="新細明體" w:cs="Times New Roman"/>
      <w:sz w:val="24"/>
      <w:szCs w:val="24"/>
      <w:lang w:val="en-GB"/>
    </w:rPr>
  </w:style>
  <w:style w:type="paragraph" w:styleId="af0">
    <w:name w:val="annotation text"/>
    <w:basedOn w:val="a"/>
    <w:link w:val="af1"/>
    <w:uiPriority w:val="99"/>
    <w:rsid w:val="00D6019B"/>
    <w:pPr>
      <w:widowControl w:val="0"/>
    </w:pPr>
    <w:rPr>
      <w:kern w:val="2"/>
      <w:lang w:eastAsia="zh-HK"/>
    </w:rPr>
  </w:style>
  <w:style w:type="character" w:customStyle="1" w:styleId="af1">
    <w:name w:val="註解文字 字元"/>
    <w:basedOn w:val="a0"/>
    <w:link w:val="af0"/>
    <w:uiPriority w:val="99"/>
    <w:locked/>
    <w:rsid w:val="00D6019B"/>
    <w:rPr>
      <w:rFonts w:cs="Times New Roman"/>
      <w:kern w:val="2"/>
      <w:sz w:val="24"/>
      <w:szCs w:val="24"/>
      <w:lang w:val="en-GB" w:eastAsia="zh-HK"/>
    </w:rPr>
  </w:style>
  <w:style w:type="paragraph" w:customStyle="1" w:styleId="14">
    <w:name w:val="註解主旨1"/>
    <w:basedOn w:val="af0"/>
    <w:next w:val="af0"/>
    <w:uiPriority w:val="99"/>
    <w:semiHidden/>
    <w:rsid w:val="00D6019B"/>
    <w:rPr>
      <w:b/>
      <w:bCs/>
    </w:rPr>
  </w:style>
  <w:style w:type="paragraph" w:customStyle="1" w:styleId="15">
    <w:name w:val="註解方塊文字1"/>
    <w:basedOn w:val="a"/>
    <w:uiPriority w:val="99"/>
    <w:rsid w:val="00D6019B"/>
    <w:pPr>
      <w:widowControl w:val="0"/>
    </w:pPr>
    <w:rPr>
      <w:rFonts w:ascii="Arial" w:hAnsi="Arial"/>
      <w:kern w:val="2"/>
      <w:sz w:val="18"/>
      <w:szCs w:val="18"/>
      <w:lang w:eastAsia="zh-HK"/>
    </w:rPr>
  </w:style>
  <w:style w:type="paragraph" w:styleId="af2">
    <w:name w:val="Note Heading"/>
    <w:basedOn w:val="a"/>
    <w:next w:val="a"/>
    <w:link w:val="af3"/>
    <w:uiPriority w:val="99"/>
    <w:rsid w:val="00D6019B"/>
    <w:pPr>
      <w:jc w:val="center"/>
    </w:pPr>
  </w:style>
  <w:style w:type="character" w:customStyle="1" w:styleId="af3">
    <w:name w:val="註釋標題 字元"/>
    <w:basedOn w:val="a0"/>
    <w:link w:val="af2"/>
    <w:uiPriority w:val="99"/>
    <w:locked/>
    <w:rsid w:val="00D6019B"/>
    <w:rPr>
      <w:rFonts w:cs="Times New Roman"/>
      <w:sz w:val="24"/>
      <w:szCs w:val="24"/>
      <w:lang w:val="en-GB"/>
    </w:rPr>
  </w:style>
  <w:style w:type="paragraph" w:styleId="af4">
    <w:name w:val="Closing"/>
    <w:basedOn w:val="a"/>
    <w:link w:val="af5"/>
    <w:uiPriority w:val="99"/>
    <w:rsid w:val="00D6019B"/>
    <w:pPr>
      <w:ind w:leftChars="1800" w:left="100"/>
    </w:pPr>
  </w:style>
  <w:style w:type="character" w:customStyle="1" w:styleId="af5">
    <w:name w:val="結語 字元"/>
    <w:basedOn w:val="a0"/>
    <w:link w:val="af4"/>
    <w:uiPriority w:val="99"/>
    <w:locked/>
    <w:rsid w:val="00D6019B"/>
    <w:rPr>
      <w:rFonts w:cs="Times New Roman"/>
      <w:sz w:val="24"/>
      <w:szCs w:val="24"/>
      <w:lang w:val="en-GB"/>
    </w:rPr>
  </w:style>
  <w:style w:type="paragraph" w:styleId="Web">
    <w:name w:val="Normal (Web)"/>
    <w:basedOn w:val="a"/>
    <w:uiPriority w:val="99"/>
    <w:rsid w:val="00D6019B"/>
    <w:pPr>
      <w:spacing w:before="100" w:beforeAutospacing="1" w:after="100" w:afterAutospacing="1"/>
    </w:pPr>
    <w:rPr>
      <w:rFonts w:ascii="新細明體" w:hAnsi="新細明體" w:cs="新細明體"/>
      <w:color w:val="000000"/>
      <w:lang w:val="en-US"/>
    </w:rPr>
  </w:style>
  <w:style w:type="character" w:styleId="af6">
    <w:name w:val="Strong"/>
    <w:basedOn w:val="a0"/>
    <w:uiPriority w:val="99"/>
    <w:qFormat/>
    <w:rsid w:val="00D6019B"/>
    <w:rPr>
      <w:rFonts w:cs="Times New Roman"/>
      <w:b/>
      <w:bCs/>
    </w:rPr>
  </w:style>
  <w:style w:type="table" w:styleId="af7">
    <w:name w:val="Table Grid"/>
    <w:basedOn w:val="a1"/>
    <w:uiPriority w:val="99"/>
    <w:rsid w:val="00D6019B"/>
    <w:pPr>
      <w:widowControl w:val="0"/>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footnote text"/>
    <w:basedOn w:val="a"/>
    <w:link w:val="af9"/>
    <w:uiPriority w:val="99"/>
    <w:semiHidden/>
    <w:rsid w:val="00D6019B"/>
    <w:rPr>
      <w:sz w:val="20"/>
      <w:szCs w:val="20"/>
    </w:rPr>
  </w:style>
  <w:style w:type="character" w:customStyle="1" w:styleId="af9">
    <w:name w:val="註腳文字 字元"/>
    <w:basedOn w:val="a0"/>
    <w:link w:val="af8"/>
    <w:uiPriority w:val="99"/>
    <w:semiHidden/>
    <w:locked/>
    <w:rsid w:val="00D6019B"/>
    <w:rPr>
      <w:rFonts w:cs="Times New Roman"/>
      <w:lang w:val="en-GB"/>
    </w:rPr>
  </w:style>
  <w:style w:type="paragraph" w:styleId="afa">
    <w:name w:val="Date"/>
    <w:basedOn w:val="a"/>
    <w:next w:val="a"/>
    <w:link w:val="afb"/>
    <w:uiPriority w:val="99"/>
    <w:rsid w:val="00D6019B"/>
    <w:pPr>
      <w:jc w:val="right"/>
    </w:pPr>
  </w:style>
  <w:style w:type="character" w:customStyle="1" w:styleId="afb">
    <w:name w:val="日期 字元"/>
    <w:basedOn w:val="a0"/>
    <w:link w:val="afa"/>
    <w:uiPriority w:val="99"/>
    <w:locked/>
    <w:rsid w:val="00D6019B"/>
    <w:rPr>
      <w:rFonts w:cs="Times New Roman"/>
      <w:sz w:val="24"/>
      <w:szCs w:val="24"/>
      <w:lang w:val="en-GB"/>
    </w:rPr>
  </w:style>
  <w:style w:type="character" w:styleId="afc">
    <w:name w:val="Hyperlink"/>
    <w:basedOn w:val="a0"/>
    <w:uiPriority w:val="99"/>
    <w:rsid w:val="00D6019B"/>
    <w:rPr>
      <w:rFonts w:cs="Times New Roman"/>
      <w:color w:val="0000FF"/>
      <w:u w:val="single"/>
    </w:rPr>
  </w:style>
  <w:style w:type="paragraph" w:customStyle="1" w:styleId="TC1">
    <w:name w:val="TC1"/>
    <w:basedOn w:val="a"/>
    <w:uiPriority w:val="99"/>
    <w:rsid w:val="00D6019B"/>
    <w:pPr>
      <w:tabs>
        <w:tab w:val="left" w:pos="612"/>
      </w:tabs>
    </w:pPr>
    <w:rPr>
      <w:spacing w:val="30"/>
      <w:kern w:val="2"/>
      <w:sz w:val="22"/>
      <w:szCs w:val="22"/>
      <w:lang w:val="en-US"/>
    </w:rPr>
  </w:style>
  <w:style w:type="paragraph" w:customStyle="1" w:styleId="205">
    <w:name w:val="樣式 標題 2 + 套用後:  0.5 列"/>
    <w:basedOn w:val="2"/>
    <w:uiPriority w:val="99"/>
    <w:rsid w:val="00D6019B"/>
    <w:pPr>
      <w:widowControl w:val="0"/>
      <w:tabs>
        <w:tab w:val="clear" w:pos="576"/>
      </w:tabs>
      <w:spacing w:afterLines="50" w:line="360" w:lineRule="auto"/>
      <w:ind w:left="0" w:firstLine="0"/>
    </w:pPr>
    <w:rPr>
      <w:rFonts w:eastAsia="標楷體"/>
      <w:b w:val="0"/>
      <w:i/>
      <w:iCs/>
      <w:kern w:val="2"/>
      <w:sz w:val="32"/>
      <w:lang w:eastAsia="zh-TW"/>
    </w:rPr>
  </w:style>
  <w:style w:type="paragraph" w:customStyle="1" w:styleId="305">
    <w:name w:val="樣式 標題 3 + 套用後:  0.5 列"/>
    <w:basedOn w:val="3"/>
    <w:autoRedefine/>
    <w:uiPriority w:val="99"/>
    <w:rsid w:val="00D6019B"/>
    <w:pPr>
      <w:widowControl w:val="0"/>
      <w:tabs>
        <w:tab w:val="clear" w:pos="720"/>
      </w:tabs>
      <w:spacing w:before="240" w:afterLines="50"/>
      <w:ind w:left="0" w:firstLine="0"/>
    </w:pPr>
    <w:rPr>
      <w:rFonts w:eastAsia="標楷體"/>
      <w:b/>
      <w:bCs/>
      <w:kern w:val="2"/>
      <w:sz w:val="26"/>
      <w:u w:val="single"/>
    </w:rPr>
  </w:style>
  <w:style w:type="paragraph" w:customStyle="1" w:styleId="16">
    <w:name w:val="內文1"/>
    <w:basedOn w:val="a"/>
    <w:uiPriority w:val="99"/>
    <w:rsid w:val="00D6019B"/>
    <w:pPr>
      <w:widowControl w:val="0"/>
      <w:spacing w:afterLines="50"/>
      <w:ind w:firstLine="482"/>
    </w:pPr>
    <w:rPr>
      <w:kern w:val="2"/>
      <w:szCs w:val="20"/>
      <w:lang w:val="en-US"/>
    </w:rPr>
  </w:style>
  <w:style w:type="paragraph" w:customStyle="1" w:styleId="afd">
    <w:name w:val="樣式 本文 + 左右對齊"/>
    <w:basedOn w:val="ae"/>
    <w:uiPriority w:val="99"/>
    <w:rsid w:val="00D6019B"/>
    <w:pPr>
      <w:widowControl w:val="0"/>
      <w:adjustRightInd w:val="0"/>
      <w:snapToGrid w:val="0"/>
      <w:spacing w:after="120" w:line="360" w:lineRule="auto"/>
      <w:ind w:firstLine="476"/>
      <w:jc w:val="both"/>
    </w:pPr>
    <w:rPr>
      <w:kern w:val="2"/>
      <w:lang w:val="en-GB" w:eastAsia="zh-HK"/>
    </w:rPr>
  </w:style>
  <w:style w:type="paragraph" w:customStyle="1" w:styleId="29pt9pt">
    <w:name w:val="樣式 標題 2 + 套用前:  9 pt 套用後:  9 pt"/>
    <w:basedOn w:val="2"/>
    <w:uiPriority w:val="99"/>
    <w:rsid w:val="00D6019B"/>
    <w:pPr>
      <w:widowControl w:val="0"/>
      <w:tabs>
        <w:tab w:val="clear" w:pos="576"/>
      </w:tabs>
      <w:spacing w:before="180" w:after="180" w:line="240" w:lineRule="atLeast"/>
      <w:ind w:left="0" w:firstLine="0"/>
    </w:pPr>
    <w:rPr>
      <w:rFonts w:ascii="Times New Roman" w:hAnsi="Times New Roman" w:cs="新細明體"/>
      <w:bCs/>
      <w:spacing w:val="30"/>
      <w:kern w:val="2"/>
      <w:sz w:val="36"/>
      <w:szCs w:val="36"/>
      <w:lang w:eastAsia="zh-TW"/>
    </w:rPr>
  </w:style>
  <w:style w:type="paragraph" w:customStyle="1" w:styleId="bib1">
    <w:name w:val="bib1"/>
    <w:basedOn w:val="a"/>
    <w:autoRedefine/>
    <w:uiPriority w:val="99"/>
    <w:rsid w:val="00D6019B"/>
    <w:pPr>
      <w:keepLines/>
      <w:widowControl w:val="0"/>
      <w:spacing w:after="120"/>
      <w:ind w:leftChars="-50" w:left="225" w:hangingChars="275" w:hanging="275"/>
    </w:pPr>
    <w:rPr>
      <w:kern w:val="2"/>
      <w:szCs w:val="20"/>
      <w:lang w:val="en-US"/>
    </w:rPr>
  </w:style>
  <w:style w:type="paragraph" w:customStyle="1" w:styleId="BT2">
    <w:name w:val="BT2"/>
    <w:basedOn w:val="a"/>
    <w:uiPriority w:val="99"/>
    <w:rsid w:val="00D6019B"/>
    <w:pPr>
      <w:widowControl w:val="0"/>
      <w:numPr>
        <w:numId w:val="3"/>
      </w:numPr>
      <w:spacing w:line="300" w:lineRule="atLeast"/>
      <w:jc w:val="both"/>
    </w:pPr>
    <w:rPr>
      <w:kern w:val="2"/>
      <w:szCs w:val="20"/>
      <w:lang w:val="en-US"/>
    </w:rPr>
  </w:style>
  <w:style w:type="paragraph" w:customStyle="1" w:styleId="TC2">
    <w:name w:val="TC2"/>
    <w:basedOn w:val="a"/>
    <w:autoRedefine/>
    <w:uiPriority w:val="99"/>
    <w:rsid w:val="00D6019B"/>
    <w:pPr>
      <w:widowControl w:val="0"/>
      <w:spacing w:after="180" w:line="360" w:lineRule="auto"/>
      <w:jc w:val="center"/>
    </w:pPr>
    <w:rPr>
      <w:b/>
      <w:spacing w:val="24"/>
      <w:kern w:val="2"/>
      <w:sz w:val="28"/>
      <w:szCs w:val="28"/>
      <w:lang w:val="en-US"/>
    </w:rPr>
  </w:style>
  <w:style w:type="paragraph" w:customStyle="1" w:styleId="11a0505">
    <w:name w:val="樣式 標題 1標題 1a + 靠左 套用前:  0.5 列 套用後:  0.5 列"/>
    <w:basedOn w:val="10"/>
    <w:uiPriority w:val="99"/>
    <w:rsid w:val="00D6019B"/>
    <w:pPr>
      <w:widowControl w:val="0"/>
      <w:adjustRightInd w:val="0"/>
      <w:spacing w:beforeLines="50" w:afterLines="50" w:line="240" w:lineRule="auto"/>
      <w:textAlignment w:val="baseline"/>
    </w:pPr>
    <w:rPr>
      <w:rFonts w:ascii="Times New Roman" w:hAnsi="Times New Roman"/>
      <w:b w:val="0"/>
      <w:bCs w:val="0"/>
      <w:i/>
      <w:iCs/>
      <w:spacing w:val="30"/>
      <w:sz w:val="32"/>
      <w:szCs w:val="20"/>
      <w:lang w:val="en-US"/>
    </w:rPr>
  </w:style>
  <w:style w:type="paragraph" w:customStyle="1" w:styleId="BT1">
    <w:name w:val="BT1"/>
    <w:basedOn w:val="ae"/>
    <w:uiPriority w:val="99"/>
    <w:rsid w:val="00D6019B"/>
    <w:pPr>
      <w:widowControl w:val="0"/>
      <w:adjustRightInd w:val="0"/>
      <w:snapToGrid w:val="0"/>
      <w:spacing w:after="120" w:line="360" w:lineRule="auto"/>
      <w:ind w:firstLine="476"/>
      <w:jc w:val="both"/>
    </w:pPr>
    <w:rPr>
      <w:kern w:val="2"/>
      <w:lang w:val="en-GB" w:eastAsia="zh-HK"/>
    </w:rPr>
  </w:style>
  <w:style w:type="paragraph" w:customStyle="1" w:styleId="BT20">
    <w:name w:val="樣式 BT2 + 新細明體"/>
    <w:basedOn w:val="BT2"/>
    <w:autoRedefine/>
    <w:uiPriority w:val="99"/>
    <w:rsid w:val="00D6019B"/>
    <w:pPr>
      <w:numPr>
        <w:numId w:val="0"/>
      </w:numPr>
      <w:spacing w:after="120"/>
    </w:pPr>
    <w:rPr>
      <w:rFonts w:ascii="Calibri" w:hAnsi="Calibri"/>
      <w:lang w:eastAsia="en-US"/>
    </w:rPr>
  </w:style>
  <w:style w:type="paragraph" w:customStyle="1" w:styleId="bib015pt">
    <w:name w:val="樣式 bib + 緊縮  0.15 pt"/>
    <w:basedOn w:val="a"/>
    <w:uiPriority w:val="99"/>
    <w:rsid w:val="00D6019B"/>
    <w:pPr>
      <w:widowControl w:val="0"/>
      <w:autoSpaceDE w:val="0"/>
      <w:autoSpaceDN w:val="0"/>
      <w:adjustRightInd w:val="0"/>
      <w:ind w:leftChars="150" w:left="792" w:hangingChars="180" w:hanging="432"/>
    </w:pPr>
    <w:rPr>
      <w:kern w:val="2"/>
      <w:szCs w:val="20"/>
      <w:lang w:val="en-US"/>
    </w:rPr>
  </w:style>
  <w:style w:type="paragraph" w:customStyle="1" w:styleId="24">
    <w:name w:val="2"/>
    <w:basedOn w:val="a"/>
    <w:uiPriority w:val="99"/>
    <w:rsid w:val="00D6019B"/>
    <w:pPr>
      <w:widowControl w:val="0"/>
      <w:overflowPunct w:val="0"/>
      <w:autoSpaceDE w:val="0"/>
      <w:autoSpaceDN w:val="0"/>
      <w:adjustRightInd w:val="0"/>
      <w:textAlignment w:val="baseline"/>
    </w:pPr>
    <w:rPr>
      <w:rFonts w:eastAsia="細明體"/>
      <w:b/>
      <w:kern w:val="2"/>
      <w:sz w:val="28"/>
      <w:szCs w:val="28"/>
      <w:lang w:val="en-US"/>
    </w:rPr>
  </w:style>
  <w:style w:type="paragraph" w:customStyle="1" w:styleId="34">
    <w:name w:val="3"/>
    <w:basedOn w:val="a"/>
    <w:uiPriority w:val="99"/>
    <w:rsid w:val="00D6019B"/>
    <w:pPr>
      <w:widowControl w:val="0"/>
      <w:overflowPunct w:val="0"/>
      <w:autoSpaceDE w:val="0"/>
      <w:autoSpaceDN w:val="0"/>
      <w:adjustRightInd w:val="0"/>
      <w:textAlignment w:val="baseline"/>
    </w:pPr>
    <w:rPr>
      <w:rFonts w:eastAsia="細明體"/>
      <w:b/>
      <w:kern w:val="2"/>
      <w:sz w:val="28"/>
      <w:szCs w:val="28"/>
      <w:lang w:val="en-US"/>
    </w:rPr>
  </w:style>
  <w:style w:type="paragraph" w:styleId="afe">
    <w:name w:val="annotation subject"/>
    <w:basedOn w:val="af0"/>
    <w:next w:val="af0"/>
    <w:link w:val="aff"/>
    <w:uiPriority w:val="99"/>
    <w:rsid w:val="00D6019B"/>
    <w:pPr>
      <w:widowControl/>
    </w:pPr>
    <w:rPr>
      <w:rFonts w:eastAsia="SimSun"/>
      <w:b/>
      <w:bCs/>
      <w:kern w:val="0"/>
      <w:lang w:eastAsia="zh-CN"/>
    </w:rPr>
  </w:style>
  <w:style w:type="character" w:customStyle="1" w:styleId="aff">
    <w:name w:val="註解主旨 字元"/>
    <w:basedOn w:val="af1"/>
    <w:link w:val="afe"/>
    <w:uiPriority w:val="99"/>
    <w:locked/>
    <w:rsid w:val="00D6019B"/>
    <w:rPr>
      <w:rFonts w:eastAsia="SimSun" w:cs="Times New Roman"/>
      <w:b/>
      <w:bCs/>
      <w:kern w:val="2"/>
      <w:sz w:val="24"/>
      <w:szCs w:val="24"/>
      <w:lang w:val="en-GB" w:eastAsia="zh-CN"/>
    </w:rPr>
  </w:style>
  <w:style w:type="paragraph" w:customStyle="1" w:styleId="aff0">
    <w:name w:val="字元 字元"/>
    <w:basedOn w:val="a"/>
    <w:uiPriority w:val="99"/>
    <w:rsid w:val="00D6019B"/>
    <w:pPr>
      <w:widowControl w:val="0"/>
      <w:adjustRightInd w:val="0"/>
      <w:spacing w:after="160" w:line="240" w:lineRule="exact"/>
      <w:jc w:val="both"/>
      <w:textAlignment w:val="baseline"/>
    </w:pPr>
    <w:rPr>
      <w:rFonts w:ascii="Tahoma" w:hAnsi="Tahoma"/>
      <w:sz w:val="20"/>
      <w:szCs w:val="20"/>
      <w:lang w:val="en-US" w:eastAsia="en-US"/>
    </w:rPr>
  </w:style>
  <w:style w:type="character" w:customStyle="1" w:styleId="Absatz-Standardschriftart">
    <w:name w:val="Absatz-Standardschriftart"/>
    <w:uiPriority w:val="99"/>
    <w:rsid w:val="00D6019B"/>
  </w:style>
  <w:style w:type="character" w:customStyle="1" w:styleId="WW-Absatz-Standardschriftart">
    <w:name w:val="WW-Absatz-Standardschriftart"/>
    <w:uiPriority w:val="99"/>
    <w:rsid w:val="00D6019B"/>
  </w:style>
  <w:style w:type="character" w:customStyle="1" w:styleId="WW-DefaultParagraphFont">
    <w:name w:val="WW-Default Paragraph Font"/>
    <w:uiPriority w:val="99"/>
    <w:rsid w:val="00D6019B"/>
  </w:style>
  <w:style w:type="character" w:customStyle="1" w:styleId="aff1">
    <w:name w:val="註腳符"/>
    <w:basedOn w:val="WW-DefaultParagraphFont"/>
    <w:uiPriority w:val="99"/>
    <w:rsid w:val="00D6019B"/>
    <w:rPr>
      <w:rFonts w:cs="Times New Roman"/>
      <w:vertAlign w:val="superscript"/>
    </w:rPr>
  </w:style>
  <w:style w:type="character" w:customStyle="1" w:styleId="Char">
    <w:name w:val="Char"/>
    <w:basedOn w:val="WW-DefaultParagraphFont"/>
    <w:uiPriority w:val="99"/>
    <w:rsid w:val="00D6019B"/>
    <w:rPr>
      <w:rFonts w:eastAsia="新細明體" w:cs="Times New Roman"/>
      <w:kern w:val="1"/>
      <w:lang w:val="en-GB" w:eastAsia="ar-SA" w:bidi="ar-SA"/>
    </w:rPr>
  </w:style>
  <w:style w:type="character" w:styleId="aff2">
    <w:name w:val="annotation reference"/>
    <w:basedOn w:val="a0"/>
    <w:uiPriority w:val="99"/>
    <w:rsid w:val="00D6019B"/>
    <w:rPr>
      <w:rFonts w:cs="Times New Roman"/>
      <w:sz w:val="18"/>
      <w:szCs w:val="18"/>
    </w:rPr>
  </w:style>
  <w:style w:type="paragraph" w:customStyle="1" w:styleId="17">
    <w:name w:val="標題1"/>
    <w:basedOn w:val="a"/>
    <w:next w:val="ae"/>
    <w:uiPriority w:val="99"/>
    <w:rsid w:val="00D6019B"/>
    <w:pPr>
      <w:keepNext/>
      <w:widowControl w:val="0"/>
      <w:suppressAutoHyphens/>
      <w:spacing w:before="240" w:after="120"/>
    </w:pPr>
    <w:rPr>
      <w:rFonts w:ascii="Arial" w:hAnsi="Arial" w:cs="Tahoma"/>
      <w:kern w:val="1"/>
      <w:sz w:val="28"/>
      <w:szCs w:val="28"/>
      <w:lang w:eastAsia="ar-SA"/>
    </w:rPr>
  </w:style>
  <w:style w:type="paragraph" w:styleId="aff3">
    <w:name w:val="List"/>
    <w:basedOn w:val="ae"/>
    <w:uiPriority w:val="99"/>
    <w:rsid w:val="00D6019B"/>
    <w:pPr>
      <w:widowControl w:val="0"/>
      <w:suppressAutoHyphens/>
    </w:pPr>
    <w:rPr>
      <w:rFonts w:cs="Tahoma"/>
      <w:kern w:val="1"/>
      <w:sz w:val="26"/>
      <w:szCs w:val="24"/>
      <w:lang w:eastAsia="ar-SA"/>
    </w:rPr>
  </w:style>
  <w:style w:type="paragraph" w:customStyle="1" w:styleId="aff4">
    <w:name w:val="標籤"/>
    <w:basedOn w:val="a"/>
    <w:uiPriority w:val="99"/>
    <w:rsid w:val="00D6019B"/>
    <w:pPr>
      <w:widowControl w:val="0"/>
      <w:suppressLineNumbers/>
      <w:suppressAutoHyphens/>
      <w:spacing w:before="120" w:after="120"/>
    </w:pPr>
    <w:rPr>
      <w:rFonts w:cs="Tahoma"/>
      <w:i/>
      <w:iCs/>
      <w:kern w:val="1"/>
      <w:lang w:eastAsia="ar-SA"/>
    </w:rPr>
  </w:style>
  <w:style w:type="paragraph" w:customStyle="1" w:styleId="aff5">
    <w:name w:val="目錄"/>
    <w:basedOn w:val="a"/>
    <w:uiPriority w:val="99"/>
    <w:rsid w:val="00D6019B"/>
    <w:pPr>
      <w:widowControl w:val="0"/>
      <w:suppressLineNumbers/>
      <w:suppressAutoHyphens/>
    </w:pPr>
    <w:rPr>
      <w:rFonts w:cs="Tahoma"/>
      <w:kern w:val="1"/>
      <w:lang w:eastAsia="ar-SA"/>
    </w:rPr>
  </w:style>
  <w:style w:type="paragraph" w:styleId="aff6">
    <w:name w:val="Title"/>
    <w:basedOn w:val="a"/>
    <w:next w:val="aff7"/>
    <w:link w:val="aff8"/>
    <w:uiPriority w:val="99"/>
    <w:qFormat/>
    <w:rsid w:val="00D6019B"/>
    <w:pPr>
      <w:widowControl w:val="0"/>
      <w:suppressAutoHyphens/>
      <w:jc w:val="center"/>
    </w:pPr>
    <w:rPr>
      <w:b/>
      <w:bCs/>
      <w:kern w:val="1"/>
      <w:u w:val="single"/>
      <w:lang w:val="en-US" w:eastAsia="ar-SA"/>
    </w:rPr>
  </w:style>
  <w:style w:type="character" w:customStyle="1" w:styleId="aff8">
    <w:name w:val="標題 字元"/>
    <w:basedOn w:val="a0"/>
    <w:link w:val="aff6"/>
    <w:uiPriority w:val="99"/>
    <w:locked/>
    <w:rsid w:val="00D6019B"/>
    <w:rPr>
      <w:rFonts w:cs="Times New Roman"/>
      <w:b/>
      <w:bCs/>
      <w:kern w:val="1"/>
      <w:sz w:val="24"/>
      <w:szCs w:val="24"/>
      <w:u w:val="single"/>
      <w:lang w:eastAsia="ar-SA" w:bidi="ar-SA"/>
    </w:rPr>
  </w:style>
  <w:style w:type="paragraph" w:styleId="aff7">
    <w:name w:val="Subtitle"/>
    <w:basedOn w:val="17"/>
    <w:next w:val="ae"/>
    <w:link w:val="aff9"/>
    <w:uiPriority w:val="99"/>
    <w:qFormat/>
    <w:rsid w:val="00D6019B"/>
    <w:pPr>
      <w:jc w:val="center"/>
    </w:pPr>
    <w:rPr>
      <w:i/>
      <w:iCs/>
    </w:rPr>
  </w:style>
  <w:style w:type="character" w:customStyle="1" w:styleId="aff9">
    <w:name w:val="副標題 字元"/>
    <w:basedOn w:val="a0"/>
    <w:link w:val="aff7"/>
    <w:uiPriority w:val="99"/>
    <w:locked/>
    <w:rsid w:val="00D6019B"/>
    <w:rPr>
      <w:rFonts w:ascii="Arial" w:hAnsi="Arial" w:cs="Tahoma"/>
      <w:i/>
      <w:iCs/>
      <w:kern w:val="1"/>
      <w:sz w:val="28"/>
      <w:szCs w:val="28"/>
      <w:lang w:val="en-GB" w:eastAsia="ar-SA" w:bidi="ar-SA"/>
    </w:rPr>
  </w:style>
  <w:style w:type="paragraph" w:styleId="25">
    <w:name w:val="Body Text 2"/>
    <w:basedOn w:val="a"/>
    <w:link w:val="26"/>
    <w:uiPriority w:val="99"/>
    <w:rsid w:val="00D6019B"/>
    <w:pPr>
      <w:widowControl w:val="0"/>
      <w:suppressAutoHyphens/>
      <w:jc w:val="both"/>
    </w:pPr>
    <w:rPr>
      <w:b/>
      <w:bCs/>
      <w:kern w:val="1"/>
      <w:sz w:val="28"/>
      <w:lang w:eastAsia="ar-SA"/>
    </w:rPr>
  </w:style>
  <w:style w:type="character" w:customStyle="1" w:styleId="26">
    <w:name w:val="本文 2 字元"/>
    <w:basedOn w:val="a0"/>
    <w:link w:val="25"/>
    <w:uiPriority w:val="99"/>
    <w:locked/>
    <w:rsid w:val="00D6019B"/>
    <w:rPr>
      <w:rFonts w:cs="Times New Roman"/>
      <w:b/>
      <w:bCs/>
      <w:kern w:val="1"/>
      <w:sz w:val="24"/>
      <w:szCs w:val="24"/>
      <w:lang w:val="en-GB" w:eastAsia="ar-SA" w:bidi="ar-SA"/>
    </w:rPr>
  </w:style>
  <w:style w:type="paragraph" w:styleId="35">
    <w:name w:val="Body Text 3"/>
    <w:basedOn w:val="a"/>
    <w:link w:val="36"/>
    <w:uiPriority w:val="99"/>
    <w:rsid w:val="00D6019B"/>
    <w:pPr>
      <w:widowControl w:val="0"/>
      <w:tabs>
        <w:tab w:val="left" w:pos="900"/>
      </w:tabs>
      <w:suppressAutoHyphens/>
      <w:jc w:val="both"/>
    </w:pPr>
    <w:rPr>
      <w:kern w:val="1"/>
      <w:sz w:val="26"/>
      <w:lang w:val="en-US" w:eastAsia="ar-SA"/>
    </w:rPr>
  </w:style>
  <w:style w:type="character" w:customStyle="1" w:styleId="36">
    <w:name w:val="本文 3 字元"/>
    <w:basedOn w:val="a0"/>
    <w:link w:val="35"/>
    <w:uiPriority w:val="99"/>
    <w:locked/>
    <w:rsid w:val="00D6019B"/>
    <w:rPr>
      <w:rFonts w:cs="Times New Roman"/>
      <w:kern w:val="1"/>
      <w:sz w:val="24"/>
      <w:szCs w:val="24"/>
      <w:lang w:eastAsia="ar-SA" w:bidi="ar-SA"/>
    </w:rPr>
  </w:style>
  <w:style w:type="paragraph" w:customStyle="1" w:styleId="font5">
    <w:name w:val="font5"/>
    <w:basedOn w:val="a"/>
    <w:uiPriority w:val="99"/>
    <w:rsid w:val="00D6019B"/>
    <w:pPr>
      <w:suppressAutoHyphens/>
      <w:spacing w:before="280" w:after="280"/>
    </w:pPr>
    <w:rPr>
      <w:rFonts w:ascii="新細明體" w:hAnsi="新細明體"/>
      <w:kern w:val="1"/>
      <w:sz w:val="18"/>
      <w:szCs w:val="18"/>
      <w:lang w:val="en-US" w:eastAsia="ar-SA"/>
    </w:rPr>
  </w:style>
  <w:style w:type="paragraph" w:customStyle="1" w:styleId="ANS">
    <w:name w:val="ANS"/>
    <w:basedOn w:val="a"/>
    <w:uiPriority w:val="99"/>
    <w:rsid w:val="00D6019B"/>
    <w:pPr>
      <w:widowControl w:val="0"/>
      <w:tabs>
        <w:tab w:val="left" w:leader="dot" w:pos="29201"/>
        <w:tab w:val="left" w:pos="29410"/>
      </w:tabs>
      <w:suppressAutoHyphens/>
      <w:autoSpaceDE w:val="0"/>
      <w:ind w:left="5103"/>
      <w:textAlignment w:val="baseline"/>
    </w:pPr>
    <w:rPr>
      <w:rFonts w:ascii="細明體" w:eastAsia="細明體" w:hAnsi="細明體"/>
      <w:kern w:val="1"/>
      <w:sz w:val="22"/>
      <w:szCs w:val="20"/>
      <w:lang w:val="en-US" w:eastAsia="ar-SA"/>
    </w:rPr>
  </w:style>
  <w:style w:type="paragraph" w:styleId="affa">
    <w:name w:val="Plain Text"/>
    <w:basedOn w:val="a"/>
    <w:link w:val="affb"/>
    <w:uiPriority w:val="99"/>
    <w:rsid w:val="00D6019B"/>
    <w:pPr>
      <w:suppressAutoHyphens/>
    </w:pPr>
    <w:rPr>
      <w:rFonts w:ascii="Courier New" w:hAnsi="Courier New"/>
      <w:kern w:val="1"/>
      <w:sz w:val="20"/>
      <w:szCs w:val="20"/>
      <w:lang w:eastAsia="ar-SA"/>
    </w:rPr>
  </w:style>
  <w:style w:type="character" w:customStyle="1" w:styleId="affb">
    <w:name w:val="純文字 字元"/>
    <w:basedOn w:val="a0"/>
    <w:link w:val="affa"/>
    <w:uiPriority w:val="99"/>
    <w:locked/>
    <w:rsid w:val="00D6019B"/>
    <w:rPr>
      <w:rFonts w:ascii="Courier New" w:hAnsi="Courier New" w:cs="Times New Roman"/>
      <w:kern w:val="1"/>
      <w:lang w:val="en-GB" w:eastAsia="ar-SA" w:bidi="ar-SA"/>
    </w:rPr>
  </w:style>
  <w:style w:type="paragraph" w:customStyle="1" w:styleId="Author">
    <w:name w:val="Author"/>
    <w:basedOn w:val="a"/>
    <w:next w:val="a"/>
    <w:uiPriority w:val="99"/>
    <w:rsid w:val="00D6019B"/>
    <w:pPr>
      <w:suppressAutoHyphens/>
      <w:spacing w:line="360" w:lineRule="auto"/>
    </w:pPr>
    <w:rPr>
      <w:rFonts w:ascii="Arial" w:hAnsi="Arial"/>
      <w:color w:val="000000"/>
      <w:kern w:val="1"/>
      <w:szCs w:val="20"/>
      <w:lang w:eastAsia="ar-SA"/>
    </w:rPr>
  </w:style>
  <w:style w:type="paragraph" w:customStyle="1" w:styleId="CharCharCharCharChar">
    <w:name w:val="Char Char Char Char Char"/>
    <w:basedOn w:val="a"/>
    <w:uiPriority w:val="99"/>
    <w:rsid w:val="00D6019B"/>
    <w:pPr>
      <w:widowControl w:val="0"/>
      <w:suppressAutoHyphens/>
      <w:spacing w:after="160" w:line="240" w:lineRule="exact"/>
      <w:jc w:val="both"/>
      <w:textAlignment w:val="baseline"/>
    </w:pPr>
    <w:rPr>
      <w:rFonts w:ascii="Tahoma" w:hAnsi="Tahoma"/>
      <w:kern w:val="1"/>
      <w:sz w:val="20"/>
      <w:szCs w:val="20"/>
      <w:lang w:val="en-US" w:eastAsia="ar-SA"/>
    </w:rPr>
  </w:style>
  <w:style w:type="paragraph" w:customStyle="1" w:styleId="affc">
    <w:name w:val="表格內容"/>
    <w:basedOn w:val="a"/>
    <w:uiPriority w:val="99"/>
    <w:rsid w:val="00D6019B"/>
    <w:pPr>
      <w:widowControl w:val="0"/>
      <w:suppressLineNumbers/>
      <w:suppressAutoHyphens/>
    </w:pPr>
    <w:rPr>
      <w:kern w:val="1"/>
      <w:lang w:eastAsia="ar-SA"/>
    </w:rPr>
  </w:style>
  <w:style w:type="paragraph" w:customStyle="1" w:styleId="affd">
    <w:name w:val="表格標題"/>
    <w:basedOn w:val="affc"/>
    <w:uiPriority w:val="99"/>
    <w:rsid w:val="00D6019B"/>
    <w:pPr>
      <w:jc w:val="center"/>
    </w:pPr>
    <w:rPr>
      <w:b/>
      <w:bCs/>
    </w:rPr>
  </w:style>
  <w:style w:type="character" w:customStyle="1" w:styleId="WW-Absatz-Standardschriftart1">
    <w:name w:val="WW-Absatz-Standardschriftart1"/>
    <w:uiPriority w:val="99"/>
    <w:rsid w:val="00D6019B"/>
  </w:style>
  <w:style w:type="character" w:customStyle="1" w:styleId="affe">
    <w:name w:val="編號字元"/>
    <w:uiPriority w:val="99"/>
    <w:rsid w:val="00D6019B"/>
  </w:style>
  <w:style w:type="character" w:styleId="afff">
    <w:name w:val="FollowedHyperlink"/>
    <w:basedOn w:val="a0"/>
    <w:uiPriority w:val="99"/>
    <w:rsid w:val="00D6019B"/>
    <w:rPr>
      <w:rFonts w:cs="Times New Roman"/>
      <w:color w:val="800080"/>
      <w:u w:val="single"/>
    </w:rPr>
  </w:style>
  <w:style w:type="paragraph" w:styleId="afff0">
    <w:name w:val="List Paragraph"/>
    <w:basedOn w:val="a"/>
    <w:uiPriority w:val="99"/>
    <w:qFormat/>
    <w:rsid w:val="00D6019B"/>
    <w:pPr>
      <w:widowControl w:val="0"/>
      <w:ind w:leftChars="200" w:left="480"/>
    </w:pPr>
    <w:rPr>
      <w:kern w:val="2"/>
      <w:lang w:val="en-US"/>
    </w:rPr>
  </w:style>
  <w:style w:type="paragraph" w:styleId="afff1">
    <w:name w:val="No Spacing"/>
    <w:uiPriority w:val="99"/>
    <w:qFormat/>
    <w:rsid w:val="00D6019B"/>
    <w:pPr>
      <w:widowControl w:val="0"/>
    </w:pPr>
    <w:rPr>
      <w:szCs w:val="24"/>
    </w:rPr>
  </w:style>
  <w:style w:type="paragraph" w:customStyle="1" w:styleId="ListParagraph1">
    <w:name w:val="List Paragraph1"/>
    <w:basedOn w:val="a"/>
    <w:uiPriority w:val="99"/>
    <w:rsid w:val="00D6019B"/>
    <w:pPr>
      <w:widowControl w:val="0"/>
      <w:ind w:leftChars="200" w:left="480"/>
    </w:pPr>
    <w:rPr>
      <w:kern w:val="2"/>
      <w:lang w:val="en-US"/>
    </w:rPr>
  </w:style>
  <w:style w:type="paragraph" w:styleId="18">
    <w:name w:val="toc 1"/>
    <w:basedOn w:val="a"/>
    <w:next w:val="a"/>
    <w:autoRedefine/>
    <w:uiPriority w:val="39"/>
    <w:rsid w:val="00D80B9F"/>
    <w:pPr>
      <w:tabs>
        <w:tab w:val="left" w:pos="993"/>
        <w:tab w:val="right" w:leader="dot" w:pos="8296"/>
      </w:tabs>
    </w:pPr>
  </w:style>
  <w:style w:type="paragraph" w:styleId="27">
    <w:name w:val="toc 2"/>
    <w:basedOn w:val="a"/>
    <w:next w:val="a"/>
    <w:autoRedefine/>
    <w:uiPriority w:val="39"/>
    <w:rsid w:val="0095055E"/>
    <w:pPr>
      <w:ind w:leftChars="200" w:left="480"/>
    </w:pPr>
  </w:style>
  <w:style w:type="numbering" w:customStyle="1" w:styleId="1">
    <w:name w:val="樣式1"/>
    <w:rsid w:val="00572544"/>
    <w:pPr>
      <w:numPr>
        <w:numId w:val="4"/>
      </w:numPr>
    </w:pPr>
  </w:style>
  <w:style w:type="character" w:customStyle="1" w:styleId="shorttext">
    <w:name w:val="short_text"/>
    <w:basedOn w:val="a0"/>
    <w:rsid w:val="000E0E8C"/>
  </w:style>
  <w:style w:type="character" w:customStyle="1" w:styleId="alt-edited">
    <w:name w:val="alt-edited"/>
    <w:basedOn w:val="a0"/>
    <w:rsid w:val="00E63CF5"/>
  </w:style>
  <w:style w:type="character" w:customStyle="1" w:styleId="content">
    <w:name w:val="content"/>
    <w:basedOn w:val="a0"/>
    <w:rsid w:val="00641171"/>
  </w:style>
  <w:style w:type="table" w:customStyle="1" w:styleId="-11">
    <w:name w:val="淺色網底 - 輔色 11"/>
    <w:basedOn w:val="a1"/>
    <w:uiPriority w:val="60"/>
    <w:rsid w:val="00D9053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暗色網底 1 - 輔色 11"/>
    <w:basedOn w:val="a1"/>
    <w:uiPriority w:val="63"/>
    <w:rsid w:val="00D90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D905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Default">
    <w:name w:val="Default"/>
    <w:rsid w:val="001C1C80"/>
    <w:pPr>
      <w:widowControl w:val="0"/>
      <w:autoSpaceDE w:val="0"/>
      <w:autoSpaceDN w:val="0"/>
      <w:adjustRightInd w:val="0"/>
    </w:pPr>
    <w:rPr>
      <w:rFonts w:ascii="標楷體....." w:eastAsia="標楷體....." w:cs="標楷體....."/>
      <w:color w:val="000000"/>
      <w:kern w:val="0"/>
      <w:szCs w:val="24"/>
    </w:rPr>
  </w:style>
  <w:style w:type="character" w:styleId="afff2">
    <w:name w:val="footnote reference"/>
    <w:basedOn w:val="a0"/>
    <w:uiPriority w:val="99"/>
    <w:semiHidden/>
    <w:unhideWhenUsed/>
    <w:locked/>
    <w:rsid w:val="00CE23E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19B"/>
    <w:rPr>
      <w:kern w:val="0"/>
      <w:szCs w:val="24"/>
      <w:lang w:val="en-GB"/>
    </w:rPr>
  </w:style>
  <w:style w:type="paragraph" w:styleId="10">
    <w:name w:val="heading 1"/>
    <w:aliases w:val="標題 1a"/>
    <w:basedOn w:val="a"/>
    <w:next w:val="a"/>
    <w:link w:val="11"/>
    <w:uiPriority w:val="99"/>
    <w:qFormat/>
    <w:rsid w:val="00D6019B"/>
    <w:pPr>
      <w:keepNext/>
      <w:spacing w:before="180" w:after="180" w:line="720" w:lineRule="auto"/>
      <w:outlineLvl w:val="0"/>
    </w:pPr>
    <w:rPr>
      <w:rFonts w:ascii="Cambria" w:hAnsi="Cambria"/>
      <w:b/>
      <w:bCs/>
      <w:kern w:val="52"/>
      <w:sz w:val="52"/>
      <w:szCs w:val="52"/>
    </w:rPr>
  </w:style>
  <w:style w:type="paragraph" w:styleId="2">
    <w:name w:val="heading 2"/>
    <w:basedOn w:val="a"/>
    <w:next w:val="a"/>
    <w:link w:val="20"/>
    <w:uiPriority w:val="99"/>
    <w:qFormat/>
    <w:rsid w:val="00D6019B"/>
    <w:pPr>
      <w:keepNext/>
      <w:tabs>
        <w:tab w:val="num" w:pos="576"/>
      </w:tabs>
      <w:ind w:left="576" w:hanging="576"/>
      <w:outlineLvl w:val="1"/>
    </w:pPr>
    <w:rPr>
      <w:rFonts w:ascii="Arial" w:hAnsi="Arial"/>
      <w:b/>
      <w:sz w:val="22"/>
      <w:szCs w:val="20"/>
      <w:lang w:val="en-US" w:eastAsia="en-US"/>
    </w:rPr>
  </w:style>
  <w:style w:type="paragraph" w:styleId="3">
    <w:name w:val="heading 3"/>
    <w:basedOn w:val="a"/>
    <w:next w:val="a"/>
    <w:link w:val="30"/>
    <w:uiPriority w:val="99"/>
    <w:qFormat/>
    <w:rsid w:val="00D6019B"/>
    <w:pPr>
      <w:keepNext/>
      <w:tabs>
        <w:tab w:val="num" w:pos="720"/>
      </w:tabs>
      <w:ind w:left="720" w:hanging="720"/>
      <w:outlineLvl w:val="2"/>
    </w:pPr>
    <w:rPr>
      <w:rFonts w:ascii="Arial" w:hAnsi="Arial"/>
      <w:sz w:val="22"/>
      <w:szCs w:val="20"/>
      <w:lang w:val="en-US"/>
    </w:rPr>
  </w:style>
  <w:style w:type="paragraph" w:styleId="4">
    <w:name w:val="heading 4"/>
    <w:basedOn w:val="a"/>
    <w:next w:val="a"/>
    <w:link w:val="40"/>
    <w:uiPriority w:val="99"/>
    <w:qFormat/>
    <w:rsid w:val="00D6019B"/>
    <w:pPr>
      <w:keepNext/>
      <w:tabs>
        <w:tab w:val="num" w:pos="864"/>
      </w:tabs>
      <w:ind w:left="864" w:hanging="864"/>
      <w:jc w:val="both"/>
      <w:outlineLvl w:val="3"/>
    </w:pPr>
    <w:rPr>
      <w:rFonts w:ascii="Arial" w:hAnsi="Arial"/>
      <w:sz w:val="22"/>
      <w:szCs w:val="20"/>
      <w:u w:val="single"/>
      <w:lang w:val="en-US"/>
    </w:rPr>
  </w:style>
  <w:style w:type="paragraph" w:styleId="5">
    <w:name w:val="heading 5"/>
    <w:basedOn w:val="a"/>
    <w:next w:val="a"/>
    <w:link w:val="50"/>
    <w:uiPriority w:val="99"/>
    <w:qFormat/>
    <w:rsid w:val="00D6019B"/>
    <w:pPr>
      <w:keepNext/>
      <w:tabs>
        <w:tab w:val="num" w:pos="1008"/>
      </w:tabs>
      <w:spacing w:before="60" w:after="60"/>
      <w:ind w:left="1008" w:hanging="1008"/>
      <w:jc w:val="center"/>
      <w:outlineLvl w:val="4"/>
    </w:pPr>
    <w:rPr>
      <w:rFonts w:ascii="Arial" w:hAnsi="Arial"/>
      <w:b/>
      <w:sz w:val="18"/>
      <w:szCs w:val="20"/>
      <w:lang w:val="en-US"/>
    </w:rPr>
  </w:style>
  <w:style w:type="paragraph" w:styleId="6">
    <w:name w:val="heading 6"/>
    <w:basedOn w:val="a"/>
    <w:next w:val="a"/>
    <w:link w:val="60"/>
    <w:uiPriority w:val="99"/>
    <w:qFormat/>
    <w:rsid w:val="00D6019B"/>
    <w:pPr>
      <w:keepNext/>
      <w:tabs>
        <w:tab w:val="num" w:pos="1152"/>
      </w:tabs>
      <w:ind w:left="1152" w:hanging="1152"/>
      <w:outlineLvl w:val="5"/>
    </w:pPr>
    <w:rPr>
      <w:rFonts w:ascii="Arial" w:hAnsi="Arial"/>
      <w:b/>
      <w:sz w:val="22"/>
      <w:szCs w:val="20"/>
      <w:lang w:val="en-US"/>
    </w:rPr>
  </w:style>
  <w:style w:type="paragraph" w:styleId="7">
    <w:name w:val="heading 7"/>
    <w:basedOn w:val="a"/>
    <w:next w:val="a"/>
    <w:link w:val="70"/>
    <w:uiPriority w:val="99"/>
    <w:qFormat/>
    <w:rsid w:val="00D6019B"/>
    <w:pPr>
      <w:keepNext/>
      <w:tabs>
        <w:tab w:val="num" w:pos="1296"/>
      </w:tabs>
      <w:ind w:left="1296" w:hanging="1296"/>
      <w:outlineLvl w:val="6"/>
    </w:pPr>
    <w:rPr>
      <w:rFonts w:ascii="Arial" w:hAnsi="Arial"/>
      <w:b/>
      <w:i/>
      <w:sz w:val="22"/>
      <w:szCs w:val="20"/>
      <w:lang w:val="en-US" w:eastAsia="en-US"/>
    </w:rPr>
  </w:style>
  <w:style w:type="paragraph" w:styleId="8">
    <w:name w:val="heading 8"/>
    <w:basedOn w:val="a"/>
    <w:next w:val="a"/>
    <w:link w:val="80"/>
    <w:uiPriority w:val="99"/>
    <w:qFormat/>
    <w:rsid w:val="00D6019B"/>
    <w:pPr>
      <w:keepNext/>
      <w:tabs>
        <w:tab w:val="num" w:pos="1440"/>
      </w:tabs>
      <w:ind w:left="1440" w:hanging="1440"/>
      <w:outlineLvl w:val="7"/>
    </w:pPr>
    <w:rPr>
      <w:rFonts w:ascii="Arial" w:hAnsi="Arial"/>
      <w:b/>
      <w:i/>
      <w:color w:val="000000"/>
      <w:sz w:val="22"/>
      <w:szCs w:val="20"/>
      <w:lang w:val="en-US"/>
    </w:rPr>
  </w:style>
  <w:style w:type="paragraph" w:styleId="9">
    <w:name w:val="heading 9"/>
    <w:basedOn w:val="a"/>
    <w:next w:val="a"/>
    <w:link w:val="90"/>
    <w:uiPriority w:val="99"/>
    <w:qFormat/>
    <w:rsid w:val="00D6019B"/>
    <w:pPr>
      <w:keepNext/>
      <w:tabs>
        <w:tab w:val="num" w:pos="1584"/>
      </w:tabs>
      <w:ind w:left="1584" w:hanging="1584"/>
      <w:outlineLvl w:val="8"/>
    </w:pPr>
    <w:rPr>
      <w:rFonts w:ascii="Arial" w:hAnsi="Arial"/>
      <w:b/>
      <w:i/>
      <w:color w:val="000000"/>
      <w:sz w:val="22"/>
      <w:szCs w:val="20"/>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aliases w:val="標題 1a 字元"/>
    <w:basedOn w:val="a0"/>
    <w:link w:val="10"/>
    <w:uiPriority w:val="99"/>
    <w:locked/>
    <w:rsid w:val="00D6019B"/>
    <w:rPr>
      <w:rFonts w:ascii="Cambria" w:eastAsia="新細明體" w:hAnsi="Cambria" w:cs="Times New Roman"/>
      <w:b/>
      <w:bCs/>
      <w:kern w:val="52"/>
      <w:sz w:val="52"/>
      <w:szCs w:val="52"/>
      <w:lang w:val="en-GB"/>
    </w:rPr>
  </w:style>
  <w:style w:type="character" w:customStyle="1" w:styleId="20">
    <w:name w:val="標題 2 字元"/>
    <w:basedOn w:val="a0"/>
    <w:link w:val="2"/>
    <w:uiPriority w:val="99"/>
    <w:locked/>
    <w:rsid w:val="00D6019B"/>
    <w:rPr>
      <w:rFonts w:ascii="Arial" w:hAnsi="Arial" w:cs="Times New Roman"/>
      <w:b/>
      <w:sz w:val="22"/>
      <w:lang w:eastAsia="en-US"/>
    </w:rPr>
  </w:style>
  <w:style w:type="character" w:customStyle="1" w:styleId="30">
    <w:name w:val="標題 3 字元"/>
    <w:basedOn w:val="a0"/>
    <w:link w:val="3"/>
    <w:uiPriority w:val="99"/>
    <w:locked/>
    <w:rsid w:val="00D6019B"/>
    <w:rPr>
      <w:rFonts w:ascii="Arial" w:hAnsi="Arial" w:cs="Times New Roman"/>
      <w:sz w:val="22"/>
    </w:rPr>
  </w:style>
  <w:style w:type="character" w:customStyle="1" w:styleId="40">
    <w:name w:val="標題 4 字元"/>
    <w:basedOn w:val="a0"/>
    <w:link w:val="4"/>
    <w:uiPriority w:val="99"/>
    <w:locked/>
    <w:rsid w:val="00D6019B"/>
    <w:rPr>
      <w:rFonts w:ascii="Arial" w:hAnsi="Arial" w:cs="Times New Roman"/>
      <w:sz w:val="22"/>
      <w:u w:val="single"/>
    </w:rPr>
  </w:style>
  <w:style w:type="character" w:customStyle="1" w:styleId="50">
    <w:name w:val="標題 5 字元"/>
    <w:basedOn w:val="a0"/>
    <w:link w:val="5"/>
    <w:uiPriority w:val="99"/>
    <w:locked/>
    <w:rsid w:val="00D6019B"/>
    <w:rPr>
      <w:rFonts w:ascii="Arial" w:hAnsi="Arial" w:cs="Times New Roman"/>
      <w:b/>
      <w:sz w:val="18"/>
    </w:rPr>
  </w:style>
  <w:style w:type="character" w:customStyle="1" w:styleId="60">
    <w:name w:val="標題 6 字元"/>
    <w:basedOn w:val="a0"/>
    <w:link w:val="6"/>
    <w:uiPriority w:val="99"/>
    <w:locked/>
    <w:rsid w:val="00D6019B"/>
    <w:rPr>
      <w:rFonts w:ascii="Arial" w:hAnsi="Arial" w:cs="Times New Roman"/>
      <w:b/>
      <w:sz w:val="22"/>
    </w:rPr>
  </w:style>
  <w:style w:type="character" w:customStyle="1" w:styleId="70">
    <w:name w:val="標題 7 字元"/>
    <w:basedOn w:val="a0"/>
    <w:link w:val="7"/>
    <w:uiPriority w:val="99"/>
    <w:locked/>
    <w:rsid w:val="00D6019B"/>
    <w:rPr>
      <w:rFonts w:ascii="Arial" w:hAnsi="Arial" w:cs="Times New Roman"/>
      <w:b/>
      <w:i/>
      <w:snapToGrid w:val="0"/>
      <w:sz w:val="22"/>
      <w:lang w:eastAsia="en-US"/>
    </w:rPr>
  </w:style>
  <w:style w:type="character" w:customStyle="1" w:styleId="80">
    <w:name w:val="標題 8 字元"/>
    <w:basedOn w:val="a0"/>
    <w:link w:val="8"/>
    <w:uiPriority w:val="99"/>
    <w:locked/>
    <w:rsid w:val="00D6019B"/>
    <w:rPr>
      <w:rFonts w:ascii="Arial" w:hAnsi="Arial" w:cs="Times New Roman"/>
      <w:b/>
      <w:i/>
      <w:color w:val="000000"/>
      <w:sz w:val="22"/>
    </w:rPr>
  </w:style>
  <w:style w:type="character" w:customStyle="1" w:styleId="90">
    <w:name w:val="標題 9 字元"/>
    <w:basedOn w:val="a0"/>
    <w:link w:val="9"/>
    <w:uiPriority w:val="99"/>
    <w:locked/>
    <w:rsid w:val="00D6019B"/>
    <w:rPr>
      <w:rFonts w:ascii="Arial" w:hAnsi="Arial" w:cs="Times New Roman"/>
      <w:b/>
      <w:i/>
      <w:color w:val="000000"/>
      <w:sz w:val="22"/>
    </w:rPr>
  </w:style>
  <w:style w:type="paragraph" w:customStyle="1" w:styleId="12">
    <w:name w:val="清單段落1"/>
    <w:basedOn w:val="a"/>
    <w:uiPriority w:val="99"/>
    <w:rsid w:val="005000EC"/>
    <w:pPr>
      <w:spacing w:after="200" w:line="276" w:lineRule="auto"/>
      <w:ind w:left="720"/>
      <w:contextualSpacing/>
    </w:pPr>
    <w:rPr>
      <w:rFonts w:ascii="Calibri" w:hAnsi="Calibri"/>
      <w:sz w:val="22"/>
    </w:rPr>
  </w:style>
  <w:style w:type="paragraph" w:styleId="a3">
    <w:name w:val="Balloon Text"/>
    <w:basedOn w:val="a"/>
    <w:link w:val="a4"/>
    <w:uiPriority w:val="99"/>
    <w:rsid w:val="00D6019B"/>
    <w:rPr>
      <w:rFonts w:ascii="Cambria" w:hAnsi="Cambria"/>
      <w:sz w:val="18"/>
      <w:szCs w:val="18"/>
    </w:rPr>
  </w:style>
  <w:style w:type="character" w:customStyle="1" w:styleId="a4">
    <w:name w:val="註解方塊文字 字元"/>
    <w:basedOn w:val="a0"/>
    <w:link w:val="a3"/>
    <w:uiPriority w:val="99"/>
    <w:semiHidden/>
    <w:locked/>
    <w:rsid w:val="00D6019B"/>
    <w:rPr>
      <w:rFonts w:ascii="Cambria" w:eastAsia="新細明體" w:hAnsi="Cambria" w:cs="Times New Roman"/>
      <w:sz w:val="18"/>
      <w:szCs w:val="18"/>
      <w:lang w:val="en-GB"/>
    </w:rPr>
  </w:style>
  <w:style w:type="paragraph" w:styleId="a5">
    <w:name w:val="TOC Heading"/>
    <w:basedOn w:val="10"/>
    <w:next w:val="a"/>
    <w:uiPriority w:val="99"/>
    <w:qFormat/>
    <w:rsid w:val="00D6019B"/>
    <w:pPr>
      <w:keepLines/>
      <w:spacing w:before="480" w:after="0" w:line="276" w:lineRule="auto"/>
      <w:outlineLvl w:val="9"/>
    </w:pPr>
    <w:rPr>
      <w:color w:val="365F91"/>
      <w:kern w:val="0"/>
      <w:sz w:val="28"/>
      <w:szCs w:val="28"/>
      <w:lang w:val="en-US"/>
    </w:rPr>
  </w:style>
  <w:style w:type="paragraph" w:styleId="a6">
    <w:name w:val="Body Text Indent"/>
    <w:basedOn w:val="a"/>
    <w:link w:val="a7"/>
    <w:uiPriority w:val="99"/>
    <w:rsid w:val="00D6019B"/>
    <w:pPr>
      <w:ind w:left="720"/>
    </w:pPr>
    <w:rPr>
      <w:rFonts w:ascii="新細明體" w:hAnsi="新細明體"/>
    </w:rPr>
  </w:style>
  <w:style w:type="character" w:customStyle="1" w:styleId="a7">
    <w:name w:val="本文縮排 字元"/>
    <w:basedOn w:val="a0"/>
    <w:link w:val="a6"/>
    <w:uiPriority w:val="99"/>
    <w:locked/>
    <w:rsid w:val="00D6019B"/>
    <w:rPr>
      <w:rFonts w:ascii="新細明體" w:eastAsia="新細明體" w:cs="Times New Roman"/>
      <w:sz w:val="24"/>
      <w:szCs w:val="24"/>
      <w:lang w:val="en-GB"/>
    </w:rPr>
  </w:style>
  <w:style w:type="paragraph" w:customStyle="1" w:styleId="xl24">
    <w:name w:val="xl24"/>
    <w:basedOn w:val="a"/>
    <w:uiPriority w:val="99"/>
    <w:rsid w:val="00D6019B"/>
    <w:pPr>
      <w:spacing w:before="100" w:beforeAutospacing="1" w:after="100" w:afterAutospacing="1"/>
    </w:pPr>
    <w:rPr>
      <w:lang w:eastAsia="en-US"/>
    </w:rPr>
  </w:style>
  <w:style w:type="paragraph" w:styleId="21">
    <w:name w:val="Body Text Indent 2"/>
    <w:basedOn w:val="a"/>
    <w:link w:val="22"/>
    <w:uiPriority w:val="99"/>
    <w:rsid w:val="00D6019B"/>
    <w:pPr>
      <w:ind w:left="1080"/>
      <w:jc w:val="both"/>
    </w:pPr>
    <w:rPr>
      <w:rFonts w:ascii="新細明體" w:hAnsi="新細明體"/>
    </w:rPr>
  </w:style>
  <w:style w:type="character" w:customStyle="1" w:styleId="22">
    <w:name w:val="本文縮排 2 字元"/>
    <w:basedOn w:val="a0"/>
    <w:link w:val="21"/>
    <w:uiPriority w:val="99"/>
    <w:locked/>
    <w:rsid w:val="00D6019B"/>
    <w:rPr>
      <w:rFonts w:ascii="新細明體" w:eastAsia="新細明體" w:cs="Times New Roman"/>
      <w:sz w:val="24"/>
      <w:szCs w:val="24"/>
      <w:lang w:val="en-GB"/>
    </w:rPr>
  </w:style>
  <w:style w:type="paragraph" w:styleId="13">
    <w:name w:val="index 1"/>
    <w:basedOn w:val="a"/>
    <w:next w:val="a"/>
    <w:autoRedefine/>
    <w:uiPriority w:val="99"/>
    <w:semiHidden/>
    <w:rsid w:val="00D6019B"/>
    <w:pPr>
      <w:ind w:left="240" w:hanging="240"/>
    </w:pPr>
  </w:style>
  <w:style w:type="paragraph" w:styleId="23">
    <w:name w:val="index 2"/>
    <w:basedOn w:val="a"/>
    <w:next w:val="a"/>
    <w:autoRedefine/>
    <w:uiPriority w:val="99"/>
    <w:semiHidden/>
    <w:rsid w:val="00D6019B"/>
    <w:pPr>
      <w:ind w:left="480" w:hanging="240"/>
    </w:pPr>
  </w:style>
  <w:style w:type="paragraph" w:styleId="31">
    <w:name w:val="index 3"/>
    <w:basedOn w:val="a"/>
    <w:next w:val="a"/>
    <w:autoRedefine/>
    <w:uiPriority w:val="99"/>
    <w:semiHidden/>
    <w:rsid w:val="00D6019B"/>
    <w:pPr>
      <w:ind w:left="720" w:hanging="240"/>
    </w:pPr>
  </w:style>
  <w:style w:type="paragraph" w:styleId="41">
    <w:name w:val="index 4"/>
    <w:basedOn w:val="a"/>
    <w:next w:val="a"/>
    <w:autoRedefine/>
    <w:uiPriority w:val="99"/>
    <w:semiHidden/>
    <w:rsid w:val="00D6019B"/>
    <w:pPr>
      <w:ind w:left="960" w:hanging="240"/>
    </w:pPr>
  </w:style>
  <w:style w:type="paragraph" w:styleId="51">
    <w:name w:val="index 5"/>
    <w:basedOn w:val="a"/>
    <w:next w:val="a"/>
    <w:autoRedefine/>
    <w:uiPriority w:val="99"/>
    <w:semiHidden/>
    <w:rsid w:val="00D6019B"/>
    <w:pPr>
      <w:ind w:left="1200" w:hanging="240"/>
    </w:pPr>
  </w:style>
  <w:style w:type="paragraph" w:styleId="61">
    <w:name w:val="index 6"/>
    <w:basedOn w:val="a"/>
    <w:next w:val="a"/>
    <w:autoRedefine/>
    <w:uiPriority w:val="99"/>
    <w:semiHidden/>
    <w:rsid w:val="00D6019B"/>
    <w:pPr>
      <w:ind w:left="1440" w:hanging="240"/>
    </w:pPr>
  </w:style>
  <w:style w:type="paragraph" w:styleId="71">
    <w:name w:val="index 7"/>
    <w:basedOn w:val="a"/>
    <w:next w:val="a"/>
    <w:autoRedefine/>
    <w:uiPriority w:val="99"/>
    <w:semiHidden/>
    <w:rsid w:val="00D6019B"/>
    <w:pPr>
      <w:ind w:left="1680" w:hanging="240"/>
    </w:pPr>
  </w:style>
  <w:style w:type="paragraph" w:styleId="81">
    <w:name w:val="index 8"/>
    <w:basedOn w:val="a"/>
    <w:next w:val="a"/>
    <w:autoRedefine/>
    <w:uiPriority w:val="99"/>
    <w:semiHidden/>
    <w:rsid w:val="00D6019B"/>
    <w:pPr>
      <w:ind w:left="1920" w:hanging="240"/>
    </w:pPr>
  </w:style>
  <w:style w:type="paragraph" w:styleId="91">
    <w:name w:val="index 9"/>
    <w:basedOn w:val="a"/>
    <w:next w:val="a"/>
    <w:autoRedefine/>
    <w:uiPriority w:val="99"/>
    <w:semiHidden/>
    <w:rsid w:val="00D6019B"/>
    <w:pPr>
      <w:ind w:left="2160" w:hanging="240"/>
    </w:pPr>
  </w:style>
  <w:style w:type="paragraph" w:styleId="a8">
    <w:name w:val="index heading"/>
    <w:basedOn w:val="a"/>
    <w:next w:val="13"/>
    <w:uiPriority w:val="99"/>
    <w:semiHidden/>
    <w:rsid w:val="00D6019B"/>
  </w:style>
  <w:style w:type="paragraph" w:styleId="a9">
    <w:name w:val="footer"/>
    <w:basedOn w:val="a"/>
    <w:link w:val="aa"/>
    <w:uiPriority w:val="99"/>
    <w:rsid w:val="00D6019B"/>
    <w:pPr>
      <w:tabs>
        <w:tab w:val="center" w:pos="4153"/>
        <w:tab w:val="right" w:pos="8306"/>
      </w:tabs>
    </w:pPr>
  </w:style>
  <w:style w:type="character" w:customStyle="1" w:styleId="aa">
    <w:name w:val="頁尾 字元"/>
    <w:basedOn w:val="a0"/>
    <w:link w:val="a9"/>
    <w:uiPriority w:val="99"/>
    <w:locked/>
    <w:rsid w:val="00D6019B"/>
    <w:rPr>
      <w:rFonts w:cs="Times New Roman"/>
      <w:sz w:val="24"/>
      <w:szCs w:val="24"/>
      <w:lang w:val="en-GB"/>
    </w:rPr>
  </w:style>
  <w:style w:type="character" w:styleId="ab">
    <w:name w:val="page number"/>
    <w:basedOn w:val="a0"/>
    <w:uiPriority w:val="99"/>
    <w:rsid w:val="00D6019B"/>
    <w:rPr>
      <w:rFonts w:cs="Times New Roman"/>
    </w:rPr>
  </w:style>
  <w:style w:type="paragraph" w:styleId="ac">
    <w:name w:val="header"/>
    <w:basedOn w:val="a"/>
    <w:link w:val="ad"/>
    <w:uiPriority w:val="99"/>
    <w:rsid w:val="00D6019B"/>
    <w:pPr>
      <w:tabs>
        <w:tab w:val="center" w:pos="4153"/>
        <w:tab w:val="right" w:pos="8306"/>
      </w:tabs>
    </w:pPr>
  </w:style>
  <w:style w:type="character" w:customStyle="1" w:styleId="ad">
    <w:name w:val="頁首 字元"/>
    <w:basedOn w:val="a0"/>
    <w:link w:val="ac"/>
    <w:uiPriority w:val="99"/>
    <w:locked/>
    <w:rsid w:val="00D6019B"/>
    <w:rPr>
      <w:rFonts w:cs="Times New Roman"/>
      <w:sz w:val="24"/>
      <w:szCs w:val="24"/>
      <w:lang w:val="en-GB"/>
    </w:rPr>
  </w:style>
  <w:style w:type="paragraph" w:styleId="ae">
    <w:name w:val="Body Text"/>
    <w:basedOn w:val="a"/>
    <w:link w:val="af"/>
    <w:uiPriority w:val="99"/>
    <w:rsid w:val="00D6019B"/>
    <w:rPr>
      <w:szCs w:val="20"/>
      <w:lang w:val="en-US" w:eastAsia="en-US"/>
    </w:rPr>
  </w:style>
  <w:style w:type="character" w:customStyle="1" w:styleId="af">
    <w:name w:val="本文 字元"/>
    <w:basedOn w:val="a0"/>
    <w:link w:val="ae"/>
    <w:uiPriority w:val="99"/>
    <w:locked/>
    <w:rsid w:val="00D6019B"/>
    <w:rPr>
      <w:rFonts w:cs="Times New Roman"/>
      <w:sz w:val="24"/>
      <w:lang w:eastAsia="en-US"/>
    </w:rPr>
  </w:style>
  <w:style w:type="paragraph" w:styleId="32">
    <w:name w:val="Body Text Indent 3"/>
    <w:basedOn w:val="a"/>
    <w:link w:val="33"/>
    <w:uiPriority w:val="99"/>
    <w:rsid w:val="00D6019B"/>
    <w:pPr>
      <w:ind w:left="1800"/>
      <w:jc w:val="both"/>
    </w:pPr>
    <w:rPr>
      <w:rFonts w:ascii="新細明體" w:hAnsi="新細明體"/>
    </w:rPr>
  </w:style>
  <w:style w:type="character" w:customStyle="1" w:styleId="33">
    <w:name w:val="本文縮排 3 字元"/>
    <w:basedOn w:val="a0"/>
    <w:link w:val="32"/>
    <w:uiPriority w:val="99"/>
    <w:locked/>
    <w:rsid w:val="00D6019B"/>
    <w:rPr>
      <w:rFonts w:ascii="新細明體" w:eastAsia="新細明體" w:cs="Times New Roman"/>
      <w:sz w:val="24"/>
      <w:szCs w:val="24"/>
      <w:lang w:val="en-GB"/>
    </w:rPr>
  </w:style>
  <w:style w:type="paragraph" w:styleId="af0">
    <w:name w:val="annotation text"/>
    <w:basedOn w:val="a"/>
    <w:link w:val="af1"/>
    <w:uiPriority w:val="99"/>
    <w:rsid w:val="00D6019B"/>
    <w:pPr>
      <w:widowControl w:val="0"/>
    </w:pPr>
    <w:rPr>
      <w:kern w:val="2"/>
      <w:lang w:eastAsia="zh-HK"/>
    </w:rPr>
  </w:style>
  <w:style w:type="character" w:customStyle="1" w:styleId="af1">
    <w:name w:val="註解文字 字元"/>
    <w:basedOn w:val="a0"/>
    <w:link w:val="af0"/>
    <w:uiPriority w:val="99"/>
    <w:locked/>
    <w:rsid w:val="00D6019B"/>
    <w:rPr>
      <w:rFonts w:cs="Times New Roman"/>
      <w:kern w:val="2"/>
      <w:sz w:val="24"/>
      <w:szCs w:val="24"/>
      <w:lang w:val="en-GB" w:eastAsia="zh-HK"/>
    </w:rPr>
  </w:style>
  <w:style w:type="paragraph" w:customStyle="1" w:styleId="14">
    <w:name w:val="註解主旨1"/>
    <w:basedOn w:val="af0"/>
    <w:next w:val="af0"/>
    <w:uiPriority w:val="99"/>
    <w:semiHidden/>
    <w:rsid w:val="00D6019B"/>
    <w:rPr>
      <w:b/>
      <w:bCs/>
    </w:rPr>
  </w:style>
  <w:style w:type="paragraph" w:customStyle="1" w:styleId="15">
    <w:name w:val="註解方塊文字1"/>
    <w:basedOn w:val="a"/>
    <w:uiPriority w:val="99"/>
    <w:rsid w:val="00D6019B"/>
    <w:pPr>
      <w:widowControl w:val="0"/>
    </w:pPr>
    <w:rPr>
      <w:rFonts w:ascii="Arial" w:hAnsi="Arial"/>
      <w:kern w:val="2"/>
      <w:sz w:val="18"/>
      <w:szCs w:val="18"/>
      <w:lang w:eastAsia="zh-HK"/>
    </w:rPr>
  </w:style>
  <w:style w:type="paragraph" w:styleId="af2">
    <w:name w:val="Note Heading"/>
    <w:basedOn w:val="a"/>
    <w:next w:val="a"/>
    <w:link w:val="af3"/>
    <w:uiPriority w:val="99"/>
    <w:rsid w:val="00D6019B"/>
    <w:pPr>
      <w:jc w:val="center"/>
    </w:pPr>
  </w:style>
  <w:style w:type="character" w:customStyle="1" w:styleId="af3">
    <w:name w:val="註釋標題 字元"/>
    <w:basedOn w:val="a0"/>
    <w:link w:val="af2"/>
    <w:uiPriority w:val="99"/>
    <w:locked/>
    <w:rsid w:val="00D6019B"/>
    <w:rPr>
      <w:rFonts w:cs="Times New Roman"/>
      <w:sz w:val="24"/>
      <w:szCs w:val="24"/>
      <w:lang w:val="en-GB"/>
    </w:rPr>
  </w:style>
  <w:style w:type="paragraph" w:styleId="af4">
    <w:name w:val="Closing"/>
    <w:basedOn w:val="a"/>
    <w:link w:val="af5"/>
    <w:uiPriority w:val="99"/>
    <w:rsid w:val="00D6019B"/>
    <w:pPr>
      <w:ind w:leftChars="1800" w:left="100"/>
    </w:pPr>
  </w:style>
  <w:style w:type="character" w:customStyle="1" w:styleId="af5">
    <w:name w:val="結語 字元"/>
    <w:basedOn w:val="a0"/>
    <w:link w:val="af4"/>
    <w:uiPriority w:val="99"/>
    <w:locked/>
    <w:rsid w:val="00D6019B"/>
    <w:rPr>
      <w:rFonts w:cs="Times New Roman"/>
      <w:sz w:val="24"/>
      <w:szCs w:val="24"/>
      <w:lang w:val="en-GB"/>
    </w:rPr>
  </w:style>
  <w:style w:type="paragraph" w:styleId="Web">
    <w:name w:val="Normal (Web)"/>
    <w:basedOn w:val="a"/>
    <w:uiPriority w:val="99"/>
    <w:rsid w:val="00D6019B"/>
    <w:pPr>
      <w:spacing w:before="100" w:beforeAutospacing="1" w:after="100" w:afterAutospacing="1"/>
    </w:pPr>
    <w:rPr>
      <w:rFonts w:ascii="新細明體" w:hAnsi="新細明體" w:cs="新細明體"/>
      <w:color w:val="000000"/>
      <w:lang w:val="en-US"/>
    </w:rPr>
  </w:style>
  <w:style w:type="character" w:styleId="af6">
    <w:name w:val="Strong"/>
    <w:basedOn w:val="a0"/>
    <w:uiPriority w:val="99"/>
    <w:qFormat/>
    <w:rsid w:val="00D6019B"/>
    <w:rPr>
      <w:rFonts w:cs="Times New Roman"/>
      <w:b/>
      <w:bCs/>
    </w:rPr>
  </w:style>
  <w:style w:type="table" w:styleId="af7">
    <w:name w:val="Table Grid"/>
    <w:basedOn w:val="a1"/>
    <w:uiPriority w:val="99"/>
    <w:rsid w:val="00D6019B"/>
    <w:pPr>
      <w:widowControl w:val="0"/>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footnote text"/>
    <w:basedOn w:val="a"/>
    <w:link w:val="af9"/>
    <w:uiPriority w:val="99"/>
    <w:semiHidden/>
    <w:rsid w:val="00D6019B"/>
    <w:rPr>
      <w:sz w:val="20"/>
      <w:szCs w:val="20"/>
    </w:rPr>
  </w:style>
  <w:style w:type="character" w:customStyle="1" w:styleId="af9">
    <w:name w:val="註腳文字 字元"/>
    <w:basedOn w:val="a0"/>
    <w:link w:val="af8"/>
    <w:uiPriority w:val="99"/>
    <w:semiHidden/>
    <w:locked/>
    <w:rsid w:val="00D6019B"/>
    <w:rPr>
      <w:rFonts w:cs="Times New Roman"/>
      <w:lang w:val="en-GB"/>
    </w:rPr>
  </w:style>
  <w:style w:type="paragraph" w:styleId="afa">
    <w:name w:val="Date"/>
    <w:basedOn w:val="a"/>
    <w:next w:val="a"/>
    <w:link w:val="afb"/>
    <w:uiPriority w:val="99"/>
    <w:rsid w:val="00D6019B"/>
    <w:pPr>
      <w:jc w:val="right"/>
    </w:pPr>
  </w:style>
  <w:style w:type="character" w:customStyle="1" w:styleId="afb">
    <w:name w:val="日期 字元"/>
    <w:basedOn w:val="a0"/>
    <w:link w:val="afa"/>
    <w:uiPriority w:val="99"/>
    <w:locked/>
    <w:rsid w:val="00D6019B"/>
    <w:rPr>
      <w:rFonts w:cs="Times New Roman"/>
      <w:sz w:val="24"/>
      <w:szCs w:val="24"/>
      <w:lang w:val="en-GB"/>
    </w:rPr>
  </w:style>
  <w:style w:type="character" w:styleId="afc">
    <w:name w:val="Hyperlink"/>
    <w:basedOn w:val="a0"/>
    <w:uiPriority w:val="99"/>
    <w:rsid w:val="00D6019B"/>
    <w:rPr>
      <w:rFonts w:cs="Times New Roman"/>
      <w:color w:val="0000FF"/>
      <w:u w:val="single"/>
    </w:rPr>
  </w:style>
  <w:style w:type="paragraph" w:customStyle="1" w:styleId="TC1">
    <w:name w:val="TC1"/>
    <w:basedOn w:val="a"/>
    <w:uiPriority w:val="99"/>
    <w:rsid w:val="00D6019B"/>
    <w:pPr>
      <w:tabs>
        <w:tab w:val="left" w:pos="612"/>
      </w:tabs>
    </w:pPr>
    <w:rPr>
      <w:spacing w:val="30"/>
      <w:kern w:val="2"/>
      <w:sz w:val="22"/>
      <w:szCs w:val="22"/>
      <w:lang w:val="en-US"/>
    </w:rPr>
  </w:style>
  <w:style w:type="paragraph" w:customStyle="1" w:styleId="205">
    <w:name w:val="樣式 標題 2 + 套用後:  0.5 列"/>
    <w:basedOn w:val="2"/>
    <w:uiPriority w:val="99"/>
    <w:rsid w:val="00D6019B"/>
    <w:pPr>
      <w:widowControl w:val="0"/>
      <w:tabs>
        <w:tab w:val="clear" w:pos="576"/>
      </w:tabs>
      <w:spacing w:afterLines="50" w:line="360" w:lineRule="auto"/>
      <w:ind w:left="0" w:firstLine="0"/>
    </w:pPr>
    <w:rPr>
      <w:rFonts w:eastAsia="標楷體"/>
      <w:b w:val="0"/>
      <w:i/>
      <w:iCs/>
      <w:kern w:val="2"/>
      <w:sz w:val="32"/>
      <w:lang w:eastAsia="zh-TW"/>
    </w:rPr>
  </w:style>
  <w:style w:type="paragraph" w:customStyle="1" w:styleId="305">
    <w:name w:val="樣式 標題 3 + 套用後:  0.5 列"/>
    <w:basedOn w:val="3"/>
    <w:autoRedefine/>
    <w:uiPriority w:val="99"/>
    <w:rsid w:val="00D6019B"/>
    <w:pPr>
      <w:widowControl w:val="0"/>
      <w:tabs>
        <w:tab w:val="clear" w:pos="720"/>
      </w:tabs>
      <w:spacing w:before="240" w:afterLines="50"/>
      <w:ind w:left="0" w:firstLine="0"/>
    </w:pPr>
    <w:rPr>
      <w:rFonts w:eastAsia="標楷體"/>
      <w:b/>
      <w:bCs/>
      <w:kern w:val="2"/>
      <w:sz w:val="26"/>
      <w:u w:val="single"/>
    </w:rPr>
  </w:style>
  <w:style w:type="paragraph" w:customStyle="1" w:styleId="16">
    <w:name w:val="內文1"/>
    <w:basedOn w:val="a"/>
    <w:uiPriority w:val="99"/>
    <w:rsid w:val="00D6019B"/>
    <w:pPr>
      <w:widowControl w:val="0"/>
      <w:spacing w:afterLines="50"/>
      <w:ind w:firstLine="482"/>
    </w:pPr>
    <w:rPr>
      <w:kern w:val="2"/>
      <w:szCs w:val="20"/>
      <w:lang w:val="en-US"/>
    </w:rPr>
  </w:style>
  <w:style w:type="paragraph" w:customStyle="1" w:styleId="afd">
    <w:name w:val="樣式 本文 + 左右對齊"/>
    <w:basedOn w:val="ae"/>
    <w:uiPriority w:val="99"/>
    <w:rsid w:val="00D6019B"/>
    <w:pPr>
      <w:widowControl w:val="0"/>
      <w:adjustRightInd w:val="0"/>
      <w:snapToGrid w:val="0"/>
      <w:spacing w:after="120" w:line="360" w:lineRule="auto"/>
      <w:ind w:firstLine="476"/>
      <w:jc w:val="both"/>
    </w:pPr>
    <w:rPr>
      <w:kern w:val="2"/>
      <w:lang w:val="en-GB" w:eastAsia="zh-HK"/>
    </w:rPr>
  </w:style>
  <w:style w:type="paragraph" w:customStyle="1" w:styleId="29pt9pt">
    <w:name w:val="樣式 標題 2 + 套用前:  9 pt 套用後:  9 pt"/>
    <w:basedOn w:val="2"/>
    <w:uiPriority w:val="99"/>
    <w:rsid w:val="00D6019B"/>
    <w:pPr>
      <w:widowControl w:val="0"/>
      <w:tabs>
        <w:tab w:val="clear" w:pos="576"/>
      </w:tabs>
      <w:spacing w:before="180" w:after="180" w:line="240" w:lineRule="atLeast"/>
      <w:ind w:left="0" w:firstLine="0"/>
    </w:pPr>
    <w:rPr>
      <w:rFonts w:ascii="Times New Roman" w:hAnsi="Times New Roman" w:cs="新細明體"/>
      <w:bCs/>
      <w:spacing w:val="30"/>
      <w:kern w:val="2"/>
      <w:sz w:val="36"/>
      <w:szCs w:val="36"/>
      <w:lang w:eastAsia="zh-TW"/>
    </w:rPr>
  </w:style>
  <w:style w:type="paragraph" w:customStyle="1" w:styleId="bib1">
    <w:name w:val="bib1"/>
    <w:basedOn w:val="a"/>
    <w:autoRedefine/>
    <w:uiPriority w:val="99"/>
    <w:rsid w:val="00D6019B"/>
    <w:pPr>
      <w:keepLines/>
      <w:widowControl w:val="0"/>
      <w:spacing w:after="120"/>
      <w:ind w:leftChars="-50" w:left="225" w:hangingChars="275" w:hanging="275"/>
    </w:pPr>
    <w:rPr>
      <w:kern w:val="2"/>
      <w:szCs w:val="20"/>
      <w:lang w:val="en-US"/>
    </w:rPr>
  </w:style>
  <w:style w:type="paragraph" w:customStyle="1" w:styleId="BT2">
    <w:name w:val="BT2"/>
    <w:basedOn w:val="a"/>
    <w:uiPriority w:val="99"/>
    <w:rsid w:val="00D6019B"/>
    <w:pPr>
      <w:widowControl w:val="0"/>
      <w:numPr>
        <w:numId w:val="3"/>
      </w:numPr>
      <w:spacing w:line="300" w:lineRule="atLeast"/>
      <w:jc w:val="both"/>
    </w:pPr>
    <w:rPr>
      <w:kern w:val="2"/>
      <w:szCs w:val="20"/>
      <w:lang w:val="en-US"/>
    </w:rPr>
  </w:style>
  <w:style w:type="paragraph" w:customStyle="1" w:styleId="TC2">
    <w:name w:val="TC2"/>
    <w:basedOn w:val="a"/>
    <w:autoRedefine/>
    <w:uiPriority w:val="99"/>
    <w:rsid w:val="00D6019B"/>
    <w:pPr>
      <w:widowControl w:val="0"/>
      <w:spacing w:after="180" w:line="360" w:lineRule="auto"/>
      <w:jc w:val="center"/>
    </w:pPr>
    <w:rPr>
      <w:b/>
      <w:spacing w:val="24"/>
      <w:kern w:val="2"/>
      <w:sz w:val="28"/>
      <w:szCs w:val="28"/>
      <w:lang w:val="en-US"/>
    </w:rPr>
  </w:style>
  <w:style w:type="paragraph" w:customStyle="1" w:styleId="11a0505">
    <w:name w:val="樣式 標題 1標題 1a + 靠左 套用前:  0.5 列 套用後:  0.5 列"/>
    <w:basedOn w:val="10"/>
    <w:uiPriority w:val="99"/>
    <w:rsid w:val="00D6019B"/>
    <w:pPr>
      <w:widowControl w:val="0"/>
      <w:adjustRightInd w:val="0"/>
      <w:spacing w:beforeLines="50" w:afterLines="50" w:line="240" w:lineRule="auto"/>
      <w:textAlignment w:val="baseline"/>
    </w:pPr>
    <w:rPr>
      <w:rFonts w:ascii="Times New Roman" w:hAnsi="Times New Roman"/>
      <w:b w:val="0"/>
      <w:bCs w:val="0"/>
      <w:i/>
      <w:iCs/>
      <w:spacing w:val="30"/>
      <w:sz w:val="32"/>
      <w:szCs w:val="20"/>
      <w:lang w:val="en-US"/>
    </w:rPr>
  </w:style>
  <w:style w:type="paragraph" w:customStyle="1" w:styleId="BT1">
    <w:name w:val="BT1"/>
    <w:basedOn w:val="ae"/>
    <w:uiPriority w:val="99"/>
    <w:rsid w:val="00D6019B"/>
    <w:pPr>
      <w:widowControl w:val="0"/>
      <w:adjustRightInd w:val="0"/>
      <w:snapToGrid w:val="0"/>
      <w:spacing w:after="120" w:line="360" w:lineRule="auto"/>
      <w:ind w:firstLine="476"/>
      <w:jc w:val="both"/>
    </w:pPr>
    <w:rPr>
      <w:kern w:val="2"/>
      <w:lang w:val="en-GB" w:eastAsia="zh-HK"/>
    </w:rPr>
  </w:style>
  <w:style w:type="paragraph" w:customStyle="1" w:styleId="BT20">
    <w:name w:val="樣式 BT2 + 新細明體"/>
    <w:basedOn w:val="BT2"/>
    <w:autoRedefine/>
    <w:uiPriority w:val="99"/>
    <w:rsid w:val="00D6019B"/>
    <w:pPr>
      <w:numPr>
        <w:numId w:val="0"/>
      </w:numPr>
      <w:spacing w:after="120"/>
    </w:pPr>
    <w:rPr>
      <w:rFonts w:ascii="Calibri" w:hAnsi="Calibri"/>
      <w:lang w:eastAsia="en-US"/>
    </w:rPr>
  </w:style>
  <w:style w:type="paragraph" w:customStyle="1" w:styleId="bib015pt">
    <w:name w:val="樣式 bib + 緊縮  0.15 pt"/>
    <w:basedOn w:val="a"/>
    <w:uiPriority w:val="99"/>
    <w:rsid w:val="00D6019B"/>
    <w:pPr>
      <w:widowControl w:val="0"/>
      <w:autoSpaceDE w:val="0"/>
      <w:autoSpaceDN w:val="0"/>
      <w:adjustRightInd w:val="0"/>
      <w:ind w:leftChars="150" w:left="792" w:hangingChars="180" w:hanging="432"/>
    </w:pPr>
    <w:rPr>
      <w:kern w:val="2"/>
      <w:szCs w:val="20"/>
      <w:lang w:val="en-US"/>
    </w:rPr>
  </w:style>
  <w:style w:type="paragraph" w:customStyle="1" w:styleId="24">
    <w:name w:val="2"/>
    <w:basedOn w:val="a"/>
    <w:uiPriority w:val="99"/>
    <w:rsid w:val="00D6019B"/>
    <w:pPr>
      <w:widowControl w:val="0"/>
      <w:overflowPunct w:val="0"/>
      <w:autoSpaceDE w:val="0"/>
      <w:autoSpaceDN w:val="0"/>
      <w:adjustRightInd w:val="0"/>
      <w:textAlignment w:val="baseline"/>
    </w:pPr>
    <w:rPr>
      <w:rFonts w:eastAsia="細明體"/>
      <w:b/>
      <w:kern w:val="2"/>
      <w:sz w:val="28"/>
      <w:szCs w:val="28"/>
      <w:lang w:val="en-US"/>
    </w:rPr>
  </w:style>
  <w:style w:type="paragraph" w:customStyle="1" w:styleId="34">
    <w:name w:val="3"/>
    <w:basedOn w:val="a"/>
    <w:uiPriority w:val="99"/>
    <w:rsid w:val="00D6019B"/>
    <w:pPr>
      <w:widowControl w:val="0"/>
      <w:overflowPunct w:val="0"/>
      <w:autoSpaceDE w:val="0"/>
      <w:autoSpaceDN w:val="0"/>
      <w:adjustRightInd w:val="0"/>
      <w:textAlignment w:val="baseline"/>
    </w:pPr>
    <w:rPr>
      <w:rFonts w:eastAsia="細明體"/>
      <w:b/>
      <w:kern w:val="2"/>
      <w:sz w:val="28"/>
      <w:szCs w:val="28"/>
      <w:lang w:val="en-US"/>
    </w:rPr>
  </w:style>
  <w:style w:type="paragraph" w:styleId="afe">
    <w:name w:val="annotation subject"/>
    <w:basedOn w:val="af0"/>
    <w:next w:val="af0"/>
    <w:link w:val="aff"/>
    <w:uiPriority w:val="99"/>
    <w:rsid w:val="00D6019B"/>
    <w:pPr>
      <w:widowControl/>
    </w:pPr>
    <w:rPr>
      <w:rFonts w:eastAsia="SimSun"/>
      <w:b/>
      <w:bCs/>
      <w:kern w:val="0"/>
      <w:lang w:eastAsia="zh-CN"/>
    </w:rPr>
  </w:style>
  <w:style w:type="character" w:customStyle="1" w:styleId="aff">
    <w:name w:val="註解主旨 字元"/>
    <w:basedOn w:val="af1"/>
    <w:link w:val="afe"/>
    <w:uiPriority w:val="99"/>
    <w:locked/>
    <w:rsid w:val="00D6019B"/>
    <w:rPr>
      <w:rFonts w:eastAsia="SimSun" w:cs="Times New Roman"/>
      <w:b/>
      <w:bCs/>
      <w:kern w:val="2"/>
      <w:sz w:val="24"/>
      <w:szCs w:val="24"/>
      <w:lang w:val="en-GB" w:eastAsia="zh-CN"/>
    </w:rPr>
  </w:style>
  <w:style w:type="paragraph" w:customStyle="1" w:styleId="aff0">
    <w:name w:val="字元 字元"/>
    <w:basedOn w:val="a"/>
    <w:uiPriority w:val="99"/>
    <w:rsid w:val="00D6019B"/>
    <w:pPr>
      <w:widowControl w:val="0"/>
      <w:adjustRightInd w:val="0"/>
      <w:spacing w:after="160" w:line="240" w:lineRule="exact"/>
      <w:jc w:val="both"/>
      <w:textAlignment w:val="baseline"/>
    </w:pPr>
    <w:rPr>
      <w:rFonts w:ascii="Tahoma" w:hAnsi="Tahoma"/>
      <w:sz w:val="20"/>
      <w:szCs w:val="20"/>
      <w:lang w:val="en-US" w:eastAsia="en-US"/>
    </w:rPr>
  </w:style>
  <w:style w:type="character" w:customStyle="1" w:styleId="Absatz-Standardschriftart">
    <w:name w:val="Absatz-Standardschriftart"/>
    <w:uiPriority w:val="99"/>
    <w:rsid w:val="00D6019B"/>
  </w:style>
  <w:style w:type="character" w:customStyle="1" w:styleId="WW-Absatz-Standardschriftart">
    <w:name w:val="WW-Absatz-Standardschriftart"/>
    <w:uiPriority w:val="99"/>
    <w:rsid w:val="00D6019B"/>
  </w:style>
  <w:style w:type="character" w:customStyle="1" w:styleId="WW-DefaultParagraphFont">
    <w:name w:val="WW-Default Paragraph Font"/>
    <w:uiPriority w:val="99"/>
    <w:rsid w:val="00D6019B"/>
  </w:style>
  <w:style w:type="character" w:customStyle="1" w:styleId="aff1">
    <w:name w:val="註腳符"/>
    <w:basedOn w:val="WW-DefaultParagraphFont"/>
    <w:uiPriority w:val="99"/>
    <w:rsid w:val="00D6019B"/>
    <w:rPr>
      <w:rFonts w:cs="Times New Roman"/>
      <w:vertAlign w:val="superscript"/>
    </w:rPr>
  </w:style>
  <w:style w:type="character" w:customStyle="1" w:styleId="Char">
    <w:name w:val="Char"/>
    <w:basedOn w:val="WW-DefaultParagraphFont"/>
    <w:uiPriority w:val="99"/>
    <w:rsid w:val="00D6019B"/>
    <w:rPr>
      <w:rFonts w:eastAsia="新細明體" w:cs="Times New Roman"/>
      <w:kern w:val="1"/>
      <w:lang w:val="en-GB" w:eastAsia="ar-SA" w:bidi="ar-SA"/>
    </w:rPr>
  </w:style>
  <w:style w:type="character" w:styleId="aff2">
    <w:name w:val="annotation reference"/>
    <w:basedOn w:val="a0"/>
    <w:uiPriority w:val="99"/>
    <w:rsid w:val="00D6019B"/>
    <w:rPr>
      <w:rFonts w:cs="Times New Roman"/>
      <w:sz w:val="18"/>
      <w:szCs w:val="18"/>
    </w:rPr>
  </w:style>
  <w:style w:type="paragraph" w:customStyle="1" w:styleId="17">
    <w:name w:val="標題1"/>
    <w:basedOn w:val="a"/>
    <w:next w:val="ae"/>
    <w:uiPriority w:val="99"/>
    <w:rsid w:val="00D6019B"/>
    <w:pPr>
      <w:keepNext/>
      <w:widowControl w:val="0"/>
      <w:suppressAutoHyphens/>
      <w:spacing w:before="240" w:after="120"/>
    </w:pPr>
    <w:rPr>
      <w:rFonts w:ascii="Arial" w:hAnsi="Arial" w:cs="Tahoma"/>
      <w:kern w:val="1"/>
      <w:sz w:val="28"/>
      <w:szCs w:val="28"/>
      <w:lang w:eastAsia="ar-SA"/>
    </w:rPr>
  </w:style>
  <w:style w:type="paragraph" w:styleId="aff3">
    <w:name w:val="List"/>
    <w:basedOn w:val="ae"/>
    <w:uiPriority w:val="99"/>
    <w:rsid w:val="00D6019B"/>
    <w:pPr>
      <w:widowControl w:val="0"/>
      <w:suppressAutoHyphens/>
    </w:pPr>
    <w:rPr>
      <w:rFonts w:cs="Tahoma"/>
      <w:kern w:val="1"/>
      <w:sz w:val="26"/>
      <w:szCs w:val="24"/>
      <w:lang w:eastAsia="ar-SA"/>
    </w:rPr>
  </w:style>
  <w:style w:type="paragraph" w:customStyle="1" w:styleId="aff4">
    <w:name w:val="標籤"/>
    <w:basedOn w:val="a"/>
    <w:uiPriority w:val="99"/>
    <w:rsid w:val="00D6019B"/>
    <w:pPr>
      <w:widowControl w:val="0"/>
      <w:suppressLineNumbers/>
      <w:suppressAutoHyphens/>
      <w:spacing w:before="120" w:after="120"/>
    </w:pPr>
    <w:rPr>
      <w:rFonts w:cs="Tahoma"/>
      <w:i/>
      <w:iCs/>
      <w:kern w:val="1"/>
      <w:lang w:eastAsia="ar-SA"/>
    </w:rPr>
  </w:style>
  <w:style w:type="paragraph" w:customStyle="1" w:styleId="aff5">
    <w:name w:val="目錄"/>
    <w:basedOn w:val="a"/>
    <w:uiPriority w:val="99"/>
    <w:rsid w:val="00D6019B"/>
    <w:pPr>
      <w:widowControl w:val="0"/>
      <w:suppressLineNumbers/>
      <w:suppressAutoHyphens/>
    </w:pPr>
    <w:rPr>
      <w:rFonts w:cs="Tahoma"/>
      <w:kern w:val="1"/>
      <w:lang w:eastAsia="ar-SA"/>
    </w:rPr>
  </w:style>
  <w:style w:type="paragraph" w:styleId="aff6">
    <w:name w:val="Title"/>
    <w:basedOn w:val="a"/>
    <w:next w:val="aff7"/>
    <w:link w:val="aff8"/>
    <w:uiPriority w:val="99"/>
    <w:qFormat/>
    <w:rsid w:val="00D6019B"/>
    <w:pPr>
      <w:widowControl w:val="0"/>
      <w:suppressAutoHyphens/>
      <w:jc w:val="center"/>
    </w:pPr>
    <w:rPr>
      <w:b/>
      <w:bCs/>
      <w:kern w:val="1"/>
      <w:u w:val="single"/>
      <w:lang w:val="en-US" w:eastAsia="ar-SA"/>
    </w:rPr>
  </w:style>
  <w:style w:type="character" w:customStyle="1" w:styleId="aff8">
    <w:name w:val="標題 字元"/>
    <w:basedOn w:val="a0"/>
    <w:link w:val="aff6"/>
    <w:uiPriority w:val="99"/>
    <w:locked/>
    <w:rsid w:val="00D6019B"/>
    <w:rPr>
      <w:rFonts w:cs="Times New Roman"/>
      <w:b/>
      <w:bCs/>
      <w:kern w:val="1"/>
      <w:sz w:val="24"/>
      <w:szCs w:val="24"/>
      <w:u w:val="single"/>
      <w:lang w:eastAsia="ar-SA" w:bidi="ar-SA"/>
    </w:rPr>
  </w:style>
  <w:style w:type="paragraph" w:styleId="aff7">
    <w:name w:val="Subtitle"/>
    <w:basedOn w:val="17"/>
    <w:next w:val="ae"/>
    <w:link w:val="aff9"/>
    <w:uiPriority w:val="99"/>
    <w:qFormat/>
    <w:rsid w:val="00D6019B"/>
    <w:pPr>
      <w:jc w:val="center"/>
    </w:pPr>
    <w:rPr>
      <w:i/>
      <w:iCs/>
    </w:rPr>
  </w:style>
  <w:style w:type="character" w:customStyle="1" w:styleId="aff9">
    <w:name w:val="副標題 字元"/>
    <w:basedOn w:val="a0"/>
    <w:link w:val="aff7"/>
    <w:uiPriority w:val="99"/>
    <w:locked/>
    <w:rsid w:val="00D6019B"/>
    <w:rPr>
      <w:rFonts w:ascii="Arial" w:hAnsi="Arial" w:cs="Tahoma"/>
      <w:i/>
      <w:iCs/>
      <w:kern w:val="1"/>
      <w:sz w:val="28"/>
      <w:szCs w:val="28"/>
      <w:lang w:val="en-GB" w:eastAsia="ar-SA" w:bidi="ar-SA"/>
    </w:rPr>
  </w:style>
  <w:style w:type="paragraph" w:styleId="25">
    <w:name w:val="Body Text 2"/>
    <w:basedOn w:val="a"/>
    <w:link w:val="26"/>
    <w:uiPriority w:val="99"/>
    <w:rsid w:val="00D6019B"/>
    <w:pPr>
      <w:widowControl w:val="0"/>
      <w:suppressAutoHyphens/>
      <w:jc w:val="both"/>
    </w:pPr>
    <w:rPr>
      <w:b/>
      <w:bCs/>
      <w:kern w:val="1"/>
      <w:sz w:val="28"/>
      <w:lang w:eastAsia="ar-SA"/>
    </w:rPr>
  </w:style>
  <w:style w:type="character" w:customStyle="1" w:styleId="26">
    <w:name w:val="本文 2 字元"/>
    <w:basedOn w:val="a0"/>
    <w:link w:val="25"/>
    <w:uiPriority w:val="99"/>
    <w:locked/>
    <w:rsid w:val="00D6019B"/>
    <w:rPr>
      <w:rFonts w:cs="Times New Roman"/>
      <w:b/>
      <w:bCs/>
      <w:kern w:val="1"/>
      <w:sz w:val="24"/>
      <w:szCs w:val="24"/>
      <w:lang w:val="en-GB" w:eastAsia="ar-SA" w:bidi="ar-SA"/>
    </w:rPr>
  </w:style>
  <w:style w:type="paragraph" w:styleId="35">
    <w:name w:val="Body Text 3"/>
    <w:basedOn w:val="a"/>
    <w:link w:val="36"/>
    <w:uiPriority w:val="99"/>
    <w:rsid w:val="00D6019B"/>
    <w:pPr>
      <w:widowControl w:val="0"/>
      <w:tabs>
        <w:tab w:val="left" w:pos="900"/>
      </w:tabs>
      <w:suppressAutoHyphens/>
      <w:jc w:val="both"/>
    </w:pPr>
    <w:rPr>
      <w:kern w:val="1"/>
      <w:sz w:val="26"/>
      <w:lang w:val="en-US" w:eastAsia="ar-SA"/>
    </w:rPr>
  </w:style>
  <w:style w:type="character" w:customStyle="1" w:styleId="36">
    <w:name w:val="本文 3 字元"/>
    <w:basedOn w:val="a0"/>
    <w:link w:val="35"/>
    <w:uiPriority w:val="99"/>
    <w:locked/>
    <w:rsid w:val="00D6019B"/>
    <w:rPr>
      <w:rFonts w:cs="Times New Roman"/>
      <w:kern w:val="1"/>
      <w:sz w:val="24"/>
      <w:szCs w:val="24"/>
      <w:lang w:eastAsia="ar-SA" w:bidi="ar-SA"/>
    </w:rPr>
  </w:style>
  <w:style w:type="paragraph" w:customStyle="1" w:styleId="font5">
    <w:name w:val="font5"/>
    <w:basedOn w:val="a"/>
    <w:uiPriority w:val="99"/>
    <w:rsid w:val="00D6019B"/>
    <w:pPr>
      <w:suppressAutoHyphens/>
      <w:spacing w:before="280" w:after="280"/>
    </w:pPr>
    <w:rPr>
      <w:rFonts w:ascii="新細明體" w:hAnsi="新細明體"/>
      <w:kern w:val="1"/>
      <w:sz w:val="18"/>
      <w:szCs w:val="18"/>
      <w:lang w:val="en-US" w:eastAsia="ar-SA"/>
    </w:rPr>
  </w:style>
  <w:style w:type="paragraph" w:customStyle="1" w:styleId="ANS">
    <w:name w:val="ANS"/>
    <w:basedOn w:val="a"/>
    <w:uiPriority w:val="99"/>
    <w:rsid w:val="00D6019B"/>
    <w:pPr>
      <w:widowControl w:val="0"/>
      <w:tabs>
        <w:tab w:val="left" w:leader="dot" w:pos="29201"/>
        <w:tab w:val="left" w:pos="29410"/>
      </w:tabs>
      <w:suppressAutoHyphens/>
      <w:autoSpaceDE w:val="0"/>
      <w:ind w:left="5103"/>
      <w:textAlignment w:val="baseline"/>
    </w:pPr>
    <w:rPr>
      <w:rFonts w:ascii="細明體" w:eastAsia="細明體" w:hAnsi="細明體"/>
      <w:kern w:val="1"/>
      <w:sz w:val="22"/>
      <w:szCs w:val="20"/>
      <w:lang w:val="en-US" w:eastAsia="ar-SA"/>
    </w:rPr>
  </w:style>
  <w:style w:type="paragraph" w:styleId="affa">
    <w:name w:val="Plain Text"/>
    <w:basedOn w:val="a"/>
    <w:link w:val="affb"/>
    <w:uiPriority w:val="99"/>
    <w:rsid w:val="00D6019B"/>
    <w:pPr>
      <w:suppressAutoHyphens/>
    </w:pPr>
    <w:rPr>
      <w:rFonts w:ascii="Courier New" w:hAnsi="Courier New"/>
      <w:kern w:val="1"/>
      <w:sz w:val="20"/>
      <w:szCs w:val="20"/>
      <w:lang w:eastAsia="ar-SA"/>
    </w:rPr>
  </w:style>
  <w:style w:type="character" w:customStyle="1" w:styleId="affb">
    <w:name w:val="純文字 字元"/>
    <w:basedOn w:val="a0"/>
    <w:link w:val="affa"/>
    <w:uiPriority w:val="99"/>
    <w:locked/>
    <w:rsid w:val="00D6019B"/>
    <w:rPr>
      <w:rFonts w:ascii="Courier New" w:hAnsi="Courier New" w:cs="Times New Roman"/>
      <w:kern w:val="1"/>
      <w:lang w:val="en-GB" w:eastAsia="ar-SA" w:bidi="ar-SA"/>
    </w:rPr>
  </w:style>
  <w:style w:type="paragraph" w:customStyle="1" w:styleId="Author">
    <w:name w:val="Author"/>
    <w:basedOn w:val="a"/>
    <w:next w:val="a"/>
    <w:uiPriority w:val="99"/>
    <w:rsid w:val="00D6019B"/>
    <w:pPr>
      <w:suppressAutoHyphens/>
      <w:spacing w:line="360" w:lineRule="auto"/>
    </w:pPr>
    <w:rPr>
      <w:rFonts w:ascii="Arial" w:hAnsi="Arial"/>
      <w:color w:val="000000"/>
      <w:kern w:val="1"/>
      <w:szCs w:val="20"/>
      <w:lang w:eastAsia="ar-SA"/>
    </w:rPr>
  </w:style>
  <w:style w:type="paragraph" w:customStyle="1" w:styleId="CharCharCharCharChar">
    <w:name w:val="Char Char Char Char Char"/>
    <w:basedOn w:val="a"/>
    <w:uiPriority w:val="99"/>
    <w:rsid w:val="00D6019B"/>
    <w:pPr>
      <w:widowControl w:val="0"/>
      <w:suppressAutoHyphens/>
      <w:spacing w:after="160" w:line="240" w:lineRule="exact"/>
      <w:jc w:val="both"/>
      <w:textAlignment w:val="baseline"/>
    </w:pPr>
    <w:rPr>
      <w:rFonts w:ascii="Tahoma" w:hAnsi="Tahoma"/>
      <w:kern w:val="1"/>
      <w:sz w:val="20"/>
      <w:szCs w:val="20"/>
      <w:lang w:val="en-US" w:eastAsia="ar-SA"/>
    </w:rPr>
  </w:style>
  <w:style w:type="paragraph" w:customStyle="1" w:styleId="affc">
    <w:name w:val="表格內容"/>
    <w:basedOn w:val="a"/>
    <w:uiPriority w:val="99"/>
    <w:rsid w:val="00D6019B"/>
    <w:pPr>
      <w:widowControl w:val="0"/>
      <w:suppressLineNumbers/>
      <w:suppressAutoHyphens/>
    </w:pPr>
    <w:rPr>
      <w:kern w:val="1"/>
      <w:lang w:eastAsia="ar-SA"/>
    </w:rPr>
  </w:style>
  <w:style w:type="paragraph" w:customStyle="1" w:styleId="affd">
    <w:name w:val="表格標題"/>
    <w:basedOn w:val="affc"/>
    <w:uiPriority w:val="99"/>
    <w:rsid w:val="00D6019B"/>
    <w:pPr>
      <w:jc w:val="center"/>
    </w:pPr>
    <w:rPr>
      <w:b/>
      <w:bCs/>
    </w:rPr>
  </w:style>
  <w:style w:type="character" w:customStyle="1" w:styleId="WW-Absatz-Standardschriftart1">
    <w:name w:val="WW-Absatz-Standardschriftart1"/>
    <w:uiPriority w:val="99"/>
    <w:rsid w:val="00D6019B"/>
  </w:style>
  <w:style w:type="character" w:customStyle="1" w:styleId="affe">
    <w:name w:val="編號字元"/>
    <w:uiPriority w:val="99"/>
    <w:rsid w:val="00D6019B"/>
  </w:style>
  <w:style w:type="character" w:styleId="afff">
    <w:name w:val="FollowedHyperlink"/>
    <w:basedOn w:val="a0"/>
    <w:uiPriority w:val="99"/>
    <w:rsid w:val="00D6019B"/>
    <w:rPr>
      <w:rFonts w:cs="Times New Roman"/>
      <w:color w:val="800080"/>
      <w:u w:val="single"/>
    </w:rPr>
  </w:style>
  <w:style w:type="paragraph" w:styleId="afff0">
    <w:name w:val="List Paragraph"/>
    <w:basedOn w:val="a"/>
    <w:uiPriority w:val="99"/>
    <w:qFormat/>
    <w:rsid w:val="00D6019B"/>
    <w:pPr>
      <w:widowControl w:val="0"/>
      <w:ind w:leftChars="200" w:left="480"/>
    </w:pPr>
    <w:rPr>
      <w:kern w:val="2"/>
      <w:lang w:val="en-US"/>
    </w:rPr>
  </w:style>
  <w:style w:type="paragraph" w:styleId="afff1">
    <w:name w:val="No Spacing"/>
    <w:uiPriority w:val="99"/>
    <w:qFormat/>
    <w:rsid w:val="00D6019B"/>
    <w:pPr>
      <w:widowControl w:val="0"/>
    </w:pPr>
    <w:rPr>
      <w:szCs w:val="24"/>
    </w:rPr>
  </w:style>
  <w:style w:type="paragraph" w:customStyle="1" w:styleId="ListParagraph1">
    <w:name w:val="List Paragraph1"/>
    <w:basedOn w:val="a"/>
    <w:uiPriority w:val="99"/>
    <w:rsid w:val="00D6019B"/>
    <w:pPr>
      <w:widowControl w:val="0"/>
      <w:ind w:leftChars="200" w:left="480"/>
    </w:pPr>
    <w:rPr>
      <w:kern w:val="2"/>
      <w:lang w:val="en-US"/>
    </w:rPr>
  </w:style>
  <w:style w:type="paragraph" w:styleId="18">
    <w:name w:val="toc 1"/>
    <w:basedOn w:val="a"/>
    <w:next w:val="a"/>
    <w:autoRedefine/>
    <w:uiPriority w:val="39"/>
    <w:rsid w:val="00D80B9F"/>
    <w:pPr>
      <w:tabs>
        <w:tab w:val="left" w:pos="993"/>
        <w:tab w:val="right" w:leader="dot" w:pos="8296"/>
      </w:tabs>
    </w:pPr>
  </w:style>
  <w:style w:type="paragraph" w:styleId="27">
    <w:name w:val="toc 2"/>
    <w:basedOn w:val="a"/>
    <w:next w:val="a"/>
    <w:autoRedefine/>
    <w:uiPriority w:val="39"/>
    <w:rsid w:val="0095055E"/>
    <w:pPr>
      <w:ind w:leftChars="200" w:left="480"/>
    </w:pPr>
  </w:style>
  <w:style w:type="numbering" w:customStyle="1" w:styleId="1">
    <w:name w:val="樣式1"/>
    <w:rsid w:val="00572544"/>
    <w:pPr>
      <w:numPr>
        <w:numId w:val="4"/>
      </w:numPr>
    </w:pPr>
  </w:style>
  <w:style w:type="character" w:customStyle="1" w:styleId="shorttext">
    <w:name w:val="short_text"/>
    <w:basedOn w:val="a0"/>
    <w:rsid w:val="000E0E8C"/>
  </w:style>
  <w:style w:type="character" w:customStyle="1" w:styleId="alt-edited">
    <w:name w:val="alt-edited"/>
    <w:basedOn w:val="a0"/>
    <w:rsid w:val="00E63CF5"/>
  </w:style>
  <w:style w:type="character" w:customStyle="1" w:styleId="content">
    <w:name w:val="content"/>
    <w:basedOn w:val="a0"/>
    <w:rsid w:val="00641171"/>
  </w:style>
  <w:style w:type="table" w:customStyle="1" w:styleId="-11">
    <w:name w:val="淺色網底 - 輔色 11"/>
    <w:basedOn w:val="a1"/>
    <w:uiPriority w:val="60"/>
    <w:rsid w:val="00D9053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暗色網底 1 - 輔色 11"/>
    <w:basedOn w:val="a1"/>
    <w:uiPriority w:val="63"/>
    <w:rsid w:val="00D90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D905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Default">
    <w:name w:val="Default"/>
    <w:rsid w:val="001C1C80"/>
    <w:pPr>
      <w:widowControl w:val="0"/>
      <w:autoSpaceDE w:val="0"/>
      <w:autoSpaceDN w:val="0"/>
      <w:adjustRightInd w:val="0"/>
    </w:pPr>
    <w:rPr>
      <w:rFonts w:ascii="標楷體....." w:eastAsia="標楷體....." w:cs="標楷體....."/>
      <w:color w:val="000000"/>
      <w:kern w:val="0"/>
      <w:szCs w:val="24"/>
    </w:rPr>
  </w:style>
  <w:style w:type="character" w:styleId="afff2">
    <w:name w:val="footnote reference"/>
    <w:basedOn w:val="a0"/>
    <w:uiPriority w:val="99"/>
    <w:semiHidden/>
    <w:unhideWhenUsed/>
    <w:locked/>
    <w:rsid w:val="00CE23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7155">
      <w:bodyDiv w:val="1"/>
      <w:marLeft w:val="0"/>
      <w:marRight w:val="0"/>
      <w:marTop w:val="0"/>
      <w:marBottom w:val="0"/>
      <w:divBdr>
        <w:top w:val="none" w:sz="0" w:space="0" w:color="auto"/>
        <w:left w:val="none" w:sz="0" w:space="0" w:color="auto"/>
        <w:bottom w:val="none" w:sz="0" w:space="0" w:color="auto"/>
        <w:right w:val="none" w:sz="0" w:space="0" w:color="auto"/>
      </w:divBdr>
      <w:divsChild>
        <w:div w:id="1631940356">
          <w:marLeft w:val="0"/>
          <w:marRight w:val="0"/>
          <w:marTop w:val="0"/>
          <w:marBottom w:val="0"/>
          <w:divBdr>
            <w:top w:val="none" w:sz="0" w:space="0" w:color="auto"/>
            <w:left w:val="none" w:sz="0" w:space="0" w:color="auto"/>
            <w:bottom w:val="none" w:sz="0" w:space="0" w:color="auto"/>
            <w:right w:val="none" w:sz="0" w:space="0" w:color="auto"/>
          </w:divBdr>
          <w:divsChild>
            <w:div w:id="1252003863">
              <w:marLeft w:val="0"/>
              <w:marRight w:val="0"/>
              <w:marTop w:val="0"/>
              <w:marBottom w:val="0"/>
              <w:divBdr>
                <w:top w:val="none" w:sz="0" w:space="0" w:color="auto"/>
                <w:left w:val="none" w:sz="0" w:space="0" w:color="auto"/>
                <w:bottom w:val="none" w:sz="0" w:space="0" w:color="auto"/>
                <w:right w:val="none" w:sz="0" w:space="0" w:color="auto"/>
              </w:divBdr>
              <w:divsChild>
                <w:div w:id="1820074869">
                  <w:marLeft w:val="0"/>
                  <w:marRight w:val="0"/>
                  <w:marTop w:val="0"/>
                  <w:marBottom w:val="0"/>
                  <w:divBdr>
                    <w:top w:val="none" w:sz="0" w:space="0" w:color="auto"/>
                    <w:left w:val="none" w:sz="0" w:space="0" w:color="auto"/>
                    <w:bottom w:val="none" w:sz="0" w:space="0" w:color="auto"/>
                    <w:right w:val="none" w:sz="0" w:space="0" w:color="auto"/>
                  </w:divBdr>
                  <w:divsChild>
                    <w:div w:id="81680840">
                      <w:marLeft w:val="0"/>
                      <w:marRight w:val="0"/>
                      <w:marTop w:val="0"/>
                      <w:marBottom w:val="0"/>
                      <w:divBdr>
                        <w:top w:val="none" w:sz="0" w:space="0" w:color="auto"/>
                        <w:left w:val="none" w:sz="0" w:space="0" w:color="auto"/>
                        <w:bottom w:val="none" w:sz="0" w:space="0" w:color="auto"/>
                        <w:right w:val="none" w:sz="0" w:space="0" w:color="auto"/>
                      </w:divBdr>
                      <w:divsChild>
                        <w:div w:id="1993752120">
                          <w:marLeft w:val="0"/>
                          <w:marRight w:val="0"/>
                          <w:marTop w:val="0"/>
                          <w:marBottom w:val="0"/>
                          <w:divBdr>
                            <w:top w:val="none" w:sz="0" w:space="0" w:color="auto"/>
                            <w:left w:val="none" w:sz="0" w:space="0" w:color="auto"/>
                            <w:bottom w:val="none" w:sz="0" w:space="0" w:color="auto"/>
                            <w:right w:val="none" w:sz="0" w:space="0" w:color="auto"/>
                          </w:divBdr>
                          <w:divsChild>
                            <w:div w:id="1275552981">
                              <w:marLeft w:val="0"/>
                              <w:marRight w:val="0"/>
                              <w:marTop w:val="0"/>
                              <w:marBottom w:val="0"/>
                              <w:divBdr>
                                <w:top w:val="none" w:sz="0" w:space="0" w:color="auto"/>
                                <w:left w:val="none" w:sz="0" w:space="0" w:color="auto"/>
                                <w:bottom w:val="none" w:sz="0" w:space="0" w:color="auto"/>
                                <w:right w:val="none" w:sz="0" w:space="0" w:color="auto"/>
                              </w:divBdr>
                              <w:divsChild>
                                <w:div w:id="446438270">
                                  <w:marLeft w:val="0"/>
                                  <w:marRight w:val="0"/>
                                  <w:marTop w:val="0"/>
                                  <w:marBottom w:val="0"/>
                                  <w:divBdr>
                                    <w:top w:val="none" w:sz="0" w:space="0" w:color="auto"/>
                                    <w:left w:val="none" w:sz="0" w:space="0" w:color="auto"/>
                                    <w:bottom w:val="none" w:sz="0" w:space="0" w:color="auto"/>
                                    <w:right w:val="none" w:sz="0" w:space="0" w:color="auto"/>
                                  </w:divBdr>
                                  <w:divsChild>
                                    <w:div w:id="1506432834">
                                      <w:marLeft w:val="0"/>
                                      <w:marRight w:val="0"/>
                                      <w:marTop w:val="0"/>
                                      <w:marBottom w:val="0"/>
                                      <w:divBdr>
                                        <w:top w:val="none" w:sz="0" w:space="0" w:color="auto"/>
                                        <w:left w:val="none" w:sz="0" w:space="0" w:color="auto"/>
                                        <w:bottom w:val="none" w:sz="0" w:space="0" w:color="auto"/>
                                        <w:right w:val="none" w:sz="0" w:space="0" w:color="auto"/>
                                      </w:divBdr>
                                      <w:divsChild>
                                        <w:div w:id="1004287669">
                                          <w:marLeft w:val="0"/>
                                          <w:marRight w:val="0"/>
                                          <w:marTop w:val="0"/>
                                          <w:marBottom w:val="0"/>
                                          <w:divBdr>
                                            <w:top w:val="none" w:sz="0" w:space="0" w:color="auto"/>
                                            <w:left w:val="none" w:sz="0" w:space="0" w:color="auto"/>
                                            <w:bottom w:val="none" w:sz="0" w:space="0" w:color="auto"/>
                                            <w:right w:val="none" w:sz="0" w:space="0" w:color="auto"/>
                                          </w:divBdr>
                                          <w:divsChild>
                                            <w:div w:id="1931573488">
                                              <w:marLeft w:val="0"/>
                                              <w:marRight w:val="0"/>
                                              <w:marTop w:val="0"/>
                                              <w:marBottom w:val="0"/>
                                              <w:divBdr>
                                                <w:top w:val="none" w:sz="0" w:space="0" w:color="auto"/>
                                                <w:left w:val="none" w:sz="0" w:space="0" w:color="auto"/>
                                                <w:bottom w:val="none" w:sz="0" w:space="0" w:color="auto"/>
                                                <w:right w:val="none" w:sz="0" w:space="0" w:color="auto"/>
                                              </w:divBdr>
                                              <w:divsChild>
                                                <w:div w:id="242221122">
                                                  <w:marLeft w:val="0"/>
                                                  <w:marRight w:val="0"/>
                                                  <w:marTop w:val="0"/>
                                                  <w:marBottom w:val="0"/>
                                                  <w:divBdr>
                                                    <w:top w:val="none" w:sz="0" w:space="0" w:color="auto"/>
                                                    <w:left w:val="none" w:sz="0" w:space="0" w:color="auto"/>
                                                    <w:bottom w:val="none" w:sz="0" w:space="0" w:color="auto"/>
                                                    <w:right w:val="none" w:sz="0" w:space="0" w:color="auto"/>
                                                  </w:divBdr>
                                                  <w:divsChild>
                                                    <w:div w:id="398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218310">
      <w:bodyDiv w:val="1"/>
      <w:marLeft w:val="0"/>
      <w:marRight w:val="0"/>
      <w:marTop w:val="0"/>
      <w:marBottom w:val="0"/>
      <w:divBdr>
        <w:top w:val="none" w:sz="0" w:space="0" w:color="auto"/>
        <w:left w:val="none" w:sz="0" w:space="0" w:color="auto"/>
        <w:bottom w:val="none" w:sz="0" w:space="0" w:color="auto"/>
        <w:right w:val="none" w:sz="0" w:space="0" w:color="auto"/>
      </w:divBdr>
    </w:div>
    <w:div w:id="464734611">
      <w:bodyDiv w:val="1"/>
      <w:marLeft w:val="0"/>
      <w:marRight w:val="0"/>
      <w:marTop w:val="0"/>
      <w:marBottom w:val="0"/>
      <w:divBdr>
        <w:top w:val="none" w:sz="0" w:space="0" w:color="auto"/>
        <w:left w:val="none" w:sz="0" w:space="0" w:color="auto"/>
        <w:bottom w:val="none" w:sz="0" w:space="0" w:color="auto"/>
        <w:right w:val="none" w:sz="0" w:space="0" w:color="auto"/>
      </w:divBdr>
      <w:divsChild>
        <w:div w:id="863402410">
          <w:marLeft w:val="0"/>
          <w:marRight w:val="0"/>
          <w:marTop w:val="0"/>
          <w:marBottom w:val="0"/>
          <w:divBdr>
            <w:top w:val="none" w:sz="0" w:space="0" w:color="auto"/>
            <w:left w:val="none" w:sz="0" w:space="0" w:color="auto"/>
            <w:bottom w:val="none" w:sz="0" w:space="0" w:color="auto"/>
            <w:right w:val="none" w:sz="0" w:space="0" w:color="auto"/>
          </w:divBdr>
          <w:divsChild>
            <w:div w:id="1753353665">
              <w:marLeft w:val="0"/>
              <w:marRight w:val="0"/>
              <w:marTop w:val="0"/>
              <w:marBottom w:val="0"/>
              <w:divBdr>
                <w:top w:val="none" w:sz="0" w:space="0" w:color="auto"/>
                <w:left w:val="none" w:sz="0" w:space="0" w:color="auto"/>
                <w:bottom w:val="none" w:sz="0" w:space="0" w:color="auto"/>
                <w:right w:val="none" w:sz="0" w:space="0" w:color="auto"/>
              </w:divBdr>
              <w:divsChild>
                <w:div w:id="1884101646">
                  <w:marLeft w:val="0"/>
                  <w:marRight w:val="0"/>
                  <w:marTop w:val="0"/>
                  <w:marBottom w:val="0"/>
                  <w:divBdr>
                    <w:top w:val="none" w:sz="0" w:space="0" w:color="auto"/>
                    <w:left w:val="none" w:sz="0" w:space="0" w:color="auto"/>
                    <w:bottom w:val="none" w:sz="0" w:space="0" w:color="auto"/>
                    <w:right w:val="none" w:sz="0" w:space="0" w:color="auto"/>
                  </w:divBdr>
                  <w:divsChild>
                    <w:div w:id="273709107">
                      <w:marLeft w:val="0"/>
                      <w:marRight w:val="0"/>
                      <w:marTop w:val="0"/>
                      <w:marBottom w:val="0"/>
                      <w:divBdr>
                        <w:top w:val="none" w:sz="0" w:space="0" w:color="auto"/>
                        <w:left w:val="none" w:sz="0" w:space="0" w:color="auto"/>
                        <w:bottom w:val="none" w:sz="0" w:space="0" w:color="auto"/>
                        <w:right w:val="none" w:sz="0" w:space="0" w:color="auto"/>
                      </w:divBdr>
                      <w:divsChild>
                        <w:div w:id="4941978">
                          <w:marLeft w:val="0"/>
                          <w:marRight w:val="0"/>
                          <w:marTop w:val="0"/>
                          <w:marBottom w:val="0"/>
                          <w:divBdr>
                            <w:top w:val="none" w:sz="0" w:space="0" w:color="auto"/>
                            <w:left w:val="none" w:sz="0" w:space="0" w:color="auto"/>
                            <w:bottom w:val="none" w:sz="0" w:space="0" w:color="auto"/>
                            <w:right w:val="none" w:sz="0" w:space="0" w:color="auto"/>
                          </w:divBdr>
                          <w:divsChild>
                            <w:div w:id="1280408504">
                              <w:marLeft w:val="0"/>
                              <w:marRight w:val="0"/>
                              <w:marTop w:val="0"/>
                              <w:marBottom w:val="0"/>
                              <w:divBdr>
                                <w:top w:val="none" w:sz="0" w:space="0" w:color="auto"/>
                                <w:left w:val="none" w:sz="0" w:space="0" w:color="auto"/>
                                <w:bottom w:val="none" w:sz="0" w:space="0" w:color="auto"/>
                                <w:right w:val="none" w:sz="0" w:space="0" w:color="auto"/>
                              </w:divBdr>
                              <w:divsChild>
                                <w:div w:id="2045710089">
                                  <w:marLeft w:val="0"/>
                                  <w:marRight w:val="0"/>
                                  <w:marTop w:val="0"/>
                                  <w:marBottom w:val="0"/>
                                  <w:divBdr>
                                    <w:top w:val="none" w:sz="0" w:space="0" w:color="auto"/>
                                    <w:left w:val="none" w:sz="0" w:space="0" w:color="auto"/>
                                    <w:bottom w:val="none" w:sz="0" w:space="0" w:color="auto"/>
                                    <w:right w:val="none" w:sz="0" w:space="0" w:color="auto"/>
                                  </w:divBdr>
                                  <w:divsChild>
                                    <w:div w:id="1866555845">
                                      <w:marLeft w:val="0"/>
                                      <w:marRight w:val="0"/>
                                      <w:marTop w:val="0"/>
                                      <w:marBottom w:val="0"/>
                                      <w:divBdr>
                                        <w:top w:val="none" w:sz="0" w:space="0" w:color="auto"/>
                                        <w:left w:val="none" w:sz="0" w:space="0" w:color="auto"/>
                                        <w:bottom w:val="none" w:sz="0" w:space="0" w:color="auto"/>
                                        <w:right w:val="none" w:sz="0" w:space="0" w:color="auto"/>
                                      </w:divBdr>
                                      <w:divsChild>
                                        <w:div w:id="1818303236">
                                          <w:marLeft w:val="0"/>
                                          <w:marRight w:val="0"/>
                                          <w:marTop w:val="0"/>
                                          <w:marBottom w:val="0"/>
                                          <w:divBdr>
                                            <w:top w:val="none" w:sz="0" w:space="0" w:color="auto"/>
                                            <w:left w:val="none" w:sz="0" w:space="0" w:color="auto"/>
                                            <w:bottom w:val="none" w:sz="0" w:space="0" w:color="auto"/>
                                            <w:right w:val="none" w:sz="0" w:space="0" w:color="auto"/>
                                          </w:divBdr>
                                          <w:divsChild>
                                            <w:div w:id="1019550184">
                                              <w:marLeft w:val="0"/>
                                              <w:marRight w:val="0"/>
                                              <w:marTop w:val="0"/>
                                              <w:marBottom w:val="0"/>
                                              <w:divBdr>
                                                <w:top w:val="none" w:sz="0" w:space="0" w:color="auto"/>
                                                <w:left w:val="none" w:sz="0" w:space="0" w:color="auto"/>
                                                <w:bottom w:val="none" w:sz="0" w:space="0" w:color="auto"/>
                                                <w:right w:val="none" w:sz="0" w:space="0" w:color="auto"/>
                                              </w:divBdr>
                                              <w:divsChild>
                                                <w:div w:id="306597174">
                                                  <w:marLeft w:val="0"/>
                                                  <w:marRight w:val="0"/>
                                                  <w:marTop w:val="0"/>
                                                  <w:marBottom w:val="0"/>
                                                  <w:divBdr>
                                                    <w:top w:val="none" w:sz="0" w:space="0" w:color="auto"/>
                                                    <w:left w:val="none" w:sz="0" w:space="0" w:color="auto"/>
                                                    <w:bottom w:val="none" w:sz="0" w:space="0" w:color="auto"/>
                                                    <w:right w:val="none" w:sz="0" w:space="0" w:color="auto"/>
                                                  </w:divBdr>
                                                  <w:divsChild>
                                                    <w:div w:id="17758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01528">
      <w:bodyDiv w:val="1"/>
      <w:marLeft w:val="0"/>
      <w:marRight w:val="0"/>
      <w:marTop w:val="0"/>
      <w:marBottom w:val="0"/>
      <w:divBdr>
        <w:top w:val="none" w:sz="0" w:space="0" w:color="auto"/>
        <w:left w:val="none" w:sz="0" w:space="0" w:color="auto"/>
        <w:bottom w:val="none" w:sz="0" w:space="0" w:color="auto"/>
        <w:right w:val="none" w:sz="0" w:space="0" w:color="auto"/>
      </w:divBdr>
    </w:div>
    <w:div w:id="952786253">
      <w:bodyDiv w:val="1"/>
      <w:marLeft w:val="0"/>
      <w:marRight w:val="0"/>
      <w:marTop w:val="0"/>
      <w:marBottom w:val="0"/>
      <w:divBdr>
        <w:top w:val="none" w:sz="0" w:space="0" w:color="auto"/>
        <w:left w:val="none" w:sz="0" w:space="0" w:color="auto"/>
        <w:bottom w:val="none" w:sz="0" w:space="0" w:color="auto"/>
        <w:right w:val="none" w:sz="0" w:space="0" w:color="auto"/>
      </w:divBdr>
      <w:divsChild>
        <w:div w:id="1823621509">
          <w:marLeft w:val="0"/>
          <w:marRight w:val="0"/>
          <w:marTop w:val="0"/>
          <w:marBottom w:val="0"/>
          <w:divBdr>
            <w:top w:val="none" w:sz="0" w:space="0" w:color="auto"/>
            <w:left w:val="none" w:sz="0" w:space="0" w:color="auto"/>
            <w:bottom w:val="none" w:sz="0" w:space="0" w:color="auto"/>
            <w:right w:val="none" w:sz="0" w:space="0" w:color="auto"/>
          </w:divBdr>
          <w:divsChild>
            <w:div w:id="960965394">
              <w:marLeft w:val="0"/>
              <w:marRight w:val="0"/>
              <w:marTop w:val="0"/>
              <w:marBottom w:val="0"/>
              <w:divBdr>
                <w:top w:val="none" w:sz="0" w:space="0" w:color="auto"/>
                <w:left w:val="none" w:sz="0" w:space="0" w:color="auto"/>
                <w:bottom w:val="none" w:sz="0" w:space="0" w:color="auto"/>
                <w:right w:val="none" w:sz="0" w:space="0" w:color="auto"/>
              </w:divBdr>
              <w:divsChild>
                <w:div w:id="714545552">
                  <w:marLeft w:val="0"/>
                  <w:marRight w:val="0"/>
                  <w:marTop w:val="0"/>
                  <w:marBottom w:val="0"/>
                  <w:divBdr>
                    <w:top w:val="none" w:sz="0" w:space="0" w:color="auto"/>
                    <w:left w:val="none" w:sz="0" w:space="0" w:color="auto"/>
                    <w:bottom w:val="none" w:sz="0" w:space="0" w:color="auto"/>
                    <w:right w:val="none" w:sz="0" w:space="0" w:color="auto"/>
                  </w:divBdr>
                  <w:divsChild>
                    <w:div w:id="1289507476">
                      <w:marLeft w:val="0"/>
                      <w:marRight w:val="0"/>
                      <w:marTop w:val="0"/>
                      <w:marBottom w:val="0"/>
                      <w:divBdr>
                        <w:top w:val="none" w:sz="0" w:space="0" w:color="auto"/>
                        <w:left w:val="none" w:sz="0" w:space="0" w:color="auto"/>
                        <w:bottom w:val="none" w:sz="0" w:space="0" w:color="auto"/>
                        <w:right w:val="none" w:sz="0" w:space="0" w:color="auto"/>
                      </w:divBdr>
                      <w:divsChild>
                        <w:div w:id="1166822023">
                          <w:marLeft w:val="0"/>
                          <w:marRight w:val="0"/>
                          <w:marTop w:val="0"/>
                          <w:marBottom w:val="0"/>
                          <w:divBdr>
                            <w:top w:val="none" w:sz="0" w:space="0" w:color="auto"/>
                            <w:left w:val="none" w:sz="0" w:space="0" w:color="auto"/>
                            <w:bottom w:val="none" w:sz="0" w:space="0" w:color="auto"/>
                            <w:right w:val="none" w:sz="0" w:space="0" w:color="auto"/>
                          </w:divBdr>
                          <w:divsChild>
                            <w:div w:id="176314456">
                              <w:marLeft w:val="0"/>
                              <w:marRight w:val="0"/>
                              <w:marTop w:val="0"/>
                              <w:marBottom w:val="0"/>
                              <w:divBdr>
                                <w:top w:val="none" w:sz="0" w:space="0" w:color="auto"/>
                                <w:left w:val="none" w:sz="0" w:space="0" w:color="auto"/>
                                <w:bottom w:val="none" w:sz="0" w:space="0" w:color="auto"/>
                                <w:right w:val="none" w:sz="0" w:space="0" w:color="auto"/>
                              </w:divBdr>
                              <w:divsChild>
                                <w:div w:id="1808205935">
                                  <w:marLeft w:val="0"/>
                                  <w:marRight w:val="0"/>
                                  <w:marTop w:val="0"/>
                                  <w:marBottom w:val="0"/>
                                  <w:divBdr>
                                    <w:top w:val="none" w:sz="0" w:space="0" w:color="auto"/>
                                    <w:left w:val="none" w:sz="0" w:space="0" w:color="auto"/>
                                    <w:bottom w:val="none" w:sz="0" w:space="0" w:color="auto"/>
                                    <w:right w:val="none" w:sz="0" w:space="0" w:color="auto"/>
                                  </w:divBdr>
                                  <w:divsChild>
                                    <w:div w:id="1421179532">
                                      <w:marLeft w:val="0"/>
                                      <w:marRight w:val="0"/>
                                      <w:marTop w:val="0"/>
                                      <w:marBottom w:val="0"/>
                                      <w:divBdr>
                                        <w:top w:val="none" w:sz="0" w:space="0" w:color="auto"/>
                                        <w:left w:val="none" w:sz="0" w:space="0" w:color="auto"/>
                                        <w:bottom w:val="none" w:sz="0" w:space="0" w:color="auto"/>
                                        <w:right w:val="none" w:sz="0" w:space="0" w:color="auto"/>
                                      </w:divBdr>
                                      <w:divsChild>
                                        <w:div w:id="632517972">
                                          <w:marLeft w:val="0"/>
                                          <w:marRight w:val="0"/>
                                          <w:marTop w:val="0"/>
                                          <w:marBottom w:val="0"/>
                                          <w:divBdr>
                                            <w:top w:val="none" w:sz="0" w:space="0" w:color="auto"/>
                                            <w:left w:val="none" w:sz="0" w:space="0" w:color="auto"/>
                                            <w:bottom w:val="none" w:sz="0" w:space="0" w:color="auto"/>
                                            <w:right w:val="none" w:sz="0" w:space="0" w:color="auto"/>
                                          </w:divBdr>
                                          <w:divsChild>
                                            <w:div w:id="806556811">
                                              <w:marLeft w:val="0"/>
                                              <w:marRight w:val="0"/>
                                              <w:marTop w:val="0"/>
                                              <w:marBottom w:val="0"/>
                                              <w:divBdr>
                                                <w:top w:val="none" w:sz="0" w:space="0" w:color="auto"/>
                                                <w:left w:val="none" w:sz="0" w:space="0" w:color="auto"/>
                                                <w:bottom w:val="none" w:sz="0" w:space="0" w:color="auto"/>
                                                <w:right w:val="none" w:sz="0" w:space="0" w:color="auto"/>
                                              </w:divBdr>
                                              <w:divsChild>
                                                <w:div w:id="409890732">
                                                  <w:marLeft w:val="0"/>
                                                  <w:marRight w:val="0"/>
                                                  <w:marTop w:val="0"/>
                                                  <w:marBottom w:val="0"/>
                                                  <w:divBdr>
                                                    <w:top w:val="none" w:sz="0" w:space="0" w:color="auto"/>
                                                    <w:left w:val="none" w:sz="0" w:space="0" w:color="auto"/>
                                                    <w:bottom w:val="none" w:sz="0" w:space="0" w:color="auto"/>
                                                    <w:right w:val="none" w:sz="0" w:space="0" w:color="auto"/>
                                                  </w:divBdr>
                                                  <w:divsChild>
                                                    <w:div w:id="7004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822686">
      <w:bodyDiv w:val="1"/>
      <w:marLeft w:val="0"/>
      <w:marRight w:val="0"/>
      <w:marTop w:val="0"/>
      <w:marBottom w:val="0"/>
      <w:divBdr>
        <w:top w:val="none" w:sz="0" w:space="0" w:color="auto"/>
        <w:left w:val="none" w:sz="0" w:space="0" w:color="auto"/>
        <w:bottom w:val="none" w:sz="0" w:space="0" w:color="auto"/>
        <w:right w:val="none" w:sz="0" w:space="0" w:color="auto"/>
      </w:divBdr>
    </w:div>
    <w:div w:id="1257834463">
      <w:bodyDiv w:val="1"/>
      <w:marLeft w:val="0"/>
      <w:marRight w:val="0"/>
      <w:marTop w:val="0"/>
      <w:marBottom w:val="0"/>
      <w:divBdr>
        <w:top w:val="none" w:sz="0" w:space="0" w:color="auto"/>
        <w:left w:val="none" w:sz="0" w:space="0" w:color="auto"/>
        <w:bottom w:val="none" w:sz="0" w:space="0" w:color="auto"/>
        <w:right w:val="none" w:sz="0" w:space="0" w:color="auto"/>
      </w:divBdr>
      <w:divsChild>
        <w:div w:id="1389037557">
          <w:marLeft w:val="0"/>
          <w:marRight w:val="0"/>
          <w:marTop w:val="0"/>
          <w:marBottom w:val="0"/>
          <w:divBdr>
            <w:top w:val="none" w:sz="0" w:space="0" w:color="auto"/>
            <w:left w:val="none" w:sz="0" w:space="0" w:color="auto"/>
            <w:bottom w:val="none" w:sz="0" w:space="0" w:color="auto"/>
            <w:right w:val="none" w:sz="0" w:space="0" w:color="auto"/>
          </w:divBdr>
          <w:divsChild>
            <w:div w:id="691691969">
              <w:marLeft w:val="0"/>
              <w:marRight w:val="0"/>
              <w:marTop w:val="0"/>
              <w:marBottom w:val="0"/>
              <w:divBdr>
                <w:top w:val="none" w:sz="0" w:space="0" w:color="auto"/>
                <w:left w:val="none" w:sz="0" w:space="0" w:color="auto"/>
                <w:bottom w:val="none" w:sz="0" w:space="0" w:color="auto"/>
                <w:right w:val="none" w:sz="0" w:space="0" w:color="auto"/>
              </w:divBdr>
              <w:divsChild>
                <w:div w:id="436340000">
                  <w:marLeft w:val="0"/>
                  <w:marRight w:val="0"/>
                  <w:marTop w:val="0"/>
                  <w:marBottom w:val="0"/>
                  <w:divBdr>
                    <w:top w:val="none" w:sz="0" w:space="0" w:color="auto"/>
                    <w:left w:val="none" w:sz="0" w:space="0" w:color="auto"/>
                    <w:bottom w:val="none" w:sz="0" w:space="0" w:color="auto"/>
                    <w:right w:val="none" w:sz="0" w:space="0" w:color="auto"/>
                  </w:divBdr>
                  <w:divsChild>
                    <w:div w:id="434057160">
                      <w:marLeft w:val="0"/>
                      <w:marRight w:val="0"/>
                      <w:marTop w:val="0"/>
                      <w:marBottom w:val="0"/>
                      <w:divBdr>
                        <w:top w:val="none" w:sz="0" w:space="0" w:color="auto"/>
                        <w:left w:val="none" w:sz="0" w:space="0" w:color="auto"/>
                        <w:bottom w:val="none" w:sz="0" w:space="0" w:color="auto"/>
                        <w:right w:val="none" w:sz="0" w:space="0" w:color="auto"/>
                      </w:divBdr>
                      <w:divsChild>
                        <w:div w:id="812134397">
                          <w:marLeft w:val="0"/>
                          <w:marRight w:val="0"/>
                          <w:marTop w:val="0"/>
                          <w:marBottom w:val="0"/>
                          <w:divBdr>
                            <w:top w:val="none" w:sz="0" w:space="0" w:color="auto"/>
                            <w:left w:val="none" w:sz="0" w:space="0" w:color="auto"/>
                            <w:bottom w:val="none" w:sz="0" w:space="0" w:color="auto"/>
                            <w:right w:val="none" w:sz="0" w:space="0" w:color="auto"/>
                          </w:divBdr>
                          <w:divsChild>
                            <w:div w:id="1613052026">
                              <w:marLeft w:val="0"/>
                              <w:marRight w:val="0"/>
                              <w:marTop w:val="0"/>
                              <w:marBottom w:val="0"/>
                              <w:divBdr>
                                <w:top w:val="none" w:sz="0" w:space="0" w:color="auto"/>
                                <w:left w:val="none" w:sz="0" w:space="0" w:color="auto"/>
                                <w:bottom w:val="none" w:sz="0" w:space="0" w:color="auto"/>
                                <w:right w:val="none" w:sz="0" w:space="0" w:color="auto"/>
                              </w:divBdr>
                              <w:divsChild>
                                <w:div w:id="962924344">
                                  <w:marLeft w:val="0"/>
                                  <w:marRight w:val="0"/>
                                  <w:marTop w:val="0"/>
                                  <w:marBottom w:val="0"/>
                                  <w:divBdr>
                                    <w:top w:val="none" w:sz="0" w:space="0" w:color="auto"/>
                                    <w:left w:val="none" w:sz="0" w:space="0" w:color="auto"/>
                                    <w:bottom w:val="none" w:sz="0" w:space="0" w:color="auto"/>
                                    <w:right w:val="none" w:sz="0" w:space="0" w:color="auto"/>
                                  </w:divBdr>
                                  <w:divsChild>
                                    <w:div w:id="2130126542">
                                      <w:marLeft w:val="0"/>
                                      <w:marRight w:val="0"/>
                                      <w:marTop w:val="0"/>
                                      <w:marBottom w:val="0"/>
                                      <w:divBdr>
                                        <w:top w:val="none" w:sz="0" w:space="0" w:color="auto"/>
                                        <w:left w:val="none" w:sz="0" w:space="0" w:color="auto"/>
                                        <w:bottom w:val="none" w:sz="0" w:space="0" w:color="auto"/>
                                        <w:right w:val="none" w:sz="0" w:space="0" w:color="auto"/>
                                      </w:divBdr>
                                      <w:divsChild>
                                        <w:div w:id="759720300">
                                          <w:marLeft w:val="0"/>
                                          <w:marRight w:val="0"/>
                                          <w:marTop w:val="0"/>
                                          <w:marBottom w:val="0"/>
                                          <w:divBdr>
                                            <w:top w:val="none" w:sz="0" w:space="0" w:color="auto"/>
                                            <w:left w:val="none" w:sz="0" w:space="0" w:color="auto"/>
                                            <w:bottom w:val="none" w:sz="0" w:space="0" w:color="auto"/>
                                            <w:right w:val="none" w:sz="0" w:space="0" w:color="auto"/>
                                          </w:divBdr>
                                          <w:divsChild>
                                            <w:div w:id="63337698">
                                              <w:marLeft w:val="0"/>
                                              <w:marRight w:val="0"/>
                                              <w:marTop w:val="0"/>
                                              <w:marBottom w:val="0"/>
                                              <w:divBdr>
                                                <w:top w:val="none" w:sz="0" w:space="0" w:color="auto"/>
                                                <w:left w:val="none" w:sz="0" w:space="0" w:color="auto"/>
                                                <w:bottom w:val="none" w:sz="0" w:space="0" w:color="auto"/>
                                                <w:right w:val="none" w:sz="0" w:space="0" w:color="auto"/>
                                              </w:divBdr>
                                              <w:divsChild>
                                                <w:div w:id="902445884">
                                                  <w:marLeft w:val="0"/>
                                                  <w:marRight w:val="0"/>
                                                  <w:marTop w:val="0"/>
                                                  <w:marBottom w:val="0"/>
                                                  <w:divBdr>
                                                    <w:top w:val="none" w:sz="0" w:space="0" w:color="auto"/>
                                                    <w:left w:val="none" w:sz="0" w:space="0" w:color="auto"/>
                                                    <w:bottom w:val="none" w:sz="0" w:space="0" w:color="auto"/>
                                                    <w:right w:val="none" w:sz="0" w:space="0" w:color="auto"/>
                                                  </w:divBdr>
                                                  <w:divsChild>
                                                    <w:div w:id="1468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291456">
      <w:marLeft w:val="0"/>
      <w:marRight w:val="0"/>
      <w:marTop w:val="0"/>
      <w:marBottom w:val="0"/>
      <w:divBdr>
        <w:top w:val="none" w:sz="0" w:space="0" w:color="auto"/>
        <w:left w:val="none" w:sz="0" w:space="0" w:color="auto"/>
        <w:bottom w:val="none" w:sz="0" w:space="0" w:color="auto"/>
        <w:right w:val="none" w:sz="0" w:space="0" w:color="auto"/>
      </w:divBdr>
      <w:divsChild>
        <w:div w:id="1298291469">
          <w:marLeft w:val="0"/>
          <w:marRight w:val="0"/>
          <w:marTop w:val="0"/>
          <w:marBottom w:val="0"/>
          <w:divBdr>
            <w:top w:val="none" w:sz="0" w:space="0" w:color="auto"/>
            <w:left w:val="none" w:sz="0" w:space="0" w:color="auto"/>
            <w:bottom w:val="none" w:sz="0" w:space="0" w:color="auto"/>
            <w:right w:val="none" w:sz="0" w:space="0" w:color="auto"/>
          </w:divBdr>
          <w:divsChild>
            <w:div w:id="1298291472">
              <w:marLeft w:val="0"/>
              <w:marRight w:val="0"/>
              <w:marTop w:val="0"/>
              <w:marBottom w:val="0"/>
              <w:divBdr>
                <w:top w:val="none" w:sz="0" w:space="0" w:color="auto"/>
                <w:left w:val="none" w:sz="0" w:space="0" w:color="auto"/>
                <w:bottom w:val="none" w:sz="0" w:space="0" w:color="auto"/>
                <w:right w:val="none" w:sz="0" w:space="0" w:color="auto"/>
              </w:divBdr>
              <w:divsChild>
                <w:div w:id="1298291477">
                  <w:marLeft w:val="0"/>
                  <w:marRight w:val="0"/>
                  <w:marTop w:val="0"/>
                  <w:marBottom w:val="0"/>
                  <w:divBdr>
                    <w:top w:val="none" w:sz="0" w:space="0" w:color="auto"/>
                    <w:left w:val="none" w:sz="0" w:space="0" w:color="auto"/>
                    <w:bottom w:val="none" w:sz="0" w:space="0" w:color="auto"/>
                    <w:right w:val="none" w:sz="0" w:space="0" w:color="auto"/>
                  </w:divBdr>
                  <w:divsChild>
                    <w:div w:id="1298291461">
                      <w:marLeft w:val="0"/>
                      <w:marRight w:val="0"/>
                      <w:marTop w:val="0"/>
                      <w:marBottom w:val="0"/>
                      <w:divBdr>
                        <w:top w:val="none" w:sz="0" w:space="0" w:color="auto"/>
                        <w:left w:val="none" w:sz="0" w:space="0" w:color="auto"/>
                        <w:bottom w:val="none" w:sz="0" w:space="0" w:color="auto"/>
                        <w:right w:val="none" w:sz="0" w:space="0" w:color="auto"/>
                      </w:divBdr>
                      <w:divsChild>
                        <w:div w:id="1298291474">
                          <w:marLeft w:val="0"/>
                          <w:marRight w:val="0"/>
                          <w:marTop w:val="0"/>
                          <w:marBottom w:val="0"/>
                          <w:divBdr>
                            <w:top w:val="none" w:sz="0" w:space="0" w:color="auto"/>
                            <w:left w:val="none" w:sz="0" w:space="0" w:color="auto"/>
                            <w:bottom w:val="none" w:sz="0" w:space="0" w:color="auto"/>
                            <w:right w:val="none" w:sz="0" w:space="0" w:color="auto"/>
                          </w:divBdr>
                          <w:divsChild>
                            <w:div w:id="1298291476">
                              <w:marLeft w:val="0"/>
                              <w:marRight w:val="0"/>
                              <w:marTop w:val="0"/>
                              <w:marBottom w:val="0"/>
                              <w:divBdr>
                                <w:top w:val="none" w:sz="0" w:space="0" w:color="auto"/>
                                <w:left w:val="none" w:sz="0" w:space="0" w:color="auto"/>
                                <w:bottom w:val="none" w:sz="0" w:space="0" w:color="auto"/>
                                <w:right w:val="none" w:sz="0" w:space="0" w:color="auto"/>
                              </w:divBdr>
                              <w:divsChild>
                                <w:div w:id="1298291479">
                                  <w:marLeft w:val="0"/>
                                  <w:marRight w:val="0"/>
                                  <w:marTop w:val="0"/>
                                  <w:marBottom w:val="0"/>
                                  <w:divBdr>
                                    <w:top w:val="none" w:sz="0" w:space="0" w:color="auto"/>
                                    <w:left w:val="none" w:sz="0" w:space="0" w:color="auto"/>
                                    <w:bottom w:val="none" w:sz="0" w:space="0" w:color="auto"/>
                                    <w:right w:val="none" w:sz="0" w:space="0" w:color="auto"/>
                                  </w:divBdr>
                                  <w:divsChild>
                                    <w:div w:id="1298291465">
                                      <w:marLeft w:val="0"/>
                                      <w:marRight w:val="0"/>
                                      <w:marTop w:val="0"/>
                                      <w:marBottom w:val="0"/>
                                      <w:divBdr>
                                        <w:top w:val="none" w:sz="0" w:space="0" w:color="auto"/>
                                        <w:left w:val="none" w:sz="0" w:space="0" w:color="auto"/>
                                        <w:bottom w:val="none" w:sz="0" w:space="0" w:color="auto"/>
                                        <w:right w:val="none" w:sz="0" w:space="0" w:color="auto"/>
                                      </w:divBdr>
                                      <w:divsChild>
                                        <w:div w:id="1298291480">
                                          <w:marLeft w:val="0"/>
                                          <w:marRight w:val="0"/>
                                          <w:marTop w:val="0"/>
                                          <w:marBottom w:val="0"/>
                                          <w:divBdr>
                                            <w:top w:val="none" w:sz="0" w:space="0" w:color="auto"/>
                                            <w:left w:val="none" w:sz="0" w:space="0" w:color="auto"/>
                                            <w:bottom w:val="none" w:sz="0" w:space="0" w:color="auto"/>
                                            <w:right w:val="none" w:sz="0" w:space="0" w:color="auto"/>
                                          </w:divBdr>
                                          <w:divsChild>
                                            <w:div w:id="1298291470">
                                              <w:marLeft w:val="0"/>
                                              <w:marRight w:val="0"/>
                                              <w:marTop w:val="0"/>
                                              <w:marBottom w:val="0"/>
                                              <w:divBdr>
                                                <w:top w:val="single" w:sz="6" w:space="0" w:color="F5F5F5"/>
                                                <w:left w:val="single" w:sz="6" w:space="0" w:color="F5F5F5"/>
                                                <w:bottom w:val="single" w:sz="6" w:space="0" w:color="F5F5F5"/>
                                                <w:right w:val="single" w:sz="6" w:space="0" w:color="F5F5F5"/>
                                              </w:divBdr>
                                              <w:divsChild>
                                                <w:div w:id="1298291462">
                                                  <w:marLeft w:val="0"/>
                                                  <w:marRight w:val="0"/>
                                                  <w:marTop w:val="0"/>
                                                  <w:marBottom w:val="0"/>
                                                  <w:divBdr>
                                                    <w:top w:val="none" w:sz="0" w:space="0" w:color="auto"/>
                                                    <w:left w:val="none" w:sz="0" w:space="0" w:color="auto"/>
                                                    <w:bottom w:val="none" w:sz="0" w:space="0" w:color="auto"/>
                                                    <w:right w:val="none" w:sz="0" w:space="0" w:color="auto"/>
                                                  </w:divBdr>
                                                  <w:divsChild>
                                                    <w:div w:id="12982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291460">
      <w:marLeft w:val="0"/>
      <w:marRight w:val="0"/>
      <w:marTop w:val="0"/>
      <w:marBottom w:val="0"/>
      <w:divBdr>
        <w:top w:val="none" w:sz="0" w:space="0" w:color="auto"/>
        <w:left w:val="none" w:sz="0" w:space="0" w:color="auto"/>
        <w:bottom w:val="none" w:sz="0" w:space="0" w:color="auto"/>
        <w:right w:val="none" w:sz="0" w:space="0" w:color="auto"/>
      </w:divBdr>
      <w:divsChild>
        <w:div w:id="1298291468">
          <w:marLeft w:val="0"/>
          <w:marRight w:val="0"/>
          <w:marTop w:val="0"/>
          <w:marBottom w:val="0"/>
          <w:divBdr>
            <w:top w:val="none" w:sz="0" w:space="0" w:color="auto"/>
            <w:left w:val="none" w:sz="0" w:space="0" w:color="auto"/>
            <w:bottom w:val="none" w:sz="0" w:space="0" w:color="auto"/>
            <w:right w:val="none" w:sz="0" w:space="0" w:color="auto"/>
          </w:divBdr>
          <w:divsChild>
            <w:div w:id="1298291464">
              <w:marLeft w:val="0"/>
              <w:marRight w:val="0"/>
              <w:marTop w:val="0"/>
              <w:marBottom w:val="0"/>
              <w:divBdr>
                <w:top w:val="none" w:sz="0" w:space="0" w:color="auto"/>
                <w:left w:val="none" w:sz="0" w:space="0" w:color="auto"/>
                <w:bottom w:val="none" w:sz="0" w:space="0" w:color="auto"/>
                <w:right w:val="none" w:sz="0" w:space="0" w:color="auto"/>
              </w:divBdr>
              <w:divsChild>
                <w:div w:id="1298291467">
                  <w:marLeft w:val="0"/>
                  <w:marRight w:val="0"/>
                  <w:marTop w:val="0"/>
                  <w:marBottom w:val="0"/>
                  <w:divBdr>
                    <w:top w:val="none" w:sz="0" w:space="0" w:color="auto"/>
                    <w:left w:val="none" w:sz="0" w:space="0" w:color="auto"/>
                    <w:bottom w:val="none" w:sz="0" w:space="0" w:color="auto"/>
                    <w:right w:val="none" w:sz="0" w:space="0" w:color="auto"/>
                  </w:divBdr>
                  <w:divsChild>
                    <w:div w:id="1298291471">
                      <w:marLeft w:val="0"/>
                      <w:marRight w:val="0"/>
                      <w:marTop w:val="0"/>
                      <w:marBottom w:val="0"/>
                      <w:divBdr>
                        <w:top w:val="none" w:sz="0" w:space="0" w:color="auto"/>
                        <w:left w:val="none" w:sz="0" w:space="0" w:color="auto"/>
                        <w:bottom w:val="none" w:sz="0" w:space="0" w:color="auto"/>
                        <w:right w:val="none" w:sz="0" w:space="0" w:color="auto"/>
                      </w:divBdr>
                      <w:divsChild>
                        <w:div w:id="1298291459">
                          <w:marLeft w:val="0"/>
                          <w:marRight w:val="0"/>
                          <w:marTop w:val="0"/>
                          <w:marBottom w:val="0"/>
                          <w:divBdr>
                            <w:top w:val="none" w:sz="0" w:space="0" w:color="auto"/>
                            <w:left w:val="none" w:sz="0" w:space="0" w:color="auto"/>
                            <w:bottom w:val="none" w:sz="0" w:space="0" w:color="auto"/>
                            <w:right w:val="none" w:sz="0" w:space="0" w:color="auto"/>
                          </w:divBdr>
                          <w:divsChild>
                            <w:div w:id="1298291458">
                              <w:marLeft w:val="0"/>
                              <w:marRight w:val="0"/>
                              <w:marTop w:val="0"/>
                              <w:marBottom w:val="0"/>
                              <w:divBdr>
                                <w:top w:val="none" w:sz="0" w:space="0" w:color="auto"/>
                                <w:left w:val="none" w:sz="0" w:space="0" w:color="auto"/>
                                <w:bottom w:val="none" w:sz="0" w:space="0" w:color="auto"/>
                                <w:right w:val="none" w:sz="0" w:space="0" w:color="auto"/>
                              </w:divBdr>
                              <w:divsChild>
                                <w:div w:id="1298291475">
                                  <w:marLeft w:val="0"/>
                                  <w:marRight w:val="0"/>
                                  <w:marTop w:val="0"/>
                                  <w:marBottom w:val="0"/>
                                  <w:divBdr>
                                    <w:top w:val="none" w:sz="0" w:space="0" w:color="auto"/>
                                    <w:left w:val="none" w:sz="0" w:space="0" w:color="auto"/>
                                    <w:bottom w:val="none" w:sz="0" w:space="0" w:color="auto"/>
                                    <w:right w:val="none" w:sz="0" w:space="0" w:color="auto"/>
                                  </w:divBdr>
                                  <w:divsChild>
                                    <w:div w:id="1298291481">
                                      <w:marLeft w:val="0"/>
                                      <w:marRight w:val="0"/>
                                      <w:marTop w:val="0"/>
                                      <w:marBottom w:val="0"/>
                                      <w:divBdr>
                                        <w:top w:val="none" w:sz="0" w:space="0" w:color="auto"/>
                                        <w:left w:val="none" w:sz="0" w:space="0" w:color="auto"/>
                                        <w:bottom w:val="none" w:sz="0" w:space="0" w:color="auto"/>
                                        <w:right w:val="none" w:sz="0" w:space="0" w:color="auto"/>
                                      </w:divBdr>
                                      <w:divsChild>
                                        <w:div w:id="1298291466">
                                          <w:marLeft w:val="0"/>
                                          <w:marRight w:val="0"/>
                                          <w:marTop w:val="0"/>
                                          <w:marBottom w:val="0"/>
                                          <w:divBdr>
                                            <w:top w:val="none" w:sz="0" w:space="0" w:color="auto"/>
                                            <w:left w:val="none" w:sz="0" w:space="0" w:color="auto"/>
                                            <w:bottom w:val="none" w:sz="0" w:space="0" w:color="auto"/>
                                            <w:right w:val="none" w:sz="0" w:space="0" w:color="auto"/>
                                          </w:divBdr>
                                          <w:divsChild>
                                            <w:div w:id="1298291463">
                                              <w:marLeft w:val="0"/>
                                              <w:marRight w:val="0"/>
                                              <w:marTop w:val="0"/>
                                              <w:marBottom w:val="0"/>
                                              <w:divBdr>
                                                <w:top w:val="single" w:sz="6" w:space="0" w:color="F5F5F5"/>
                                                <w:left w:val="single" w:sz="6" w:space="0" w:color="F5F5F5"/>
                                                <w:bottom w:val="single" w:sz="6" w:space="0" w:color="F5F5F5"/>
                                                <w:right w:val="single" w:sz="6" w:space="0" w:color="F5F5F5"/>
                                              </w:divBdr>
                                              <w:divsChild>
                                                <w:div w:id="1298291473">
                                                  <w:marLeft w:val="0"/>
                                                  <w:marRight w:val="0"/>
                                                  <w:marTop w:val="0"/>
                                                  <w:marBottom w:val="0"/>
                                                  <w:divBdr>
                                                    <w:top w:val="none" w:sz="0" w:space="0" w:color="auto"/>
                                                    <w:left w:val="none" w:sz="0" w:space="0" w:color="auto"/>
                                                    <w:bottom w:val="none" w:sz="0" w:space="0" w:color="auto"/>
                                                    <w:right w:val="none" w:sz="0" w:space="0" w:color="auto"/>
                                                  </w:divBdr>
                                                  <w:divsChild>
                                                    <w:div w:id="1298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4529528">
      <w:bodyDiv w:val="1"/>
      <w:marLeft w:val="0"/>
      <w:marRight w:val="0"/>
      <w:marTop w:val="0"/>
      <w:marBottom w:val="0"/>
      <w:divBdr>
        <w:top w:val="none" w:sz="0" w:space="0" w:color="auto"/>
        <w:left w:val="none" w:sz="0" w:space="0" w:color="auto"/>
        <w:bottom w:val="none" w:sz="0" w:space="0" w:color="auto"/>
        <w:right w:val="none" w:sz="0" w:space="0" w:color="auto"/>
      </w:divBdr>
      <w:divsChild>
        <w:div w:id="2066372859">
          <w:marLeft w:val="0"/>
          <w:marRight w:val="0"/>
          <w:marTop w:val="0"/>
          <w:marBottom w:val="0"/>
          <w:divBdr>
            <w:top w:val="none" w:sz="0" w:space="0" w:color="auto"/>
            <w:left w:val="none" w:sz="0" w:space="0" w:color="auto"/>
            <w:bottom w:val="none" w:sz="0" w:space="0" w:color="auto"/>
            <w:right w:val="none" w:sz="0" w:space="0" w:color="auto"/>
          </w:divBdr>
        </w:div>
        <w:div w:id="1151363065">
          <w:marLeft w:val="0"/>
          <w:marRight w:val="0"/>
          <w:marTop w:val="0"/>
          <w:marBottom w:val="0"/>
          <w:divBdr>
            <w:top w:val="none" w:sz="0" w:space="0" w:color="auto"/>
            <w:left w:val="none" w:sz="0" w:space="0" w:color="auto"/>
            <w:bottom w:val="none" w:sz="0" w:space="0" w:color="auto"/>
            <w:right w:val="none" w:sz="0" w:space="0" w:color="auto"/>
          </w:divBdr>
        </w:div>
        <w:div w:id="1632596495">
          <w:marLeft w:val="0"/>
          <w:marRight w:val="0"/>
          <w:marTop w:val="0"/>
          <w:marBottom w:val="0"/>
          <w:divBdr>
            <w:top w:val="none" w:sz="0" w:space="0" w:color="auto"/>
            <w:left w:val="none" w:sz="0" w:space="0" w:color="auto"/>
            <w:bottom w:val="none" w:sz="0" w:space="0" w:color="auto"/>
            <w:right w:val="none" w:sz="0" w:space="0" w:color="auto"/>
          </w:divBdr>
        </w:div>
      </w:divsChild>
    </w:div>
    <w:div w:id="1813474733">
      <w:bodyDiv w:val="1"/>
      <w:marLeft w:val="0"/>
      <w:marRight w:val="0"/>
      <w:marTop w:val="0"/>
      <w:marBottom w:val="0"/>
      <w:divBdr>
        <w:top w:val="none" w:sz="0" w:space="0" w:color="auto"/>
        <w:left w:val="none" w:sz="0" w:space="0" w:color="auto"/>
        <w:bottom w:val="none" w:sz="0" w:space="0" w:color="auto"/>
        <w:right w:val="none" w:sz="0" w:space="0" w:color="auto"/>
      </w:divBdr>
      <w:divsChild>
        <w:div w:id="1841845123">
          <w:marLeft w:val="0"/>
          <w:marRight w:val="0"/>
          <w:marTop w:val="0"/>
          <w:marBottom w:val="0"/>
          <w:divBdr>
            <w:top w:val="none" w:sz="0" w:space="0" w:color="auto"/>
            <w:left w:val="none" w:sz="0" w:space="0" w:color="auto"/>
            <w:bottom w:val="none" w:sz="0" w:space="0" w:color="auto"/>
            <w:right w:val="none" w:sz="0" w:space="0" w:color="auto"/>
          </w:divBdr>
          <w:divsChild>
            <w:div w:id="1428498814">
              <w:marLeft w:val="0"/>
              <w:marRight w:val="0"/>
              <w:marTop w:val="0"/>
              <w:marBottom w:val="0"/>
              <w:divBdr>
                <w:top w:val="none" w:sz="0" w:space="0" w:color="auto"/>
                <w:left w:val="none" w:sz="0" w:space="0" w:color="auto"/>
                <w:bottom w:val="none" w:sz="0" w:space="0" w:color="auto"/>
                <w:right w:val="none" w:sz="0" w:space="0" w:color="auto"/>
              </w:divBdr>
              <w:divsChild>
                <w:div w:id="1149597319">
                  <w:marLeft w:val="0"/>
                  <w:marRight w:val="0"/>
                  <w:marTop w:val="0"/>
                  <w:marBottom w:val="0"/>
                  <w:divBdr>
                    <w:top w:val="none" w:sz="0" w:space="0" w:color="auto"/>
                    <w:left w:val="none" w:sz="0" w:space="0" w:color="auto"/>
                    <w:bottom w:val="none" w:sz="0" w:space="0" w:color="auto"/>
                    <w:right w:val="none" w:sz="0" w:space="0" w:color="auto"/>
                  </w:divBdr>
                  <w:divsChild>
                    <w:div w:id="1270696977">
                      <w:marLeft w:val="0"/>
                      <w:marRight w:val="0"/>
                      <w:marTop w:val="0"/>
                      <w:marBottom w:val="0"/>
                      <w:divBdr>
                        <w:top w:val="none" w:sz="0" w:space="0" w:color="auto"/>
                        <w:left w:val="none" w:sz="0" w:space="0" w:color="auto"/>
                        <w:bottom w:val="none" w:sz="0" w:space="0" w:color="auto"/>
                        <w:right w:val="none" w:sz="0" w:space="0" w:color="auto"/>
                      </w:divBdr>
                      <w:divsChild>
                        <w:div w:id="1345747198">
                          <w:marLeft w:val="0"/>
                          <w:marRight w:val="0"/>
                          <w:marTop w:val="0"/>
                          <w:marBottom w:val="0"/>
                          <w:divBdr>
                            <w:top w:val="none" w:sz="0" w:space="0" w:color="auto"/>
                            <w:left w:val="none" w:sz="0" w:space="0" w:color="auto"/>
                            <w:bottom w:val="none" w:sz="0" w:space="0" w:color="auto"/>
                            <w:right w:val="none" w:sz="0" w:space="0" w:color="auto"/>
                          </w:divBdr>
                          <w:divsChild>
                            <w:div w:id="700593434">
                              <w:marLeft w:val="0"/>
                              <w:marRight w:val="0"/>
                              <w:marTop w:val="0"/>
                              <w:marBottom w:val="0"/>
                              <w:divBdr>
                                <w:top w:val="none" w:sz="0" w:space="0" w:color="auto"/>
                                <w:left w:val="none" w:sz="0" w:space="0" w:color="auto"/>
                                <w:bottom w:val="none" w:sz="0" w:space="0" w:color="auto"/>
                                <w:right w:val="none" w:sz="0" w:space="0" w:color="auto"/>
                              </w:divBdr>
                              <w:divsChild>
                                <w:div w:id="1545555808">
                                  <w:marLeft w:val="0"/>
                                  <w:marRight w:val="0"/>
                                  <w:marTop w:val="0"/>
                                  <w:marBottom w:val="0"/>
                                  <w:divBdr>
                                    <w:top w:val="none" w:sz="0" w:space="0" w:color="auto"/>
                                    <w:left w:val="none" w:sz="0" w:space="0" w:color="auto"/>
                                    <w:bottom w:val="none" w:sz="0" w:space="0" w:color="auto"/>
                                    <w:right w:val="none" w:sz="0" w:space="0" w:color="auto"/>
                                  </w:divBdr>
                                  <w:divsChild>
                                    <w:div w:id="663317430">
                                      <w:marLeft w:val="0"/>
                                      <w:marRight w:val="0"/>
                                      <w:marTop w:val="0"/>
                                      <w:marBottom w:val="0"/>
                                      <w:divBdr>
                                        <w:top w:val="none" w:sz="0" w:space="0" w:color="auto"/>
                                        <w:left w:val="none" w:sz="0" w:space="0" w:color="auto"/>
                                        <w:bottom w:val="none" w:sz="0" w:space="0" w:color="auto"/>
                                        <w:right w:val="none" w:sz="0" w:space="0" w:color="auto"/>
                                      </w:divBdr>
                                      <w:divsChild>
                                        <w:div w:id="139419409">
                                          <w:marLeft w:val="0"/>
                                          <w:marRight w:val="0"/>
                                          <w:marTop w:val="0"/>
                                          <w:marBottom w:val="0"/>
                                          <w:divBdr>
                                            <w:top w:val="none" w:sz="0" w:space="0" w:color="auto"/>
                                            <w:left w:val="none" w:sz="0" w:space="0" w:color="auto"/>
                                            <w:bottom w:val="none" w:sz="0" w:space="0" w:color="auto"/>
                                            <w:right w:val="none" w:sz="0" w:space="0" w:color="auto"/>
                                          </w:divBdr>
                                          <w:divsChild>
                                            <w:div w:id="959456983">
                                              <w:marLeft w:val="0"/>
                                              <w:marRight w:val="0"/>
                                              <w:marTop w:val="0"/>
                                              <w:marBottom w:val="0"/>
                                              <w:divBdr>
                                                <w:top w:val="none" w:sz="0" w:space="0" w:color="auto"/>
                                                <w:left w:val="none" w:sz="0" w:space="0" w:color="auto"/>
                                                <w:bottom w:val="none" w:sz="0" w:space="0" w:color="auto"/>
                                                <w:right w:val="none" w:sz="0" w:space="0" w:color="auto"/>
                                              </w:divBdr>
                                              <w:divsChild>
                                                <w:div w:id="848638964">
                                                  <w:marLeft w:val="0"/>
                                                  <w:marRight w:val="0"/>
                                                  <w:marTop w:val="0"/>
                                                  <w:marBottom w:val="0"/>
                                                  <w:divBdr>
                                                    <w:top w:val="none" w:sz="0" w:space="0" w:color="auto"/>
                                                    <w:left w:val="none" w:sz="0" w:space="0" w:color="auto"/>
                                                    <w:bottom w:val="none" w:sz="0" w:space="0" w:color="auto"/>
                                                    <w:right w:val="none" w:sz="0" w:space="0" w:color="auto"/>
                                                  </w:divBdr>
                                                  <w:divsChild>
                                                    <w:div w:id="19829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1549140">
      <w:bodyDiv w:val="1"/>
      <w:marLeft w:val="0"/>
      <w:marRight w:val="0"/>
      <w:marTop w:val="0"/>
      <w:marBottom w:val="0"/>
      <w:divBdr>
        <w:top w:val="none" w:sz="0" w:space="0" w:color="auto"/>
        <w:left w:val="none" w:sz="0" w:space="0" w:color="auto"/>
        <w:bottom w:val="none" w:sz="0" w:space="0" w:color="auto"/>
        <w:right w:val="none" w:sz="0" w:space="0" w:color="auto"/>
      </w:divBdr>
      <w:divsChild>
        <w:div w:id="2129425746">
          <w:marLeft w:val="0"/>
          <w:marRight w:val="0"/>
          <w:marTop w:val="0"/>
          <w:marBottom w:val="0"/>
          <w:divBdr>
            <w:top w:val="none" w:sz="0" w:space="0" w:color="auto"/>
            <w:left w:val="none" w:sz="0" w:space="0" w:color="auto"/>
            <w:bottom w:val="none" w:sz="0" w:space="0" w:color="auto"/>
            <w:right w:val="none" w:sz="0" w:space="0" w:color="auto"/>
          </w:divBdr>
          <w:divsChild>
            <w:div w:id="1806698687">
              <w:marLeft w:val="0"/>
              <w:marRight w:val="0"/>
              <w:marTop w:val="0"/>
              <w:marBottom w:val="0"/>
              <w:divBdr>
                <w:top w:val="none" w:sz="0" w:space="0" w:color="auto"/>
                <w:left w:val="none" w:sz="0" w:space="0" w:color="auto"/>
                <w:bottom w:val="none" w:sz="0" w:space="0" w:color="auto"/>
                <w:right w:val="none" w:sz="0" w:space="0" w:color="auto"/>
              </w:divBdr>
              <w:divsChild>
                <w:div w:id="549463079">
                  <w:marLeft w:val="0"/>
                  <w:marRight w:val="0"/>
                  <w:marTop w:val="0"/>
                  <w:marBottom w:val="0"/>
                  <w:divBdr>
                    <w:top w:val="none" w:sz="0" w:space="0" w:color="auto"/>
                    <w:left w:val="none" w:sz="0" w:space="0" w:color="auto"/>
                    <w:bottom w:val="none" w:sz="0" w:space="0" w:color="auto"/>
                    <w:right w:val="none" w:sz="0" w:space="0" w:color="auto"/>
                  </w:divBdr>
                  <w:divsChild>
                    <w:div w:id="1860391782">
                      <w:marLeft w:val="0"/>
                      <w:marRight w:val="0"/>
                      <w:marTop w:val="0"/>
                      <w:marBottom w:val="0"/>
                      <w:divBdr>
                        <w:top w:val="none" w:sz="0" w:space="0" w:color="auto"/>
                        <w:left w:val="none" w:sz="0" w:space="0" w:color="auto"/>
                        <w:bottom w:val="none" w:sz="0" w:space="0" w:color="auto"/>
                        <w:right w:val="none" w:sz="0" w:space="0" w:color="auto"/>
                      </w:divBdr>
                      <w:divsChild>
                        <w:div w:id="852458494">
                          <w:marLeft w:val="0"/>
                          <w:marRight w:val="0"/>
                          <w:marTop w:val="0"/>
                          <w:marBottom w:val="0"/>
                          <w:divBdr>
                            <w:top w:val="none" w:sz="0" w:space="0" w:color="auto"/>
                            <w:left w:val="none" w:sz="0" w:space="0" w:color="auto"/>
                            <w:bottom w:val="none" w:sz="0" w:space="0" w:color="auto"/>
                            <w:right w:val="none" w:sz="0" w:space="0" w:color="auto"/>
                          </w:divBdr>
                          <w:divsChild>
                            <w:div w:id="1211765365">
                              <w:marLeft w:val="0"/>
                              <w:marRight w:val="0"/>
                              <w:marTop w:val="0"/>
                              <w:marBottom w:val="0"/>
                              <w:divBdr>
                                <w:top w:val="none" w:sz="0" w:space="0" w:color="auto"/>
                                <w:left w:val="none" w:sz="0" w:space="0" w:color="auto"/>
                                <w:bottom w:val="none" w:sz="0" w:space="0" w:color="auto"/>
                                <w:right w:val="none" w:sz="0" w:space="0" w:color="auto"/>
                              </w:divBdr>
                              <w:divsChild>
                                <w:div w:id="648248023">
                                  <w:marLeft w:val="0"/>
                                  <w:marRight w:val="0"/>
                                  <w:marTop w:val="0"/>
                                  <w:marBottom w:val="0"/>
                                  <w:divBdr>
                                    <w:top w:val="none" w:sz="0" w:space="0" w:color="auto"/>
                                    <w:left w:val="none" w:sz="0" w:space="0" w:color="auto"/>
                                    <w:bottom w:val="none" w:sz="0" w:space="0" w:color="auto"/>
                                    <w:right w:val="none" w:sz="0" w:space="0" w:color="auto"/>
                                  </w:divBdr>
                                  <w:divsChild>
                                    <w:div w:id="371658994">
                                      <w:marLeft w:val="0"/>
                                      <w:marRight w:val="0"/>
                                      <w:marTop w:val="0"/>
                                      <w:marBottom w:val="0"/>
                                      <w:divBdr>
                                        <w:top w:val="none" w:sz="0" w:space="0" w:color="auto"/>
                                        <w:left w:val="none" w:sz="0" w:space="0" w:color="auto"/>
                                        <w:bottom w:val="none" w:sz="0" w:space="0" w:color="auto"/>
                                        <w:right w:val="none" w:sz="0" w:space="0" w:color="auto"/>
                                      </w:divBdr>
                                      <w:divsChild>
                                        <w:div w:id="1685208232">
                                          <w:marLeft w:val="0"/>
                                          <w:marRight w:val="0"/>
                                          <w:marTop w:val="0"/>
                                          <w:marBottom w:val="0"/>
                                          <w:divBdr>
                                            <w:top w:val="none" w:sz="0" w:space="0" w:color="auto"/>
                                            <w:left w:val="none" w:sz="0" w:space="0" w:color="auto"/>
                                            <w:bottom w:val="none" w:sz="0" w:space="0" w:color="auto"/>
                                            <w:right w:val="none" w:sz="0" w:space="0" w:color="auto"/>
                                          </w:divBdr>
                                          <w:divsChild>
                                            <w:div w:id="1461679502">
                                              <w:marLeft w:val="0"/>
                                              <w:marRight w:val="0"/>
                                              <w:marTop w:val="0"/>
                                              <w:marBottom w:val="0"/>
                                              <w:divBdr>
                                                <w:top w:val="none" w:sz="0" w:space="0" w:color="auto"/>
                                                <w:left w:val="none" w:sz="0" w:space="0" w:color="auto"/>
                                                <w:bottom w:val="none" w:sz="0" w:space="0" w:color="auto"/>
                                                <w:right w:val="none" w:sz="0" w:space="0" w:color="auto"/>
                                              </w:divBdr>
                                              <w:divsChild>
                                                <w:div w:id="2114473625">
                                                  <w:marLeft w:val="0"/>
                                                  <w:marRight w:val="0"/>
                                                  <w:marTop w:val="0"/>
                                                  <w:marBottom w:val="0"/>
                                                  <w:divBdr>
                                                    <w:top w:val="none" w:sz="0" w:space="0" w:color="auto"/>
                                                    <w:left w:val="none" w:sz="0" w:space="0" w:color="auto"/>
                                                    <w:bottom w:val="none" w:sz="0" w:space="0" w:color="auto"/>
                                                    <w:right w:val="none" w:sz="0" w:space="0" w:color="auto"/>
                                                  </w:divBdr>
                                                  <w:divsChild>
                                                    <w:div w:id="7336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9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79EBD-8B02-43FA-B1D2-1C3C63E1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香港特別行政區政府</vt:lpstr>
    </vt:vector>
  </TitlesOfParts>
  <Company>POLICY21</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香港特別行政區政府</dc:title>
  <dc:creator>jophywong</dc:creator>
  <cp:lastModifiedBy>Gloriawucy</cp:lastModifiedBy>
  <cp:revision>2</cp:revision>
  <cp:lastPrinted>2014-04-28T05:23:00Z</cp:lastPrinted>
  <dcterms:created xsi:type="dcterms:W3CDTF">2014-07-14T05:07:00Z</dcterms:created>
  <dcterms:modified xsi:type="dcterms:W3CDTF">2014-07-14T05:07:00Z</dcterms:modified>
</cp:coreProperties>
</file>